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5707" w:rsidRPr="004B278D" w:rsidRDefault="00075707" w:rsidP="00837F2F">
      <w:pPr>
        <w:pStyle w:val="Capa2-Curso"/>
        <w:rPr>
          <w:rFonts w:ascii="Arial" w:hAnsi="Arial" w:cs="Arial"/>
        </w:rPr>
      </w:pPr>
      <w:bookmarkStart w:id="0" w:name="_Ref516048988"/>
    </w:p>
    <w:p w:rsidR="00837F2F" w:rsidRPr="004B278D" w:rsidRDefault="0042499C" w:rsidP="00837F2F">
      <w:pPr>
        <w:pStyle w:val="Capa2-Curso"/>
        <w:rPr>
          <w:rFonts w:ascii="Arial" w:hAnsi="Arial" w:cs="Arial"/>
        </w:rPr>
      </w:pPr>
      <w:r w:rsidRPr="004B278D">
        <w:rPr>
          <w:rFonts w:ascii="Arial" w:hAnsi="Arial" w:cs="Arial"/>
        </w:rPr>
        <w:t>Faculdade de Tecnologia de São Paulo</w:t>
      </w:r>
    </w:p>
    <w:p w:rsidR="00837F2F" w:rsidRPr="004B278D" w:rsidRDefault="0042499C" w:rsidP="00837F2F">
      <w:pPr>
        <w:pStyle w:val="Capa3-Autor"/>
        <w:rPr>
          <w:rFonts w:ascii="Arial" w:hAnsi="Arial" w:cs="Arial"/>
        </w:rPr>
      </w:pPr>
      <w:r w:rsidRPr="004B278D">
        <w:rPr>
          <w:rFonts w:ascii="Arial" w:hAnsi="Arial" w:cs="Arial"/>
        </w:rPr>
        <w:t>Ricardo Ferreira Pereira</w:t>
      </w:r>
    </w:p>
    <w:p w:rsidR="00837F2F" w:rsidRPr="004B278D" w:rsidRDefault="00837F2F" w:rsidP="00837F2F">
      <w:pPr>
        <w:pStyle w:val="Capa4-Ttulo"/>
        <w:rPr>
          <w:rFonts w:ascii="Arial" w:hAnsi="Arial" w:cs="Arial"/>
        </w:rPr>
      </w:pPr>
      <w:r w:rsidRPr="004B278D">
        <w:rPr>
          <w:rFonts w:ascii="Arial" w:hAnsi="Arial" w:cs="Arial"/>
        </w:rPr>
        <w:t>Título</w:t>
      </w: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</w:p>
    <w:p w:rsidR="00075707" w:rsidRPr="004B278D" w:rsidRDefault="00075707" w:rsidP="00075707">
      <w:pPr>
        <w:pStyle w:val="Capa7-LocaleData"/>
        <w:spacing w:before="0" w:after="0"/>
        <w:rPr>
          <w:rFonts w:ascii="Arial" w:hAnsi="Arial" w:cs="Arial"/>
        </w:rPr>
      </w:pPr>
      <w:r w:rsidRPr="004B278D">
        <w:rPr>
          <w:rFonts w:ascii="Arial" w:hAnsi="Arial" w:cs="Arial"/>
        </w:rPr>
        <w:t>SÃO PAULO</w:t>
      </w:r>
    </w:p>
    <w:p w:rsidR="00837F2F" w:rsidRPr="004B278D" w:rsidRDefault="0042499C" w:rsidP="00075707">
      <w:pPr>
        <w:pStyle w:val="Capa7-LocaleData"/>
        <w:spacing w:before="0" w:after="0"/>
        <w:rPr>
          <w:rFonts w:ascii="Arial" w:hAnsi="Arial" w:cs="Arial"/>
        </w:rPr>
        <w:sectPr w:rsidR="00837F2F" w:rsidRPr="004B278D" w:rsidSect="00837F2F">
          <w:pgSz w:w="11905" w:h="16837"/>
          <w:pgMar w:top="567" w:right="1134" w:bottom="1134" w:left="1701" w:header="720" w:footer="720" w:gutter="0"/>
          <w:cols w:space="720"/>
          <w:docGrid w:linePitch="360"/>
        </w:sectPr>
      </w:pPr>
      <w:r w:rsidRPr="004B278D">
        <w:rPr>
          <w:rFonts w:ascii="Arial" w:hAnsi="Arial" w:cs="Arial"/>
        </w:rPr>
        <w:t>2014</w:t>
      </w:r>
    </w:p>
    <w:p w:rsidR="0043262E" w:rsidRPr="004B278D" w:rsidRDefault="0043262E" w:rsidP="0043262E">
      <w:pPr>
        <w:pStyle w:val="Rosto1-Autor"/>
        <w:spacing w:line="360" w:lineRule="auto"/>
        <w:rPr>
          <w:rFonts w:ascii="Arial" w:hAnsi="Arial" w:cs="Arial"/>
        </w:rPr>
      </w:pPr>
      <w:r w:rsidRPr="004B278D">
        <w:rPr>
          <w:rFonts w:ascii="Arial" w:hAnsi="Arial" w:cs="Arial"/>
        </w:rPr>
        <w:lastRenderedPageBreak/>
        <w:t>FACULDADE DE TECNOLOGIA DE SÃO PAULO</w:t>
      </w:r>
    </w:p>
    <w:p w:rsidR="0043262E" w:rsidRPr="004B278D" w:rsidRDefault="0043262E" w:rsidP="0043262E">
      <w:pPr>
        <w:pStyle w:val="Rosto1-Autor"/>
        <w:spacing w:line="360" w:lineRule="auto"/>
        <w:rPr>
          <w:rFonts w:ascii="Arial" w:hAnsi="Arial" w:cs="Arial"/>
          <w:b/>
        </w:rPr>
      </w:pPr>
    </w:p>
    <w:p w:rsidR="00837F2F" w:rsidRPr="004B278D" w:rsidRDefault="0042499C" w:rsidP="0043262E">
      <w:pPr>
        <w:pStyle w:val="Rosto1-Autor"/>
        <w:spacing w:line="360" w:lineRule="auto"/>
        <w:rPr>
          <w:rFonts w:ascii="Arial" w:hAnsi="Arial" w:cs="Arial"/>
          <w:b/>
          <w:sz w:val="48"/>
        </w:rPr>
      </w:pPr>
      <w:r w:rsidRPr="004B278D">
        <w:rPr>
          <w:rFonts w:ascii="Arial" w:hAnsi="Arial" w:cs="Arial"/>
          <w:b/>
        </w:rPr>
        <w:t>Ricardo Ferreira Pereira</w:t>
      </w:r>
    </w:p>
    <w:p w:rsidR="00837F2F" w:rsidRPr="004B278D" w:rsidRDefault="00837F2F" w:rsidP="0043262E">
      <w:pPr>
        <w:pStyle w:val="Rosto2-Ttulo"/>
        <w:tabs>
          <w:tab w:val="left" w:pos="2535"/>
          <w:tab w:val="left" w:pos="3975"/>
        </w:tabs>
        <w:suppressAutoHyphens w:val="0"/>
        <w:spacing w:line="360" w:lineRule="auto"/>
        <w:rPr>
          <w:rFonts w:ascii="Arial" w:hAnsi="Arial" w:cs="Arial"/>
        </w:rPr>
      </w:pPr>
      <w:r w:rsidRPr="004B278D">
        <w:rPr>
          <w:rFonts w:ascii="Arial" w:hAnsi="Arial" w:cs="Arial"/>
        </w:rPr>
        <w:t>Título do Trabalho</w:t>
      </w:r>
    </w:p>
    <w:p w:rsidR="0043262E" w:rsidRPr="004B278D" w:rsidRDefault="0043262E" w:rsidP="0043262E">
      <w:pPr>
        <w:pStyle w:val="Rosto3-Descrio"/>
        <w:spacing w:after="0"/>
        <w:rPr>
          <w:rFonts w:ascii="Arial" w:hAnsi="Arial" w:cs="Arial"/>
        </w:rPr>
      </w:pPr>
    </w:p>
    <w:p w:rsidR="0043262E" w:rsidRPr="004B278D" w:rsidRDefault="0043262E" w:rsidP="0043262E">
      <w:pPr>
        <w:pStyle w:val="Rosto3-Descrio"/>
        <w:spacing w:after="0"/>
        <w:rPr>
          <w:rFonts w:ascii="Arial" w:hAnsi="Arial" w:cs="Arial"/>
        </w:rPr>
      </w:pPr>
    </w:p>
    <w:p w:rsidR="0043262E" w:rsidRPr="004B278D" w:rsidRDefault="0043262E" w:rsidP="0043262E">
      <w:pPr>
        <w:pStyle w:val="Rosto3-Descrio"/>
        <w:spacing w:after="0"/>
        <w:rPr>
          <w:rFonts w:ascii="Arial" w:hAnsi="Arial" w:cs="Arial"/>
        </w:rPr>
      </w:pPr>
    </w:p>
    <w:p w:rsidR="0043262E" w:rsidRPr="004B278D" w:rsidRDefault="0043262E" w:rsidP="0043262E">
      <w:pPr>
        <w:pStyle w:val="Rosto3-Descrio"/>
        <w:spacing w:after="0"/>
        <w:rPr>
          <w:rFonts w:ascii="Arial" w:hAnsi="Arial" w:cs="Arial"/>
        </w:rPr>
      </w:pPr>
    </w:p>
    <w:p w:rsidR="0043262E" w:rsidRPr="004B278D" w:rsidRDefault="0043262E" w:rsidP="0043262E">
      <w:pPr>
        <w:pStyle w:val="Rosto3-Descrio"/>
        <w:spacing w:after="0"/>
        <w:rPr>
          <w:rFonts w:ascii="Arial" w:hAnsi="Arial" w:cs="Arial"/>
        </w:rPr>
      </w:pPr>
    </w:p>
    <w:p w:rsidR="0043262E" w:rsidRPr="004B278D" w:rsidRDefault="0043262E" w:rsidP="0043262E">
      <w:pPr>
        <w:pStyle w:val="Rosto3-Descrio"/>
        <w:spacing w:after="0"/>
        <w:rPr>
          <w:rFonts w:ascii="Arial" w:hAnsi="Arial" w:cs="Arial"/>
        </w:rPr>
      </w:pPr>
    </w:p>
    <w:p w:rsidR="00075707" w:rsidRPr="004B278D" w:rsidRDefault="00837F2F" w:rsidP="0043262E">
      <w:pPr>
        <w:pStyle w:val="Rosto3-Descrio"/>
        <w:spacing w:after="0" w:line="360" w:lineRule="auto"/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Trabalho submetido </w:t>
      </w:r>
      <w:r w:rsidR="00075707" w:rsidRPr="004B278D">
        <w:rPr>
          <w:rFonts w:ascii="Arial" w:hAnsi="Arial" w:cs="Arial"/>
        </w:rPr>
        <w:t>como exigencia parcial para a</w:t>
      </w:r>
      <w:r w:rsidRPr="004B278D">
        <w:rPr>
          <w:rFonts w:ascii="Arial" w:hAnsi="Arial" w:cs="Arial"/>
        </w:rPr>
        <w:t xml:space="preserve"> obtenção do Gra</w:t>
      </w:r>
      <w:r w:rsidR="0042499C" w:rsidRPr="004B278D">
        <w:rPr>
          <w:rFonts w:ascii="Arial" w:hAnsi="Arial" w:cs="Arial"/>
        </w:rPr>
        <w:t>u de Tecnólogo em Análise e Desenvolvimento de Sistemas</w:t>
      </w:r>
      <w:r w:rsidRPr="004B278D">
        <w:rPr>
          <w:rFonts w:ascii="Arial" w:hAnsi="Arial" w:cs="Arial"/>
        </w:rPr>
        <w:t>. Sob a orientação do Professor</w:t>
      </w:r>
      <w:r w:rsidR="0042499C" w:rsidRPr="004B278D">
        <w:rPr>
          <w:rFonts w:ascii="Arial" w:hAnsi="Arial" w:cs="Arial"/>
        </w:rPr>
        <w:t>..</w:t>
      </w: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</w:p>
    <w:p w:rsidR="0043262E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  <w:r w:rsidRPr="004B278D">
        <w:rPr>
          <w:rFonts w:ascii="Arial" w:hAnsi="Arial" w:cs="Arial"/>
        </w:rPr>
        <w:t>São Paulo</w:t>
      </w:r>
    </w:p>
    <w:p w:rsidR="00837F2F" w:rsidRPr="004B278D" w:rsidRDefault="0043262E" w:rsidP="0043262E">
      <w:pPr>
        <w:pStyle w:val="Capa7-LocaleData"/>
        <w:spacing w:before="0" w:after="0"/>
        <w:rPr>
          <w:rFonts w:ascii="Arial" w:hAnsi="Arial" w:cs="Arial"/>
        </w:rPr>
      </w:pPr>
      <w:r w:rsidRPr="004B278D">
        <w:rPr>
          <w:rFonts w:ascii="Arial" w:hAnsi="Arial" w:cs="Arial"/>
        </w:rPr>
        <w:t>2014</w:t>
      </w:r>
    </w:p>
    <w:p w:rsidR="00837F2F" w:rsidRPr="004B278D" w:rsidRDefault="00837F2F" w:rsidP="00837F2F">
      <w:pPr>
        <w:pStyle w:val="Ttulo-Errata"/>
        <w:rPr>
          <w:rFonts w:cs="Arial"/>
        </w:rPr>
      </w:pPr>
      <w:r w:rsidRPr="004B278D">
        <w:rPr>
          <w:rFonts w:cs="Arial"/>
        </w:rPr>
        <w:lastRenderedPageBreak/>
        <w:t>Errata (Opcional)</w:t>
      </w:r>
    </w:p>
    <w:p w:rsidR="00837F2F" w:rsidRPr="004B278D" w:rsidRDefault="00837F2F">
      <w:pPr>
        <w:rPr>
          <w:rFonts w:ascii="Arial" w:hAnsi="Arial" w:cs="Arial"/>
        </w:rPr>
        <w:sectPr w:rsidR="00837F2F" w:rsidRPr="004B278D" w:rsidSect="0042499C">
          <w:pgSz w:w="11905" w:h="16837"/>
          <w:pgMar w:top="709" w:right="1134" w:bottom="1134" w:left="1701" w:header="720" w:footer="720" w:gutter="0"/>
          <w:cols w:space="720"/>
          <w:docGrid w:linePitch="360"/>
        </w:sectPr>
      </w:pPr>
      <w:r w:rsidRPr="004B278D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.05pt;margin-top:12.05pt;width:453.6pt;height:476.9pt;z-index:251657728;mso-wrap-distance-left:0;mso-wrap-distance-right:7.05pt" stroked="f">
            <v:fill opacity="0" color2="black"/>
            <v:textbox style="mso-next-textbox:#_x0000_s1027" inset="0,0,0,0">
              <w:txbxContent>
                <w:tbl>
                  <w:tblPr>
                    <w:tblW w:w="0" w:type="auto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730"/>
                    <w:gridCol w:w="713"/>
                    <w:gridCol w:w="3733"/>
                    <w:gridCol w:w="3897"/>
                  </w:tblGrid>
                  <w:tr w:rsidR="00A26FEE">
                    <w:trPr>
                      <w:tblHeader/>
                    </w:trPr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tulo"/>
                          <w:snapToGrid w:val="0"/>
                        </w:pPr>
                        <w:r>
                          <w:t>Folha</w:t>
                        </w: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tulo"/>
                          <w:snapToGrid w:val="0"/>
                        </w:pPr>
                        <w:r>
                          <w:t>Linha</w:t>
                        </w: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tulo"/>
                          <w:snapToGrid w:val="0"/>
                        </w:pPr>
                        <w:r>
                          <w:t>Onde se lê</w:t>
                        </w: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tulo"/>
                          <w:snapToGrid w:val="0"/>
                        </w:pPr>
                        <w:r>
                          <w:t>Leia-se</w:t>
                        </w: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  <w:tr w:rsidR="00A26FEE">
                    <w:tc>
                      <w:tcPr>
                        <w:tcW w:w="730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71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733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  <w:tc>
                      <w:tcPr>
                        <w:tcW w:w="3897" w:type="dxa"/>
                      </w:tcPr>
                      <w:p w:rsidR="00CE649E" w:rsidRDefault="00CE649E">
                        <w:pPr>
                          <w:pStyle w:val="Tabelatexto"/>
                          <w:snapToGrid w:val="0"/>
                        </w:pPr>
                      </w:p>
                    </w:tc>
                  </w:tr>
                </w:tbl>
              </w:txbxContent>
            </v:textbox>
            <w10:wrap type="square" side="largest"/>
          </v:shape>
        </w:pict>
      </w:r>
    </w:p>
    <w:p w:rsidR="00837F2F" w:rsidRPr="004B278D" w:rsidRDefault="00837F2F" w:rsidP="00837F2F">
      <w:pPr>
        <w:pStyle w:val="EstiloAprovao-textoNegritoAntes0ptDepoisde0pt0"/>
        <w:rPr>
          <w:rFonts w:ascii="Arial" w:hAnsi="Arial" w:cs="Arial"/>
        </w:rPr>
      </w:pPr>
      <w:r w:rsidRPr="004B278D">
        <w:rPr>
          <w:rFonts w:ascii="Arial" w:hAnsi="Arial" w:cs="Arial"/>
        </w:rPr>
        <w:lastRenderedPageBreak/>
        <w:t>Autor</w:t>
      </w:r>
    </w:p>
    <w:p w:rsidR="00837F2F" w:rsidRPr="004B278D" w:rsidRDefault="00837F2F" w:rsidP="00837F2F">
      <w:pPr>
        <w:pStyle w:val="EstiloAprovao-textoNegritoAntes0ptDepoisde0pt0"/>
        <w:rPr>
          <w:rFonts w:ascii="Arial" w:hAnsi="Arial" w:cs="Arial"/>
        </w:rPr>
      </w:pPr>
      <w:r w:rsidRPr="004B278D">
        <w:rPr>
          <w:rFonts w:ascii="Arial" w:hAnsi="Arial" w:cs="Arial"/>
        </w:rPr>
        <w:t>Título: ...</w:t>
      </w:r>
    </w:p>
    <w:p w:rsidR="00837F2F" w:rsidRPr="004B278D" w:rsidRDefault="00837F2F" w:rsidP="00837F2F">
      <w:pPr>
        <w:pStyle w:val="Aprovao-natureza"/>
        <w:jc w:val="both"/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Trabalho de Curso submetido à Faculdades Metropolitanas Unidas - FMU, como parte dos requisitos necessários para a obtenção do Grau de Tecnólogo em Jogos Digitais. </w:t>
      </w:r>
    </w:p>
    <w:p w:rsidR="00837F2F" w:rsidRPr="004B278D" w:rsidRDefault="00837F2F" w:rsidP="00837F2F">
      <w:pPr>
        <w:spacing w:before="0" w:after="0" w:line="240" w:lineRule="auto"/>
        <w:ind w:firstLine="0"/>
        <w:rPr>
          <w:rFonts w:ascii="Arial" w:hAnsi="Arial" w:cs="Arial"/>
        </w:rPr>
      </w:pPr>
      <w:r w:rsidRPr="004B278D">
        <w:rPr>
          <w:rFonts w:ascii="Arial" w:hAnsi="Arial" w:cs="Arial"/>
        </w:rPr>
        <w:t>___________________________</w:t>
      </w:r>
    </w:p>
    <w:p w:rsidR="00837F2F" w:rsidRPr="004B278D" w:rsidRDefault="00837F2F" w:rsidP="00837F2F">
      <w:pPr>
        <w:pStyle w:val="Aprovao-texto"/>
        <w:rPr>
          <w:rFonts w:ascii="Arial" w:hAnsi="Arial" w:cs="Arial"/>
        </w:rPr>
      </w:pPr>
      <w:r w:rsidRPr="004B278D">
        <w:rPr>
          <w:rFonts w:ascii="Arial" w:hAnsi="Arial" w:cs="Arial"/>
        </w:rPr>
        <w:t>Karen Patrícia Reis Figueiredo</w:t>
      </w:r>
    </w:p>
    <w:p w:rsidR="00837F2F" w:rsidRPr="004B278D" w:rsidRDefault="00837F2F" w:rsidP="00837F2F">
      <w:pPr>
        <w:pStyle w:val="Aprovao-texto"/>
        <w:rPr>
          <w:rFonts w:ascii="Arial" w:hAnsi="Arial" w:cs="Arial"/>
        </w:rPr>
      </w:pPr>
      <w:r w:rsidRPr="004B278D">
        <w:rPr>
          <w:rFonts w:ascii="Arial" w:hAnsi="Arial" w:cs="Arial"/>
        </w:rPr>
        <w:t>Mestre/Faculdades Metropolitanas Unidas - FMU</w:t>
      </w:r>
    </w:p>
    <w:p w:rsidR="00837F2F" w:rsidRPr="004B278D" w:rsidRDefault="00837F2F" w:rsidP="00837F2F">
      <w:pPr>
        <w:rPr>
          <w:rFonts w:ascii="Arial" w:hAnsi="Arial" w:cs="Arial"/>
        </w:rPr>
      </w:pPr>
    </w:p>
    <w:p w:rsidR="00837F2F" w:rsidRPr="004B278D" w:rsidRDefault="00837F2F" w:rsidP="00837F2F">
      <w:pPr>
        <w:rPr>
          <w:rFonts w:ascii="Arial" w:hAnsi="Arial" w:cs="Arial"/>
        </w:rPr>
      </w:pPr>
    </w:p>
    <w:p w:rsidR="00837F2F" w:rsidRPr="004B278D" w:rsidRDefault="00837F2F" w:rsidP="00837F2F">
      <w:pPr>
        <w:pStyle w:val="Aprovao-texto"/>
        <w:rPr>
          <w:rFonts w:ascii="Arial" w:hAnsi="Arial" w:cs="Arial"/>
        </w:rPr>
      </w:pPr>
      <w:r w:rsidRPr="004B278D">
        <w:rPr>
          <w:rFonts w:ascii="Arial" w:hAnsi="Arial" w:cs="Arial"/>
        </w:rPr>
        <w:t>___________________________</w:t>
      </w:r>
    </w:p>
    <w:p w:rsidR="00837F2F" w:rsidRPr="004B278D" w:rsidRDefault="00837F2F" w:rsidP="00837F2F">
      <w:pPr>
        <w:pStyle w:val="Aprovao-texto"/>
        <w:rPr>
          <w:rFonts w:ascii="Arial" w:hAnsi="Arial" w:cs="Arial"/>
        </w:rPr>
      </w:pPr>
      <w:r w:rsidRPr="004B278D">
        <w:rPr>
          <w:rFonts w:ascii="Arial" w:hAnsi="Arial" w:cs="Arial"/>
        </w:rPr>
        <w:t>Examinador</w:t>
      </w:r>
    </w:p>
    <w:p w:rsidR="00837F2F" w:rsidRPr="004B278D" w:rsidRDefault="00837F2F" w:rsidP="00837F2F">
      <w:pPr>
        <w:pStyle w:val="Aprovao-texto"/>
        <w:rPr>
          <w:rFonts w:ascii="Arial" w:hAnsi="Arial" w:cs="Arial"/>
        </w:rPr>
      </w:pPr>
      <w:r w:rsidRPr="004B278D">
        <w:rPr>
          <w:rFonts w:ascii="Arial" w:hAnsi="Arial" w:cs="Arial"/>
        </w:rPr>
        <w:t>Título/Instituição</w:t>
      </w:r>
    </w:p>
    <w:p w:rsidR="00837F2F" w:rsidRPr="004B278D" w:rsidRDefault="00837F2F" w:rsidP="00837F2F">
      <w:pPr>
        <w:rPr>
          <w:rFonts w:ascii="Arial" w:hAnsi="Arial" w:cs="Arial"/>
        </w:rPr>
      </w:pPr>
    </w:p>
    <w:p w:rsidR="00837F2F" w:rsidRPr="004B278D" w:rsidRDefault="00837F2F" w:rsidP="00837F2F">
      <w:pPr>
        <w:rPr>
          <w:rFonts w:ascii="Arial" w:hAnsi="Arial" w:cs="Arial"/>
        </w:rPr>
      </w:pPr>
    </w:p>
    <w:p w:rsidR="00837F2F" w:rsidRPr="004B278D" w:rsidRDefault="00837F2F" w:rsidP="00837F2F">
      <w:pPr>
        <w:pStyle w:val="Aprovao-texto"/>
        <w:rPr>
          <w:rFonts w:ascii="Arial" w:hAnsi="Arial" w:cs="Arial"/>
        </w:rPr>
      </w:pPr>
      <w:r w:rsidRPr="004B278D">
        <w:rPr>
          <w:rFonts w:ascii="Arial" w:hAnsi="Arial" w:cs="Arial"/>
        </w:rPr>
        <w:t>___________________________</w:t>
      </w:r>
    </w:p>
    <w:p w:rsidR="00837F2F" w:rsidRPr="004B278D" w:rsidRDefault="00837F2F" w:rsidP="00837F2F">
      <w:pPr>
        <w:pStyle w:val="Aprovao-texto"/>
        <w:rPr>
          <w:rFonts w:ascii="Arial" w:hAnsi="Arial" w:cs="Arial"/>
        </w:rPr>
      </w:pPr>
      <w:r w:rsidRPr="004B278D">
        <w:rPr>
          <w:rFonts w:ascii="Arial" w:hAnsi="Arial" w:cs="Arial"/>
        </w:rPr>
        <w:t>Examinador</w:t>
      </w:r>
    </w:p>
    <w:p w:rsidR="00837F2F" w:rsidRPr="004B278D" w:rsidRDefault="00837F2F" w:rsidP="00837F2F">
      <w:pPr>
        <w:pStyle w:val="Aprovao-texto"/>
        <w:rPr>
          <w:rFonts w:ascii="Arial" w:hAnsi="Arial" w:cs="Arial"/>
        </w:rPr>
      </w:pPr>
      <w:r w:rsidRPr="004B278D">
        <w:rPr>
          <w:rFonts w:ascii="Arial" w:hAnsi="Arial" w:cs="Arial"/>
        </w:rPr>
        <w:t>Título/Instituição</w:t>
      </w:r>
    </w:p>
    <w:p w:rsidR="00837F2F" w:rsidRPr="004B278D" w:rsidRDefault="00837F2F" w:rsidP="00837F2F">
      <w:pPr>
        <w:pStyle w:val="EstiloAprovao-textoNegrito"/>
        <w:rPr>
          <w:rFonts w:ascii="Arial" w:hAnsi="Arial" w:cs="Arial"/>
        </w:rPr>
        <w:sectPr w:rsidR="00837F2F" w:rsidRPr="004B278D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 w:rsidRPr="004B278D">
        <w:rPr>
          <w:rFonts w:ascii="Arial" w:hAnsi="Arial" w:cs="Arial"/>
        </w:rPr>
        <w:t>São Paulo, dd de mm de aaaa</w:t>
      </w:r>
    </w:p>
    <w:p w:rsidR="00837F2F" w:rsidRPr="004B278D" w:rsidRDefault="00837F2F" w:rsidP="00837F2F">
      <w:pPr>
        <w:pStyle w:val="Dedicatria"/>
        <w:rPr>
          <w:rFonts w:ascii="Arial" w:hAnsi="Arial" w:cs="Arial"/>
        </w:rPr>
      </w:pPr>
      <w:r w:rsidRPr="004B278D">
        <w:rPr>
          <w:rFonts w:ascii="Arial" w:hAnsi="Arial" w:cs="Arial"/>
        </w:rPr>
        <w:lastRenderedPageBreak/>
        <w:t>Dedicatória opcional. “Dedico este trabalho àquela pessoa em especial...”</w:t>
      </w:r>
      <w:r w:rsidRPr="004B278D">
        <w:rPr>
          <w:rFonts w:ascii="Arial" w:hAnsi="Arial" w:cs="Arial"/>
        </w:rPr>
        <w:br/>
        <w:t>A dedicatória é formatada com o estilo “Dedicatória”. Não leva título.Caso a dedicatória seja muito extensa, altere o estilo “Dedicatória”, no item parágrafo espaçamento antes para menos de 500 pt, caso seja menor que esta, altere para mais de 500 pt.</w:t>
      </w:r>
    </w:p>
    <w:p w:rsidR="00837F2F" w:rsidRPr="004B278D" w:rsidRDefault="00837F2F" w:rsidP="00837F2F">
      <w:pPr>
        <w:pStyle w:val="Ttulo-Agradecimento"/>
      </w:pPr>
      <w:r w:rsidRPr="004B278D">
        <w:lastRenderedPageBreak/>
        <w:t>Agradecimentos</w:t>
      </w:r>
    </w:p>
    <w:p w:rsidR="00837F2F" w:rsidRPr="004B278D" w:rsidRDefault="00837F2F" w:rsidP="00837F2F">
      <w:pPr>
        <w:pStyle w:val="Agradecimentos-Texto"/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Agradeço a todos os que me ajudaram na elaboração deste trabalho: </w:t>
      </w:r>
      <w:bookmarkStart w:id="1" w:name="_user_hbullau@hotmail.com"/>
      <w:bookmarkEnd w:id="1"/>
      <w:r w:rsidRPr="004B278D">
        <w:rPr>
          <w:rFonts w:ascii="Arial" w:hAnsi="Arial" w:cs="Arial"/>
        </w:rPr>
        <w:t xml:space="preserve">Em geral inclui 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gradecimentos: ao coordenador e/ou orient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dor, professores, instituições, ou pessoas que colaboraram de forma especial na elaboração do trab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lho.</w:t>
      </w:r>
    </w:p>
    <w:p w:rsidR="00837F2F" w:rsidRPr="004B278D" w:rsidRDefault="00837F2F" w:rsidP="00837F2F">
      <w:pPr>
        <w:pStyle w:val="Epgrafegeral"/>
        <w:rPr>
          <w:rFonts w:ascii="Arial" w:hAnsi="Arial" w:cs="Arial"/>
        </w:rPr>
      </w:pPr>
      <w:r w:rsidRPr="004B278D">
        <w:rPr>
          <w:rFonts w:ascii="Arial" w:hAnsi="Arial" w:cs="Arial"/>
        </w:rPr>
        <w:br w:type="page"/>
      </w:r>
      <w:r w:rsidRPr="004B278D">
        <w:rPr>
          <w:rFonts w:ascii="Arial" w:hAnsi="Arial" w:cs="Arial"/>
        </w:rPr>
        <w:lastRenderedPageBreak/>
        <w:t>Epígrafe geral. Também podem ser colocadas epígrafes no início de cada capítulo.</w:t>
      </w:r>
    </w:p>
    <w:p w:rsidR="00837F2F" w:rsidRPr="004B278D" w:rsidRDefault="00837F2F">
      <w:pPr>
        <w:pStyle w:val="Epgrafe-autor"/>
        <w:rPr>
          <w:rFonts w:ascii="Arial" w:hAnsi="Arial" w:cs="Arial"/>
        </w:rPr>
      </w:pPr>
      <w:r w:rsidRPr="004B278D">
        <w:rPr>
          <w:rFonts w:ascii="Arial" w:hAnsi="Arial" w:cs="Arial"/>
        </w:rPr>
        <w:t>Autor da epígrafre</w:t>
      </w:r>
    </w:p>
    <w:p w:rsidR="00837F2F" w:rsidRPr="004B278D" w:rsidRDefault="00837F2F" w:rsidP="00837F2F">
      <w:pPr>
        <w:pStyle w:val="TtuloResumo"/>
      </w:pPr>
      <w:r w:rsidRPr="004B278D">
        <w:lastRenderedPageBreak/>
        <w:t>RESUMO</w:t>
      </w:r>
    </w:p>
    <w:p w:rsidR="00F26AED" w:rsidRPr="004B278D" w:rsidRDefault="0067646F" w:rsidP="008B7FE7">
      <w:pPr>
        <w:pStyle w:val="Resumo"/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Pesquisa é um conjunto de atividade em busca de respostas sobre um determinado tema. </w:t>
      </w:r>
      <w:r w:rsidR="00E4522F" w:rsidRPr="004B278D">
        <w:rPr>
          <w:rFonts w:ascii="Arial" w:hAnsi="Arial" w:cs="Arial"/>
        </w:rPr>
        <w:t>Através</w:t>
      </w:r>
      <w:r w:rsidR="008155F7" w:rsidRPr="004B278D">
        <w:rPr>
          <w:rFonts w:ascii="Arial" w:hAnsi="Arial" w:cs="Arial"/>
        </w:rPr>
        <w:t xml:space="preserve"> do processo de pesquisa, </w:t>
      </w:r>
      <w:r w:rsidRPr="004B278D">
        <w:rPr>
          <w:rFonts w:ascii="Arial" w:hAnsi="Arial" w:cs="Arial"/>
        </w:rPr>
        <w:t>é possível compreender</w:t>
      </w:r>
      <w:r w:rsidR="00745D78" w:rsidRPr="004B278D">
        <w:rPr>
          <w:rFonts w:ascii="Arial" w:hAnsi="Arial" w:cs="Arial"/>
        </w:rPr>
        <w:t xml:space="preserve"> e solucionar pr</w:t>
      </w:r>
      <w:r w:rsidR="00745D78" w:rsidRPr="004B278D">
        <w:rPr>
          <w:rFonts w:ascii="Arial" w:hAnsi="Arial" w:cs="Arial"/>
        </w:rPr>
        <w:t>o</w:t>
      </w:r>
      <w:r w:rsidR="00745D78" w:rsidRPr="004B278D">
        <w:rPr>
          <w:rFonts w:ascii="Arial" w:hAnsi="Arial" w:cs="Arial"/>
        </w:rPr>
        <w:t>blemas, obtendo assim conhecimento</w:t>
      </w:r>
      <w:r w:rsidR="00F26AED" w:rsidRPr="004B278D">
        <w:rPr>
          <w:rFonts w:ascii="Arial" w:hAnsi="Arial" w:cs="Arial"/>
        </w:rPr>
        <w:t xml:space="preserve"> sobre o pesquisado.</w:t>
      </w:r>
    </w:p>
    <w:p w:rsidR="008B7FE7" w:rsidRPr="004B278D" w:rsidRDefault="008B7FE7" w:rsidP="008B7FE7">
      <w:pPr>
        <w:pStyle w:val="Resumo"/>
        <w:rPr>
          <w:rFonts w:ascii="Arial" w:hAnsi="Arial" w:cs="Arial"/>
        </w:rPr>
      </w:pPr>
      <w:r w:rsidRPr="004B278D">
        <w:rPr>
          <w:rFonts w:ascii="Arial" w:hAnsi="Arial" w:cs="Arial"/>
        </w:rPr>
        <w:t>O presente documento tem por finalidade a conceituação e elucidação acerca de controle de versão, bem como</w:t>
      </w:r>
      <w:r w:rsidR="00B72FED" w:rsidRPr="004B278D">
        <w:rPr>
          <w:rFonts w:ascii="Arial" w:hAnsi="Arial" w:cs="Arial"/>
        </w:rPr>
        <w:t>, por meio do controle de versão,</w:t>
      </w:r>
      <w:r w:rsidRPr="004B278D">
        <w:rPr>
          <w:rFonts w:ascii="Arial" w:hAnsi="Arial" w:cs="Arial"/>
        </w:rPr>
        <w:t xml:space="preserve"> auxiliar na docume</w:t>
      </w:r>
      <w:r w:rsidRPr="004B278D">
        <w:rPr>
          <w:rFonts w:ascii="Arial" w:hAnsi="Arial" w:cs="Arial"/>
        </w:rPr>
        <w:t>n</w:t>
      </w:r>
      <w:r w:rsidRPr="004B278D">
        <w:rPr>
          <w:rFonts w:ascii="Arial" w:hAnsi="Arial" w:cs="Arial"/>
        </w:rPr>
        <w:t>tação de trabalhos de pesquisa.</w:t>
      </w:r>
    </w:p>
    <w:p w:rsidR="00F26AED" w:rsidRPr="004B278D" w:rsidRDefault="00F26AED">
      <w:pPr>
        <w:pStyle w:val="Resumo"/>
        <w:rPr>
          <w:rFonts w:ascii="Arial" w:hAnsi="Arial" w:cs="Arial"/>
        </w:rPr>
      </w:pPr>
    </w:p>
    <w:p w:rsidR="00837F2F" w:rsidRPr="004B278D" w:rsidRDefault="00837F2F">
      <w:pPr>
        <w:pStyle w:val="Resumo"/>
        <w:rPr>
          <w:rFonts w:ascii="Arial" w:hAnsi="Arial" w:cs="Arial"/>
        </w:rPr>
      </w:pPr>
      <w:r w:rsidRPr="004B278D">
        <w:rPr>
          <w:rFonts w:ascii="Arial" w:hAnsi="Arial" w:cs="Arial"/>
        </w:rPr>
        <w:t>Palav</w:t>
      </w:r>
      <w:r w:rsidR="00F26AED" w:rsidRPr="004B278D">
        <w:rPr>
          <w:rFonts w:ascii="Arial" w:hAnsi="Arial" w:cs="Arial"/>
        </w:rPr>
        <w:t>ras-chave: controle de versão, versionador, processo de pesquisa, document</w:t>
      </w:r>
      <w:r w:rsidR="00F26AED" w:rsidRPr="004B278D">
        <w:rPr>
          <w:rFonts w:ascii="Arial" w:hAnsi="Arial" w:cs="Arial"/>
        </w:rPr>
        <w:t>a</w:t>
      </w:r>
      <w:r w:rsidR="00F26AED" w:rsidRPr="004B278D">
        <w:rPr>
          <w:rFonts w:ascii="Arial" w:hAnsi="Arial" w:cs="Arial"/>
        </w:rPr>
        <w:t>ção</w:t>
      </w:r>
      <w:r w:rsidR="00E4522F" w:rsidRPr="004B278D">
        <w:rPr>
          <w:rFonts w:ascii="Arial" w:hAnsi="Arial" w:cs="Arial"/>
        </w:rPr>
        <w:t>, trab</w:t>
      </w:r>
      <w:r w:rsidR="00E4522F" w:rsidRPr="004B278D">
        <w:rPr>
          <w:rFonts w:ascii="Arial" w:hAnsi="Arial" w:cs="Arial"/>
        </w:rPr>
        <w:t>a</w:t>
      </w:r>
      <w:r w:rsidR="00E4522F" w:rsidRPr="004B278D">
        <w:rPr>
          <w:rFonts w:ascii="Arial" w:hAnsi="Arial" w:cs="Arial"/>
        </w:rPr>
        <w:t>lho de pesquisa</w:t>
      </w:r>
      <w:r w:rsidRPr="004B278D">
        <w:rPr>
          <w:rFonts w:ascii="Arial" w:hAnsi="Arial" w:cs="Arial"/>
        </w:rPr>
        <w:t xml:space="preserve">. </w:t>
      </w:r>
    </w:p>
    <w:p w:rsidR="00837F2F" w:rsidRPr="004B278D" w:rsidRDefault="00837F2F" w:rsidP="00837F2F">
      <w:pPr>
        <w:pStyle w:val="TtuloResumo"/>
      </w:pPr>
      <w:r w:rsidRPr="004B278D">
        <w:lastRenderedPageBreak/>
        <w:t>Abstract</w:t>
      </w:r>
    </w:p>
    <w:p w:rsidR="00837F2F" w:rsidRPr="004B278D" w:rsidRDefault="00837F2F">
      <w:pPr>
        <w:pStyle w:val="Resumo"/>
        <w:rPr>
          <w:rFonts w:ascii="Arial" w:hAnsi="Arial" w:cs="Arial"/>
        </w:rPr>
      </w:pPr>
      <w:r w:rsidRPr="004B278D">
        <w:rPr>
          <w:rFonts w:ascii="Arial" w:hAnsi="Arial" w:cs="Arial"/>
        </w:rPr>
        <w:t>Versão em língua estrangeira do resumo. Obrigatório, pela ABNT. O título é AB</w:t>
      </w:r>
      <w:r w:rsidRPr="004B278D">
        <w:rPr>
          <w:rFonts w:ascii="Arial" w:hAnsi="Arial" w:cs="Arial"/>
        </w:rPr>
        <w:t>S</w:t>
      </w:r>
      <w:r w:rsidRPr="004B278D">
        <w:rPr>
          <w:rFonts w:ascii="Arial" w:hAnsi="Arial" w:cs="Arial"/>
        </w:rPr>
        <w:t xml:space="preserve">TRACT, em inglês, RESUMEN, em espanhol, e RÉSUMÉ, em francês. Deverá 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companhar uma declar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ção de profissional habilitado, que tenha efetuado a revisão.</w:t>
      </w:r>
    </w:p>
    <w:p w:rsidR="00837F2F" w:rsidRPr="004B278D" w:rsidRDefault="00837F2F" w:rsidP="00837F2F">
      <w:pPr>
        <w:pStyle w:val="Ttulo-Ilustraes"/>
      </w:pPr>
      <w:r w:rsidRPr="004B278D">
        <w:lastRenderedPageBreak/>
        <w:t>Lista de ilustrações (opcional)</w:t>
      </w:r>
    </w:p>
    <w:p w:rsidR="00837F2F" w:rsidRPr="004B278D" w:rsidRDefault="00837F2F" w:rsidP="00837F2F">
      <w:pPr>
        <w:pStyle w:val="ndicedeilustraes"/>
        <w:tabs>
          <w:tab w:val="right" w:leader="dot" w:pos="9060"/>
        </w:tabs>
        <w:ind w:firstLine="0"/>
        <w:rPr>
          <w:rFonts w:ascii="Arial" w:hAnsi="Arial" w:cs="Arial"/>
          <w:noProof/>
          <w:sz w:val="22"/>
          <w:szCs w:val="22"/>
          <w:lang w:eastAsia="pt-BR"/>
        </w:rPr>
      </w:pP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TOC \h \z \c "Quadro" </w:instrText>
      </w:r>
      <w:r w:rsidRPr="004B278D">
        <w:rPr>
          <w:rFonts w:ascii="Arial" w:hAnsi="Arial" w:cs="Arial"/>
        </w:rPr>
        <w:fldChar w:fldCharType="separate"/>
      </w:r>
      <w:hyperlink w:anchor="_Toc213147181" w:history="1">
        <w:r w:rsidRPr="004B278D">
          <w:rPr>
            <w:rStyle w:val="Hyperlink"/>
            <w:rFonts w:ascii="Arial" w:hAnsi="Arial" w:cs="Arial"/>
            <w:noProof/>
          </w:rPr>
          <w:t>Quadro 1</w:t>
        </w:r>
        <w:r w:rsidRPr="004B278D">
          <w:rPr>
            <w:rFonts w:ascii="Arial" w:hAnsi="Arial" w:cs="Arial"/>
            <w:noProof/>
            <w:webHidden/>
          </w:rPr>
          <w:tab/>
        </w:r>
        <w:r w:rsidRPr="004B278D">
          <w:rPr>
            <w:rFonts w:ascii="Arial" w:hAnsi="Arial" w:cs="Arial"/>
            <w:noProof/>
            <w:webHidden/>
          </w:rPr>
          <w:fldChar w:fldCharType="begin"/>
        </w:r>
        <w:r w:rsidRPr="004B278D">
          <w:rPr>
            <w:rFonts w:ascii="Arial" w:hAnsi="Arial" w:cs="Arial"/>
            <w:noProof/>
            <w:webHidden/>
          </w:rPr>
          <w:instrText xml:space="preserve"> PAGEREF _Toc213147181 \h </w:instrText>
        </w:r>
        <w:r w:rsidRPr="004B278D">
          <w:rPr>
            <w:rFonts w:ascii="Arial" w:hAnsi="Arial" w:cs="Arial"/>
            <w:noProof/>
            <w:webHidden/>
          </w:rPr>
        </w:r>
        <w:r w:rsidRPr="004B278D">
          <w:rPr>
            <w:rFonts w:ascii="Arial" w:hAnsi="Arial" w:cs="Arial"/>
            <w:noProof/>
            <w:webHidden/>
          </w:rPr>
          <w:fldChar w:fldCharType="separate"/>
        </w:r>
        <w:r w:rsidR="00CE187C" w:rsidRPr="004B278D">
          <w:rPr>
            <w:rFonts w:ascii="Arial" w:hAnsi="Arial" w:cs="Arial"/>
            <w:noProof/>
            <w:webHidden/>
          </w:rPr>
          <w:t>23</w:t>
        </w:r>
        <w:r w:rsidRPr="004B278D">
          <w:rPr>
            <w:rFonts w:ascii="Arial" w:hAnsi="Arial" w:cs="Arial"/>
            <w:noProof/>
            <w:webHidden/>
          </w:rPr>
          <w:fldChar w:fldCharType="end"/>
        </w:r>
      </w:hyperlink>
    </w:p>
    <w:p w:rsidR="00837F2F" w:rsidRPr="004B278D" w:rsidRDefault="00837F2F" w:rsidP="00837F2F">
      <w:pPr>
        <w:pStyle w:val="Lista"/>
        <w:rPr>
          <w:rFonts w:ascii="Arial" w:hAnsi="Arial" w:cs="Arial"/>
        </w:rPr>
      </w:pPr>
      <w:r w:rsidRPr="004B278D">
        <w:rPr>
          <w:rFonts w:ascii="Arial" w:hAnsi="Arial" w:cs="Arial"/>
        </w:rPr>
        <w:fldChar w:fldCharType="end"/>
      </w:r>
    </w:p>
    <w:p w:rsidR="00837F2F" w:rsidRPr="004B278D" w:rsidRDefault="00837F2F" w:rsidP="00837F2F">
      <w:pPr>
        <w:pStyle w:val="Ttulo-Tabelas"/>
      </w:pPr>
      <w:r w:rsidRPr="004B278D">
        <w:lastRenderedPageBreak/>
        <w:t>Lista de tabelas (opcional)</w:t>
      </w:r>
    </w:p>
    <w:p w:rsidR="00837F2F" w:rsidRPr="004B278D" w:rsidRDefault="00837F2F" w:rsidP="00837F2F">
      <w:pPr>
        <w:pStyle w:val="ndicedeilustraes"/>
        <w:tabs>
          <w:tab w:val="right" w:leader="dot" w:pos="9060"/>
        </w:tabs>
        <w:ind w:firstLine="0"/>
        <w:rPr>
          <w:rFonts w:ascii="Arial" w:hAnsi="Arial" w:cs="Arial"/>
          <w:noProof/>
          <w:sz w:val="22"/>
          <w:szCs w:val="22"/>
          <w:lang w:eastAsia="pt-BR"/>
        </w:rPr>
      </w:pP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TOC \h \z \c "Tabela" </w:instrText>
      </w:r>
      <w:r w:rsidRPr="004B278D">
        <w:rPr>
          <w:rFonts w:ascii="Arial" w:hAnsi="Arial" w:cs="Arial"/>
        </w:rPr>
        <w:fldChar w:fldCharType="separate"/>
      </w:r>
      <w:hyperlink w:anchor="_Toc213147147" w:history="1">
        <w:r w:rsidRPr="004B278D">
          <w:rPr>
            <w:rStyle w:val="Hyperlink"/>
            <w:rFonts w:ascii="Arial" w:hAnsi="Arial" w:cs="Arial"/>
            <w:noProof/>
          </w:rPr>
          <w:t>Tabela 1 - Exemplo de Formatação</w:t>
        </w:r>
        <w:r w:rsidRPr="004B278D">
          <w:rPr>
            <w:rFonts w:ascii="Arial" w:hAnsi="Arial" w:cs="Arial"/>
            <w:noProof/>
            <w:webHidden/>
          </w:rPr>
          <w:tab/>
        </w:r>
        <w:r w:rsidRPr="004B278D">
          <w:rPr>
            <w:rFonts w:ascii="Arial" w:hAnsi="Arial" w:cs="Arial"/>
            <w:noProof/>
            <w:webHidden/>
          </w:rPr>
          <w:fldChar w:fldCharType="begin"/>
        </w:r>
        <w:r w:rsidRPr="004B278D">
          <w:rPr>
            <w:rFonts w:ascii="Arial" w:hAnsi="Arial" w:cs="Arial"/>
            <w:noProof/>
            <w:webHidden/>
          </w:rPr>
          <w:instrText xml:space="preserve"> PAGEREF _Toc213147147 \h </w:instrText>
        </w:r>
        <w:r w:rsidRPr="004B278D">
          <w:rPr>
            <w:rFonts w:ascii="Arial" w:hAnsi="Arial" w:cs="Arial"/>
            <w:noProof/>
            <w:webHidden/>
          </w:rPr>
        </w:r>
        <w:r w:rsidRPr="004B278D">
          <w:rPr>
            <w:rFonts w:ascii="Arial" w:hAnsi="Arial" w:cs="Arial"/>
            <w:noProof/>
            <w:webHidden/>
          </w:rPr>
          <w:fldChar w:fldCharType="separate"/>
        </w:r>
        <w:r w:rsidR="00CE187C" w:rsidRPr="004B278D">
          <w:rPr>
            <w:rFonts w:ascii="Arial" w:hAnsi="Arial" w:cs="Arial"/>
            <w:noProof/>
            <w:webHidden/>
          </w:rPr>
          <w:t>20</w:t>
        </w:r>
        <w:r w:rsidRPr="004B278D">
          <w:rPr>
            <w:rFonts w:ascii="Arial" w:hAnsi="Arial" w:cs="Arial"/>
            <w:noProof/>
            <w:webHidden/>
          </w:rPr>
          <w:fldChar w:fldCharType="end"/>
        </w:r>
      </w:hyperlink>
    </w:p>
    <w:p w:rsidR="00837F2F" w:rsidRPr="004B278D" w:rsidRDefault="00837F2F" w:rsidP="00837F2F">
      <w:pPr>
        <w:pStyle w:val="ndicedeilustraes"/>
        <w:tabs>
          <w:tab w:val="right" w:leader="dot" w:pos="9060"/>
        </w:tabs>
        <w:ind w:firstLine="0"/>
        <w:rPr>
          <w:rFonts w:ascii="Arial" w:hAnsi="Arial" w:cs="Arial"/>
          <w:noProof/>
          <w:sz w:val="22"/>
          <w:szCs w:val="22"/>
          <w:lang w:eastAsia="pt-BR"/>
        </w:rPr>
      </w:pPr>
      <w:hyperlink w:anchor="_Toc213147148" w:history="1">
        <w:r w:rsidRPr="004B278D">
          <w:rPr>
            <w:rStyle w:val="Hyperlink"/>
            <w:rFonts w:ascii="Arial" w:hAnsi="Arial" w:cs="Arial"/>
            <w:noProof/>
          </w:rPr>
          <w:t>Tabela 2 - Teste de nº 2 com tabela</w:t>
        </w:r>
        <w:r w:rsidRPr="004B278D">
          <w:rPr>
            <w:rFonts w:ascii="Arial" w:hAnsi="Arial" w:cs="Arial"/>
            <w:noProof/>
            <w:webHidden/>
          </w:rPr>
          <w:tab/>
        </w:r>
        <w:r w:rsidRPr="004B278D">
          <w:rPr>
            <w:rFonts w:ascii="Arial" w:hAnsi="Arial" w:cs="Arial"/>
            <w:noProof/>
            <w:webHidden/>
          </w:rPr>
          <w:fldChar w:fldCharType="begin"/>
        </w:r>
        <w:r w:rsidRPr="004B278D">
          <w:rPr>
            <w:rFonts w:ascii="Arial" w:hAnsi="Arial" w:cs="Arial"/>
            <w:noProof/>
            <w:webHidden/>
          </w:rPr>
          <w:instrText xml:space="preserve"> PAGEREF _Toc213147148 \h </w:instrText>
        </w:r>
        <w:r w:rsidRPr="004B278D">
          <w:rPr>
            <w:rFonts w:ascii="Arial" w:hAnsi="Arial" w:cs="Arial"/>
            <w:noProof/>
            <w:webHidden/>
          </w:rPr>
        </w:r>
        <w:r w:rsidRPr="004B278D">
          <w:rPr>
            <w:rFonts w:ascii="Arial" w:hAnsi="Arial" w:cs="Arial"/>
            <w:noProof/>
            <w:webHidden/>
          </w:rPr>
          <w:fldChar w:fldCharType="separate"/>
        </w:r>
        <w:r w:rsidR="00CE187C" w:rsidRPr="004B278D">
          <w:rPr>
            <w:rFonts w:ascii="Arial" w:hAnsi="Arial" w:cs="Arial"/>
            <w:noProof/>
            <w:webHidden/>
          </w:rPr>
          <w:t>23</w:t>
        </w:r>
        <w:r w:rsidRPr="004B278D">
          <w:rPr>
            <w:rFonts w:ascii="Arial" w:hAnsi="Arial" w:cs="Arial"/>
            <w:noProof/>
            <w:webHidden/>
          </w:rPr>
          <w:fldChar w:fldCharType="end"/>
        </w:r>
      </w:hyperlink>
    </w:p>
    <w:p w:rsidR="00837F2F" w:rsidRPr="004B278D" w:rsidRDefault="00837F2F" w:rsidP="00837F2F">
      <w:pPr>
        <w:pStyle w:val="Tabelatexto"/>
      </w:pPr>
      <w:r w:rsidRPr="004B278D">
        <w:fldChar w:fldCharType="end"/>
      </w:r>
    </w:p>
    <w:p w:rsidR="00837F2F" w:rsidRPr="004B278D" w:rsidRDefault="00837F2F" w:rsidP="00837F2F">
      <w:pPr>
        <w:pStyle w:val="Ttulo-AbreviaturasSiglas"/>
      </w:pPr>
      <w:r w:rsidRPr="004B278D">
        <w:lastRenderedPageBreak/>
        <w:t>Lista de abreviaturas e siglas (opcional)</w:t>
      </w:r>
    </w:p>
    <w:p w:rsidR="00837F2F" w:rsidRPr="004B278D" w:rsidRDefault="00837F2F" w:rsidP="00837F2F">
      <w:pPr>
        <w:pStyle w:val="Lista"/>
        <w:rPr>
          <w:rFonts w:ascii="Arial" w:hAnsi="Arial" w:cs="Arial"/>
        </w:rPr>
      </w:pPr>
    </w:p>
    <w:p w:rsidR="00837F2F" w:rsidRPr="004B278D" w:rsidRDefault="00837F2F" w:rsidP="00837F2F">
      <w:pPr>
        <w:pStyle w:val="Ttulo-Smbolos"/>
        <w:sectPr w:rsidR="00837F2F" w:rsidRPr="004B278D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 w:rsidRPr="004B278D">
        <w:lastRenderedPageBreak/>
        <w:t>Lista de símbolos (opcional)</w:t>
      </w:r>
    </w:p>
    <w:p w:rsidR="00837F2F" w:rsidRPr="004B278D" w:rsidRDefault="00837F2F" w:rsidP="00837F2F">
      <w:pPr>
        <w:pStyle w:val="TtuloSumrio"/>
        <w:jc w:val="center"/>
        <w:sectPr w:rsidR="00837F2F" w:rsidRPr="004B278D">
          <w:pgSz w:w="11905" w:h="16837"/>
          <w:pgMar w:top="1701" w:right="1134" w:bottom="1134" w:left="1701" w:header="720" w:footer="720" w:gutter="0"/>
          <w:cols w:space="720"/>
        </w:sectPr>
      </w:pPr>
      <w:r w:rsidRPr="004B278D">
        <w:lastRenderedPageBreak/>
        <w:t>Sumário</w:t>
      </w:r>
    </w:p>
    <w:p w:rsidR="00F90583" w:rsidRDefault="007B7763">
      <w:pPr>
        <w:pStyle w:val="Sumrio1"/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r w:rsidRPr="004B278D">
        <w:rPr>
          <w:b w:val="0"/>
        </w:rPr>
        <w:lastRenderedPageBreak/>
        <w:fldChar w:fldCharType="begin"/>
      </w:r>
      <w:r w:rsidRPr="004B278D">
        <w:rPr>
          <w:b w:val="0"/>
        </w:rPr>
        <w:instrText xml:space="preserve"> TOC \o "1-4" \h \z \u </w:instrText>
      </w:r>
      <w:r w:rsidRPr="004B278D">
        <w:rPr>
          <w:b w:val="0"/>
        </w:rPr>
        <w:fldChar w:fldCharType="separate"/>
      </w:r>
      <w:hyperlink w:anchor="_Toc402117047" w:history="1">
        <w:r w:rsidR="00F90583" w:rsidRPr="00436421">
          <w:rPr>
            <w:rStyle w:val="Hyperlink"/>
            <w:noProof/>
          </w:rPr>
          <w:t>Introdução</w:t>
        </w:r>
        <w:r w:rsidR="00F90583">
          <w:rPr>
            <w:noProof/>
            <w:webHidden/>
          </w:rPr>
          <w:tab/>
        </w:r>
        <w:r w:rsidR="00F90583">
          <w:rPr>
            <w:noProof/>
            <w:webHidden/>
          </w:rPr>
          <w:fldChar w:fldCharType="begin"/>
        </w:r>
        <w:r w:rsidR="00F90583">
          <w:rPr>
            <w:noProof/>
            <w:webHidden/>
          </w:rPr>
          <w:instrText xml:space="preserve"> PAGEREF _Toc402117047 \h </w:instrText>
        </w:r>
        <w:r w:rsidR="00F90583">
          <w:rPr>
            <w:noProof/>
            <w:webHidden/>
          </w:rPr>
        </w:r>
        <w:r w:rsidR="00F90583">
          <w:rPr>
            <w:noProof/>
            <w:webHidden/>
          </w:rPr>
          <w:fldChar w:fldCharType="separate"/>
        </w:r>
        <w:r w:rsidR="00F90583">
          <w:rPr>
            <w:noProof/>
            <w:webHidden/>
          </w:rPr>
          <w:t>15</w:t>
        </w:r>
        <w:r w:rsidR="00F90583"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tabs>
          <w:tab w:val="left" w:pos="422"/>
        </w:tabs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48" w:history="1">
        <w:r w:rsidRPr="00436421">
          <w:rPr>
            <w:rStyle w:val="Hyperlink"/>
            <w:noProof/>
          </w:rPr>
          <w:t>1.</w:t>
        </w:r>
        <w:r>
          <w:rPr>
            <w:rFonts w:ascii="Calibri" w:hAnsi="Calibri" w:cs="Times New Roman"/>
            <w:b w:val="0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2"/>
        <w:tabs>
          <w:tab w:val="left" w:pos="532"/>
        </w:tabs>
        <w:rPr>
          <w:rFonts w:ascii="Calibri" w:hAnsi="Calibri" w:cs="Times New Roman"/>
          <w:i w:val="0"/>
          <w:noProof/>
          <w:kern w:val="0"/>
          <w:lang w:eastAsia="pt-BR"/>
        </w:rPr>
      </w:pPr>
      <w:hyperlink w:anchor="_Toc402117049" w:history="1">
        <w:r w:rsidRPr="00436421">
          <w:rPr>
            <w:rStyle w:val="Hyperlink"/>
            <w:noProof/>
          </w:rPr>
          <w:t>1.1</w:t>
        </w:r>
        <w:r>
          <w:rPr>
            <w:rFonts w:ascii="Calibri" w:hAnsi="Calibri" w:cs="Times New Roman"/>
            <w:i w:val="0"/>
            <w:noProof/>
            <w:kern w:val="0"/>
            <w:lang w:eastAsia="pt-BR"/>
          </w:rPr>
          <w:tab/>
        </w:r>
        <w:r w:rsidRPr="00436421">
          <w:rPr>
            <w:rStyle w:val="Hyperlink"/>
            <w:noProof/>
            <w:shd w:val="clear" w:color="auto" w:fill="FFFFFF"/>
          </w:rPr>
          <w:t>Pesquisa cientifica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tabs>
          <w:tab w:val="left" w:pos="666"/>
        </w:tabs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50" w:history="1">
        <w:r w:rsidRPr="00436421">
          <w:rPr>
            <w:rStyle w:val="Hyperlink"/>
            <w:noProof/>
          </w:rPr>
          <w:t>1.1.1</w:t>
        </w:r>
        <w:r>
          <w:rPr>
            <w:rFonts w:ascii="Calibri" w:hAnsi="Calibri" w:cs="Times New Roman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Metodologia científica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2"/>
        <w:tabs>
          <w:tab w:val="left" w:pos="532"/>
        </w:tabs>
        <w:rPr>
          <w:rFonts w:ascii="Calibri" w:hAnsi="Calibri" w:cs="Times New Roman"/>
          <w:i w:val="0"/>
          <w:noProof/>
          <w:kern w:val="0"/>
          <w:lang w:eastAsia="pt-BR"/>
        </w:rPr>
      </w:pPr>
      <w:hyperlink w:anchor="_Toc402117051" w:history="1">
        <w:r w:rsidRPr="00436421">
          <w:rPr>
            <w:rStyle w:val="Hyperlink"/>
            <w:noProof/>
          </w:rPr>
          <w:t>1.2</w:t>
        </w:r>
        <w:r>
          <w:rPr>
            <w:rFonts w:ascii="Calibri" w:hAnsi="Calibri" w:cs="Times New Roman"/>
            <w:i w:val="0"/>
            <w:noProof/>
            <w:kern w:val="0"/>
            <w:lang w:eastAsia="pt-BR"/>
          </w:rPr>
          <w:tab/>
        </w:r>
        <w:r w:rsidRPr="00436421">
          <w:rPr>
            <w:rStyle w:val="Hyperlink"/>
            <w:noProof/>
          </w:rPr>
          <w:t>Sobre o trabalho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tabs>
          <w:tab w:val="left" w:pos="666"/>
        </w:tabs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52" w:history="1">
        <w:r w:rsidRPr="00436421">
          <w:rPr>
            <w:rStyle w:val="Hyperlink"/>
            <w:noProof/>
          </w:rPr>
          <w:t>1.2.1</w:t>
        </w:r>
        <w:r>
          <w:rPr>
            <w:rFonts w:ascii="Calibri" w:hAnsi="Calibri" w:cs="Times New Roman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Entrevista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tabs>
          <w:tab w:val="left" w:pos="666"/>
        </w:tabs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53" w:history="1">
        <w:r w:rsidRPr="00436421">
          <w:rPr>
            <w:rStyle w:val="Hyperlink"/>
            <w:noProof/>
          </w:rPr>
          <w:t>1.2.2</w:t>
        </w:r>
        <w:r>
          <w:rPr>
            <w:rFonts w:ascii="Calibri" w:hAnsi="Calibri" w:cs="Times New Roman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Observação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tabs>
          <w:tab w:val="left" w:pos="666"/>
        </w:tabs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54" w:history="1">
        <w:r w:rsidRPr="00436421">
          <w:rPr>
            <w:rStyle w:val="Hyperlink"/>
            <w:noProof/>
          </w:rPr>
          <w:t>1.2.3</w:t>
        </w:r>
        <w:r>
          <w:rPr>
            <w:rFonts w:ascii="Calibri" w:hAnsi="Calibri" w:cs="Times New Roman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Nível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tabs>
          <w:tab w:val="left" w:pos="422"/>
        </w:tabs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55" w:history="1">
        <w:r w:rsidRPr="00436421">
          <w:rPr>
            <w:rStyle w:val="Hyperlink"/>
            <w:noProof/>
          </w:rPr>
          <w:t>2.</w:t>
        </w:r>
        <w:r>
          <w:rPr>
            <w:rFonts w:ascii="Calibri" w:hAnsi="Calibri" w:cs="Times New Roman"/>
            <w:b w:val="0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Contro</w:t>
        </w:r>
        <w:r w:rsidRPr="00436421">
          <w:rPr>
            <w:rStyle w:val="Hyperlink"/>
            <w:noProof/>
          </w:rPr>
          <w:t>l</w:t>
        </w:r>
        <w:r w:rsidRPr="00436421">
          <w:rPr>
            <w:rStyle w:val="Hyperlink"/>
            <w:noProof/>
          </w:rPr>
          <w:t>e de versão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2"/>
        <w:tabs>
          <w:tab w:val="left" w:pos="532"/>
        </w:tabs>
        <w:rPr>
          <w:rFonts w:ascii="Calibri" w:hAnsi="Calibri" w:cs="Times New Roman"/>
          <w:i w:val="0"/>
          <w:noProof/>
          <w:kern w:val="0"/>
          <w:lang w:eastAsia="pt-BR"/>
        </w:rPr>
      </w:pPr>
      <w:hyperlink w:anchor="_Toc402117057" w:history="1">
        <w:r w:rsidRPr="00436421">
          <w:rPr>
            <w:rStyle w:val="Hyperlink"/>
            <w:noProof/>
          </w:rPr>
          <w:t>2.1</w:t>
        </w:r>
        <w:r>
          <w:rPr>
            <w:rFonts w:ascii="Calibri" w:hAnsi="Calibri" w:cs="Times New Roman"/>
            <w:i w:val="0"/>
            <w:noProof/>
            <w:kern w:val="0"/>
            <w:lang w:eastAsia="pt-BR"/>
          </w:rPr>
          <w:tab/>
        </w:r>
        <w:r w:rsidRPr="00436421">
          <w:rPr>
            <w:rStyle w:val="Hyperlink"/>
            <w:noProof/>
          </w:rPr>
          <w:t>Sistema de Controle de Versão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tabs>
          <w:tab w:val="left" w:pos="666"/>
        </w:tabs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58" w:history="1">
        <w:r w:rsidRPr="00436421">
          <w:rPr>
            <w:rStyle w:val="Hyperlink"/>
            <w:noProof/>
          </w:rPr>
          <w:t>2.1.1</w:t>
        </w:r>
        <w:r>
          <w:rPr>
            <w:rFonts w:ascii="Calibri" w:hAnsi="Calibri" w:cs="Times New Roman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2"/>
        <w:rPr>
          <w:rFonts w:ascii="Calibri" w:hAnsi="Calibri" w:cs="Times New Roman"/>
          <w:i w:val="0"/>
          <w:noProof/>
          <w:kern w:val="0"/>
          <w:lang w:eastAsia="pt-BR"/>
        </w:rPr>
      </w:pPr>
      <w:hyperlink w:anchor="_Toc402117059" w:history="1">
        <w:r w:rsidRPr="00436421">
          <w:rPr>
            <w:rStyle w:val="Hyperlink"/>
            <w:noProof/>
          </w:rPr>
          <w:t>Modelo de controles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60" w:history="1">
        <w:r w:rsidRPr="00436421">
          <w:rPr>
            <w:rStyle w:val="Hyperlink"/>
            <w:noProof/>
          </w:rPr>
          <w:t>O problema do compartilhamento de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61" w:history="1">
        <w:r w:rsidRPr="00436421">
          <w:rPr>
            <w:rStyle w:val="Hyperlink"/>
            <w:noProof/>
          </w:rPr>
          <w:t>A solução Alocar-Modificar-Desalocar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62" w:history="1">
        <w:r w:rsidRPr="00436421">
          <w:rPr>
            <w:rStyle w:val="Hyperlink"/>
            <w:noProof/>
          </w:rPr>
          <w:t>A solução Copiar-Modificar-Unificar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4"/>
        <w:rPr>
          <w:rFonts w:ascii="Calibri" w:hAnsi="Calibri" w:cs="Times New Roman"/>
          <w:b w:val="0"/>
          <w:bCs w:val="0"/>
          <w:noProof/>
          <w:kern w:val="0"/>
          <w:sz w:val="22"/>
          <w:szCs w:val="22"/>
          <w:lang w:eastAsia="pt-BR"/>
        </w:rPr>
      </w:pPr>
      <w:hyperlink w:anchor="_Toc402117063" w:history="1">
        <w:r w:rsidRPr="00436421">
          <w:rPr>
            <w:rStyle w:val="Hyperlink"/>
            <w:noProof/>
          </w:rPr>
          <w:t>2.1.1.1</w:t>
        </w:r>
        <w:r>
          <w:rPr>
            <w:rFonts w:ascii="Calibri" w:hAnsi="Calibri" w:cs="Times New Roman"/>
            <w:b w:val="0"/>
            <w:bCs w:val="0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Centralizados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4"/>
        <w:rPr>
          <w:rFonts w:ascii="Calibri" w:hAnsi="Calibri" w:cs="Times New Roman"/>
          <w:b w:val="0"/>
          <w:bCs w:val="0"/>
          <w:noProof/>
          <w:kern w:val="0"/>
          <w:sz w:val="22"/>
          <w:szCs w:val="22"/>
          <w:lang w:eastAsia="pt-BR"/>
        </w:rPr>
      </w:pPr>
      <w:hyperlink w:anchor="_Toc402117064" w:history="1">
        <w:r w:rsidRPr="00436421">
          <w:rPr>
            <w:rStyle w:val="Hyperlink"/>
            <w:noProof/>
          </w:rPr>
          <w:t>2.1.1.2</w:t>
        </w:r>
        <w:r>
          <w:rPr>
            <w:rFonts w:ascii="Calibri" w:hAnsi="Calibri" w:cs="Times New Roman"/>
            <w:b w:val="0"/>
            <w:bCs w:val="0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Descentralizados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2"/>
        <w:tabs>
          <w:tab w:val="left" w:pos="532"/>
        </w:tabs>
        <w:rPr>
          <w:rFonts w:ascii="Calibri" w:hAnsi="Calibri" w:cs="Times New Roman"/>
          <w:i w:val="0"/>
          <w:noProof/>
          <w:kern w:val="0"/>
          <w:lang w:eastAsia="pt-BR"/>
        </w:rPr>
      </w:pPr>
      <w:hyperlink w:anchor="_Toc402117065" w:history="1">
        <w:r w:rsidRPr="00436421">
          <w:rPr>
            <w:rStyle w:val="Hyperlink"/>
            <w:noProof/>
          </w:rPr>
          <w:t>2.2</w:t>
        </w:r>
        <w:r>
          <w:rPr>
            <w:rFonts w:ascii="Calibri" w:hAnsi="Calibri" w:cs="Times New Roman"/>
            <w:i w:val="0"/>
            <w:noProof/>
            <w:kern w:val="0"/>
            <w:lang w:eastAsia="pt-BR"/>
          </w:rPr>
          <w:tab/>
        </w:r>
        <w:r w:rsidRPr="00436421">
          <w:rPr>
            <w:rStyle w:val="Hyperlink"/>
            <w:noProof/>
          </w:rPr>
          <w:t>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tabs>
          <w:tab w:val="left" w:pos="422"/>
        </w:tabs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66" w:history="1">
        <w:r w:rsidRPr="00436421">
          <w:rPr>
            <w:rStyle w:val="Hyperlink"/>
            <w:noProof/>
          </w:rPr>
          <w:t>3.</w:t>
        </w:r>
        <w:r>
          <w:rPr>
            <w:rFonts w:ascii="Calibri" w:hAnsi="Calibri" w:cs="Times New Roman"/>
            <w:b w:val="0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Controle de versão no trabalho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2"/>
        <w:tabs>
          <w:tab w:val="left" w:pos="532"/>
        </w:tabs>
        <w:rPr>
          <w:rFonts w:ascii="Calibri" w:hAnsi="Calibri" w:cs="Times New Roman"/>
          <w:i w:val="0"/>
          <w:noProof/>
          <w:kern w:val="0"/>
          <w:lang w:eastAsia="pt-BR"/>
        </w:rPr>
      </w:pPr>
      <w:hyperlink w:anchor="_Toc402117068" w:history="1">
        <w:r w:rsidRPr="00436421">
          <w:rPr>
            <w:rStyle w:val="Hyperlink"/>
            <w:noProof/>
          </w:rPr>
          <w:t>3.1</w:t>
        </w:r>
        <w:r>
          <w:rPr>
            <w:rFonts w:ascii="Calibri" w:hAnsi="Calibri" w:cs="Times New Roman"/>
            <w:i w:val="0"/>
            <w:noProof/>
            <w:kern w:val="0"/>
            <w:lang w:eastAsia="pt-BR"/>
          </w:rPr>
          <w:tab/>
        </w:r>
        <w:r w:rsidRPr="00436421">
          <w:rPr>
            <w:rStyle w:val="Hyperlink"/>
            <w:noProof/>
          </w:rPr>
          <w:t>Nível dois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tabs>
          <w:tab w:val="left" w:pos="666"/>
        </w:tabs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69" w:history="1">
        <w:r w:rsidRPr="00436421">
          <w:rPr>
            <w:rStyle w:val="Hyperlink"/>
            <w:noProof/>
          </w:rPr>
          <w:t>3.1.1</w:t>
        </w:r>
        <w:r>
          <w:rPr>
            <w:rFonts w:ascii="Calibri" w:hAnsi="Calibri" w:cs="Times New Roman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Nivel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2"/>
        <w:tabs>
          <w:tab w:val="left" w:pos="532"/>
        </w:tabs>
        <w:rPr>
          <w:rFonts w:ascii="Calibri" w:hAnsi="Calibri" w:cs="Times New Roman"/>
          <w:i w:val="0"/>
          <w:noProof/>
          <w:kern w:val="0"/>
          <w:lang w:eastAsia="pt-BR"/>
        </w:rPr>
      </w:pPr>
      <w:hyperlink w:anchor="_Toc402117070" w:history="1">
        <w:r w:rsidRPr="00436421">
          <w:rPr>
            <w:rStyle w:val="Hyperlink"/>
            <w:noProof/>
          </w:rPr>
          <w:t>3.2</w:t>
        </w:r>
        <w:r>
          <w:rPr>
            <w:rFonts w:ascii="Calibri" w:hAnsi="Calibri" w:cs="Times New Roman"/>
            <w:i w:val="0"/>
            <w:noProof/>
            <w:kern w:val="0"/>
            <w:lang w:eastAsia="pt-BR"/>
          </w:rPr>
          <w:tab/>
        </w:r>
        <w:r w:rsidRPr="00436421">
          <w:rPr>
            <w:rStyle w:val="Hyperlink"/>
            <w:noProof/>
          </w:rPr>
          <w:t>Nivel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tabs>
          <w:tab w:val="left" w:pos="666"/>
        </w:tabs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71" w:history="1">
        <w:r w:rsidRPr="00436421">
          <w:rPr>
            <w:rStyle w:val="Hyperlink"/>
            <w:noProof/>
          </w:rPr>
          <w:t>3.2.1</w:t>
        </w:r>
        <w:r>
          <w:rPr>
            <w:rFonts w:ascii="Calibri" w:hAnsi="Calibri" w:cs="Times New Roman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Nivel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3"/>
        <w:tabs>
          <w:tab w:val="left" w:pos="666"/>
        </w:tabs>
        <w:rPr>
          <w:rFonts w:ascii="Calibri" w:hAnsi="Calibri" w:cs="Times New Roman"/>
          <w:noProof/>
          <w:kern w:val="0"/>
          <w:sz w:val="22"/>
          <w:szCs w:val="22"/>
          <w:lang w:eastAsia="pt-BR"/>
        </w:rPr>
      </w:pPr>
      <w:hyperlink w:anchor="_Toc402117072" w:history="1">
        <w:r w:rsidRPr="00436421">
          <w:rPr>
            <w:rStyle w:val="Hyperlink"/>
            <w:noProof/>
          </w:rPr>
          <w:t>3.2.2</w:t>
        </w:r>
        <w:r>
          <w:rPr>
            <w:rFonts w:ascii="Calibri" w:hAnsi="Calibri" w:cs="Times New Roman"/>
            <w:noProof/>
            <w:kern w:val="0"/>
            <w:sz w:val="22"/>
            <w:szCs w:val="22"/>
            <w:lang w:eastAsia="pt-BR"/>
          </w:rPr>
          <w:tab/>
        </w:r>
        <w:r w:rsidRPr="00436421">
          <w:rPr>
            <w:rStyle w:val="Hyperlink"/>
            <w:noProof/>
          </w:rPr>
          <w:t>Nivel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73" w:history="1">
        <w:r w:rsidRPr="00436421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74" w:history="1">
        <w:r w:rsidRPr="0043642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75" w:history="1">
        <w:r w:rsidRPr="00436421">
          <w:rPr>
            <w:rStyle w:val="Hyperlink"/>
            <w:noProof/>
          </w:rPr>
          <w:t>GLOSSÁRIO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76" w:history="1">
        <w:r w:rsidRPr="00436421">
          <w:rPr>
            <w:rStyle w:val="Hyperlink"/>
            <w:noProof/>
          </w:rPr>
          <w:t>APÊNDICE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77" w:history="1">
        <w:r w:rsidRPr="00436421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90583" w:rsidRDefault="00F90583">
      <w:pPr>
        <w:pStyle w:val="Sumrio1"/>
        <w:rPr>
          <w:rFonts w:ascii="Calibri" w:hAnsi="Calibri" w:cs="Times New Roman"/>
          <w:b w:val="0"/>
          <w:noProof/>
          <w:kern w:val="0"/>
          <w:sz w:val="22"/>
          <w:szCs w:val="22"/>
          <w:lang w:eastAsia="pt-BR"/>
        </w:rPr>
      </w:pPr>
      <w:hyperlink w:anchor="_Toc402117078" w:history="1">
        <w:r w:rsidRPr="00436421">
          <w:rPr>
            <w:rStyle w:val="Hyperlink"/>
            <w:noProof/>
          </w:rPr>
          <w:t>ÍNDICE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_Toc402117078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37F2F" w:rsidRPr="004B278D" w:rsidRDefault="007B7763">
      <w:pPr>
        <w:rPr>
          <w:rFonts w:ascii="Arial" w:hAnsi="Arial" w:cs="Arial"/>
        </w:rPr>
      </w:pPr>
      <w:r w:rsidRPr="004B278D">
        <w:rPr>
          <w:rFonts w:ascii="Arial" w:hAnsi="Arial" w:cs="Arial"/>
          <w:b/>
          <w:kern w:val="1"/>
        </w:rPr>
        <w:fldChar w:fldCharType="end"/>
      </w:r>
    </w:p>
    <w:p w:rsidR="00837F2F" w:rsidRPr="004B278D" w:rsidRDefault="00837F2F">
      <w:pPr>
        <w:pStyle w:val="Sumrio1"/>
        <w:sectPr w:rsidR="00837F2F" w:rsidRPr="004B278D">
          <w:type w:val="continuous"/>
          <w:pgSz w:w="11905" w:h="16837"/>
          <w:pgMar w:top="1701" w:right="1134" w:bottom="1134" w:left="1701" w:header="1701" w:footer="1134" w:gutter="0"/>
          <w:cols w:space="720"/>
        </w:sectPr>
      </w:pPr>
    </w:p>
    <w:p w:rsidR="00837F2F" w:rsidRPr="004B278D" w:rsidRDefault="00837F2F">
      <w:pPr>
        <w:pStyle w:val="Sumrio1"/>
        <w:rPr>
          <w:caps/>
        </w:rPr>
        <w:sectPr w:rsidR="00837F2F" w:rsidRPr="004B278D">
          <w:type w:val="continuous"/>
          <w:pgSz w:w="11905" w:h="16837"/>
          <w:pgMar w:top="1701" w:right="1134" w:bottom="1134" w:left="1701" w:header="720" w:footer="720" w:gutter="0"/>
          <w:cols w:space="720"/>
        </w:sectPr>
      </w:pPr>
    </w:p>
    <w:p w:rsidR="00837F2F" w:rsidRPr="004B278D" w:rsidRDefault="00837F2F" w:rsidP="006862CF">
      <w:pPr>
        <w:pStyle w:val="Ttulo-Introduo"/>
        <w:numPr>
          <w:ilvl w:val="0"/>
          <w:numId w:val="0"/>
        </w:numPr>
        <w:outlineLvl w:val="0"/>
      </w:pPr>
      <w:bookmarkStart w:id="2" w:name="_Toc402117047"/>
      <w:r w:rsidRPr="004B278D">
        <w:lastRenderedPageBreak/>
        <w:t>I</w:t>
      </w:r>
      <w:r w:rsidR="000E1715" w:rsidRPr="004B278D">
        <w:t>ntrodução</w:t>
      </w:r>
      <w:bookmarkEnd w:id="2"/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Esta pesquisa pretende mostrar que [ ... ] através de [ ... ] conforme conce</w:t>
      </w:r>
      <w:r w:rsidRPr="004B278D">
        <w:rPr>
          <w:rFonts w:ascii="Arial" w:hAnsi="Arial" w:cs="Arial"/>
        </w:rPr>
        <w:t>p</w:t>
      </w:r>
      <w:r w:rsidRPr="004B278D">
        <w:rPr>
          <w:rFonts w:ascii="Arial" w:hAnsi="Arial" w:cs="Arial"/>
        </w:rPr>
        <w:t>ções apresentadas por  [ ... ] . Para isso, articula-se o conceito de  [ ... ]  com o co</w:t>
      </w:r>
      <w:r w:rsidRPr="004B278D">
        <w:rPr>
          <w:rFonts w:ascii="Arial" w:hAnsi="Arial" w:cs="Arial"/>
        </w:rPr>
        <w:t>n</w:t>
      </w:r>
      <w:r w:rsidRPr="004B278D">
        <w:rPr>
          <w:rFonts w:ascii="Arial" w:hAnsi="Arial" w:cs="Arial"/>
        </w:rPr>
        <w:t>ceito de  [ ... ] . Ef</w:t>
      </w:r>
      <w:r w:rsidRPr="004B278D">
        <w:rPr>
          <w:rFonts w:ascii="Arial" w:hAnsi="Arial" w:cs="Arial"/>
        </w:rPr>
        <w:t>e</w:t>
      </w:r>
      <w:r w:rsidRPr="004B278D">
        <w:rPr>
          <w:rFonts w:ascii="Arial" w:hAnsi="Arial" w:cs="Arial"/>
        </w:rPr>
        <w:t xml:space="preserve">tuo-se pesquisas de recepção conforme  [ ... ] . Articulou-se os resultados a partir de idéias de  [ ... ] . Neste primeiro parágrafo você deve deixar completamente claro o que pretende com o trabalho. A introdução é redigida depois de escrito todo o trabalho porque, no decorrer da pesquisa, algumas coisas podem ser modificadas em relação ao projeto original. </w:t>
      </w:r>
    </w:p>
    <w:p w:rsidR="00837F2F" w:rsidRPr="004B278D" w:rsidRDefault="00837F2F" w:rsidP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A introdução é a primeira parte do "corpo do trabalho" e dela devem fazer parte o que foi planejado no projeto de monografia. Enfim, a Introdução é a parte in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>cial, onde se e</w:t>
      </w:r>
      <w:r w:rsidRPr="004B278D">
        <w:rPr>
          <w:rFonts w:ascii="Arial" w:hAnsi="Arial" w:cs="Arial"/>
        </w:rPr>
        <w:t>x</w:t>
      </w:r>
      <w:r w:rsidRPr="004B278D">
        <w:rPr>
          <w:rFonts w:ascii="Arial" w:hAnsi="Arial" w:cs="Arial"/>
        </w:rPr>
        <w:t>põe os argumentos e os objetivos do trabalho, a apresentação do problema investigado, a revisão de literatura, o material e método utilizado, bem c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>mo os antecedentes que justificam a pesquisa, abordando as hipóteses formul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das, a delimitação do assunto e os objetivos propo</w:t>
      </w:r>
      <w:r w:rsidRPr="004B278D">
        <w:rPr>
          <w:rFonts w:ascii="Arial" w:hAnsi="Arial" w:cs="Arial"/>
        </w:rPr>
        <w:t>s</w:t>
      </w:r>
      <w:r w:rsidRPr="004B278D">
        <w:rPr>
          <w:rFonts w:ascii="Arial" w:hAnsi="Arial" w:cs="Arial"/>
        </w:rPr>
        <w:t>tos.</w:t>
      </w:r>
    </w:p>
    <w:p w:rsidR="00837F2F" w:rsidRPr="004B278D" w:rsidRDefault="00837F2F" w:rsidP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Como por exemplo, devem ser abordados na introdução:</w:t>
      </w:r>
    </w:p>
    <w:p w:rsidR="00837F2F" w:rsidRPr="004B278D" w:rsidRDefault="00837F2F" w:rsidP="00837F2F">
      <w:pPr>
        <w:pStyle w:val="ListacomBolinhas"/>
        <w:rPr>
          <w:rFonts w:ascii="Arial" w:hAnsi="Arial" w:cs="Arial"/>
        </w:rPr>
      </w:pPr>
      <w:r w:rsidRPr="004B278D">
        <w:rPr>
          <w:rFonts w:ascii="Arial" w:hAnsi="Arial" w:cs="Arial"/>
        </w:rPr>
        <w:t>Apresentação o tema alvo de estudo e seu ambiente, a exposição do conhec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>mento que o aluno já tem do assunto, indicando por quem o tema já foi pesquisado e a formulação do problema que se pretende analisar, considerando o contexto as m</w:t>
      </w:r>
      <w:r w:rsidRPr="004B278D">
        <w:rPr>
          <w:rFonts w:ascii="Arial" w:hAnsi="Arial" w:cs="Arial"/>
        </w:rPr>
        <w:t>u</w:t>
      </w:r>
      <w:r w:rsidRPr="004B278D">
        <w:rPr>
          <w:rFonts w:ascii="Arial" w:hAnsi="Arial" w:cs="Arial"/>
        </w:rPr>
        <w:t>danças organizacionais, fatores do ambiente, como por exemplo, mudanças nas p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>líticas governamentais, o mercado de produtos, fatores de competitividade, que d</w:t>
      </w:r>
      <w:r w:rsidRPr="004B278D">
        <w:rPr>
          <w:rFonts w:ascii="Arial" w:hAnsi="Arial" w:cs="Arial"/>
        </w:rPr>
        <w:t>e</w:t>
      </w:r>
      <w:r w:rsidRPr="004B278D">
        <w:rPr>
          <w:rFonts w:ascii="Arial" w:hAnsi="Arial" w:cs="Arial"/>
        </w:rPr>
        <w:t>vem ser objeto de pesquisa na análise do tema escolh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 xml:space="preserve">do. </w:t>
      </w:r>
    </w:p>
    <w:p w:rsidR="00837F2F" w:rsidRPr="004B278D" w:rsidRDefault="00837F2F" w:rsidP="00837F2F">
      <w:pPr>
        <w:pStyle w:val="ListacomBolinhas"/>
        <w:rPr>
          <w:rFonts w:ascii="Arial" w:hAnsi="Arial" w:cs="Arial"/>
        </w:rPr>
      </w:pPr>
      <w:r w:rsidRPr="004B278D">
        <w:rPr>
          <w:rFonts w:ascii="Arial" w:hAnsi="Arial" w:cs="Arial"/>
        </w:rPr>
        <w:t>Justificativa: comentar as razões , a relevância do tema e a contribuição do tr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balho para o avanço da compreensão do problema colocado. Justificar é apresentar r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zões para a própria existência do projeto. Esta etapa é importante porque ajuda o leitor a refletir sobre sua propo</w:t>
      </w:r>
      <w:r w:rsidRPr="004B278D">
        <w:rPr>
          <w:rFonts w:ascii="Arial" w:hAnsi="Arial" w:cs="Arial"/>
        </w:rPr>
        <w:t>s</w:t>
      </w:r>
      <w:r w:rsidRPr="004B278D">
        <w:rPr>
          <w:rFonts w:ascii="Arial" w:hAnsi="Arial" w:cs="Arial"/>
        </w:rPr>
        <w:t xml:space="preserve">ta de maneira abrangente. É possível justificar um </w:t>
      </w:r>
      <w:r w:rsidRPr="004B278D">
        <w:rPr>
          <w:rFonts w:ascii="Arial" w:hAnsi="Arial" w:cs="Arial"/>
        </w:rPr>
        <w:lastRenderedPageBreak/>
        <w:t>projeto através de sua importância, oport</w:t>
      </w:r>
      <w:r w:rsidRPr="004B278D">
        <w:rPr>
          <w:rFonts w:ascii="Arial" w:hAnsi="Arial" w:cs="Arial"/>
        </w:rPr>
        <w:t>u</w:t>
      </w:r>
      <w:r w:rsidRPr="004B278D">
        <w:rPr>
          <w:rFonts w:ascii="Arial" w:hAnsi="Arial" w:cs="Arial"/>
        </w:rPr>
        <w:t>nidades e viabilidade, indicando razões que justifiquem a pesquisa; relevância do tema; em que a pesquisa contribuirá para o avanço do conhecimento sobre o tema.</w:t>
      </w:r>
    </w:p>
    <w:p w:rsidR="00837F2F" w:rsidRPr="004B278D" w:rsidRDefault="00837F2F" w:rsidP="00837F2F">
      <w:pPr>
        <w:pStyle w:val="ListacomBolinhas"/>
        <w:rPr>
          <w:rFonts w:ascii="Arial" w:hAnsi="Arial" w:cs="Arial"/>
        </w:rPr>
      </w:pPr>
      <w:r w:rsidRPr="004B278D">
        <w:rPr>
          <w:rFonts w:ascii="Arial" w:hAnsi="Arial" w:cs="Arial"/>
        </w:rPr>
        <w:t>Objetivos: traduzem os resultados esperados com a pesquisa. Alvo ou desígnio “que se pretende atingir” (FERREIRA, 2000).</w:t>
      </w:r>
    </w:p>
    <w:p w:rsidR="00837F2F" w:rsidRPr="004B278D" w:rsidRDefault="00837F2F" w:rsidP="00837F2F">
      <w:pPr>
        <w:pStyle w:val="Lista-continuao"/>
        <w:rPr>
          <w:rFonts w:ascii="Arial" w:hAnsi="Arial" w:cs="Arial"/>
        </w:rPr>
      </w:pPr>
      <w:r w:rsidRPr="004B278D">
        <w:rPr>
          <w:rFonts w:ascii="Arial" w:hAnsi="Arial" w:cs="Arial"/>
        </w:rPr>
        <w:t>Ao formular</w:t>
      </w: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XE "formular:erro grave" </w:instrText>
      </w:r>
      <w:r w:rsidRPr="004B278D">
        <w:rPr>
          <w:rFonts w:ascii="Arial" w:hAnsi="Arial" w:cs="Arial"/>
        </w:rPr>
        <w:fldChar w:fldCharType="end"/>
      </w:r>
      <w:r w:rsidRPr="004B278D">
        <w:rPr>
          <w:rFonts w:ascii="Arial" w:hAnsi="Arial" w:cs="Arial"/>
        </w:rPr>
        <w:t xml:space="preserve"> objetivos, o autor está fixando padrões de sucesso pelos quais o seu projeto será avaliado. A formulação de objetivos leva o autor a perceber as etapas contidas em seu trabalho. Ex:</w:t>
      </w:r>
    </w:p>
    <w:p w:rsidR="00837F2F" w:rsidRPr="004B278D" w:rsidRDefault="00837F2F" w:rsidP="00837F2F">
      <w:pPr>
        <w:pStyle w:val="Lista-continuao"/>
        <w:rPr>
          <w:rFonts w:ascii="Arial" w:hAnsi="Arial" w:cs="Arial"/>
        </w:rPr>
      </w:pPr>
      <w:r w:rsidRPr="004B278D">
        <w:rPr>
          <w:rFonts w:ascii="Arial" w:hAnsi="Arial" w:cs="Arial"/>
        </w:rPr>
        <w:t>Objetivo Geral: define o propósito do trabalho, o que se pretende ao elab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 xml:space="preserve">rá-lo. É amplo e dificilmente pode ser avaliado, por isso, são insuficientes. </w:t>
      </w:r>
    </w:p>
    <w:p w:rsidR="00837F2F" w:rsidRPr="004B278D" w:rsidRDefault="00837F2F" w:rsidP="00837F2F">
      <w:pPr>
        <w:pStyle w:val="Lista-continuao"/>
        <w:rPr>
          <w:rFonts w:ascii="Arial" w:hAnsi="Arial" w:cs="Arial"/>
        </w:rPr>
      </w:pPr>
      <w:r w:rsidRPr="004B278D">
        <w:rPr>
          <w:rFonts w:ascii="Arial" w:hAnsi="Arial" w:cs="Arial"/>
        </w:rPr>
        <w:t>Objetivos Específicos: o objetivo geral é formulado de forma genérica e suf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 xml:space="preserve">ciente para abranger vários objetivos específicos. </w:t>
      </w:r>
    </w:p>
    <w:p w:rsidR="00837F2F" w:rsidRPr="004B278D" w:rsidRDefault="00837F2F" w:rsidP="00837F2F">
      <w:pPr>
        <w:pStyle w:val="ListacomBolinhas"/>
        <w:rPr>
          <w:rFonts w:ascii="Arial" w:hAnsi="Arial" w:cs="Arial"/>
        </w:rPr>
        <w:sectPr w:rsidR="00837F2F" w:rsidRPr="004B278D" w:rsidSect="00837F2F">
          <w:headerReference w:type="default" r:id="rId7"/>
          <w:pgSz w:w="11905" w:h="16837"/>
          <w:pgMar w:top="1701" w:right="1134" w:bottom="1134" w:left="1701" w:header="720" w:footer="720" w:gutter="0"/>
          <w:cols w:space="720"/>
          <w:titlePg/>
          <w:docGrid w:linePitch="360"/>
        </w:sectPr>
      </w:pPr>
      <w:r w:rsidRPr="004B278D">
        <w:rPr>
          <w:rFonts w:ascii="Arial" w:hAnsi="Arial" w:cs="Arial"/>
        </w:rPr>
        <w:t>Metodologia: é a descrição dos métodos utilizada para o desenvolvimento do trab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lho, os procedimentos adotados nas etapas do trabalho no que se referem ao dia</w:t>
      </w:r>
      <w:r w:rsidRPr="004B278D">
        <w:rPr>
          <w:rFonts w:ascii="Arial" w:hAnsi="Arial" w:cs="Arial"/>
        </w:rPr>
        <w:t>g</w:t>
      </w:r>
      <w:r w:rsidRPr="004B278D">
        <w:rPr>
          <w:rFonts w:ascii="Arial" w:hAnsi="Arial" w:cs="Arial"/>
        </w:rPr>
        <w:t>nóstico e/ou estudo de caso, ou a pesquisa realizada. A metodologia</w:t>
      </w: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XE "metodologia:assunto sério" </w:instrText>
      </w:r>
      <w:r w:rsidRPr="004B278D">
        <w:rPr>
          <w:rFonts w:ascii="Arial" w:hAnsi="Arial" w:cs="Arial"/>
        </w:rPr>
        <w:fldChar w:fldCharType="end"/>
      </w:r>
      <w:r w:rsidRPr="004B278D">
        <w:rPr>
          <w:rFonts w:ascii="Arial" w:hAnsi="Arial" w:cs="Arial"/>
        </w:rPr>
        <w:t xml:space="preserve"> deve aprese</w:t>
      </w:r>
      <w:r w:rsidRPr="004B278D">
        <w:rPr>
          <w:rFonts w:ascii="Arial" w:hAnsi="Arial" w:cs="Arial"/>
        </w:rPr>
        <w:t>n</w:t>
      </w:r>
      <w:r w:rsidRPr="004B278D">
        <w:rPr>
          <w:rFonts w:ascii="Arial" w:hAnsi="Arial" w:cs="Arial"/>
        </w:rPr>
        <w:t>tar uma descrição completa dos materiais e métodos utilizados, na seqüência cron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>lógica</w:t>
      </w: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XE "cronológica:somente" </w:instrText>
      </w:r>
      <w:r w:rsidRPr="004B278D">
        <w:rPr>
          <w:rFonts w:ascii="Arial" w:hAnsi="Arial" w:cs="Arial"/>
        </w:rPr>
        <w:fldChar w:fldCharType="end"/>
      </w:r>
      <w:r w:rsidRPr="004B278D">
        <w:rPr>
          <w:rFonts w:ascii="Arial" w:hAnsi="Arial" w:cs="Arial"/>
        </w:rPr>
        <w:t xml:space="preserve"> em que o trabalho foi el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borado.</w:t>
      </w:r>
    </w:p>
    <w:p w:rsidR="00837F2F" w:rsidRPr="004B278D" w:rsidRDefault="006F62E9" w:rsidP="00837F2F">
      <w:pPr>
        <w:pStyle w:val="Ttulo1"/>
      </w:pPr>
      <w:bookmarkStart w:id="3" w:name="_Toc402117048"/>
      <w:r w:rsidRPr="004B278D">
        <w:lastRenderedPageBreak/>
        <w:t>Pesquisa</w:t>
      </w:r>
      <w:bookmarkEnd w:id="3"/>
    </w:p>
    <w:p w:rsidR="00DF5B2C" w:rsidRPr="004B278D" w:rsidRDefault="00DF5B2C" w:rsidP="00DF5B2C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A palavra pesquisa deriva do termo em latim</w:t>
      </w:r>
      <w:r w:rsidR="001379EB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4B278D">
        <w:rPr>
          <w:rStyle w:val="nfase"/>
          <w:rFonts w:ascii="Arial" w:hAnsi="Arial" w:cs="Arial"/>
          <w:color w:val="333333"/>
          <w:sz w:val="22"/>
          <w:szCs w:val="22"/>
          <w:shd w:val="clear" w:color="auto" w:fill="FFFFFF"/>
        </w:rPr>
        <w:t>perquirere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, que significa "procurar com perseverância".</w:t>
      </w:r>
    </w:p>
    <w:p w:rsidR="00135778" w:rsidRPr="00B35FBC" w:rsidRDefault="001379EB" w:rsidP="00DF5B2C">
      <w:pPr>
        <w:rPr>
          <w:rFonts w:ascii="Arial" w:hAnsi="Arial" w:cs="Arial"/>
          <w:color w:val="333333"/>
          <w:shd w:val="clear" w:color="auto" w:fill="FFFFFF"/>
        </w:rPr>
      </w:pPr>
      <w:r w:rsidRPr="00B35FBC">
        <w:rPr>
          <w:rFonts w:ascii="Arial" w:hAnsi="Arial" w:cs="Arial"/>
          <w:color w:val="333333"/>
          <w:shd w:val="clear" w:color="auto" w:fill="FFFFFF"/>
        </w:rPr>
        <w:t xml:space="preserve">Tendo </w:t>
      </w:r>
      <w:r w:rsidR="00CC2D17" w:rsidRPr="00B35FBC">
        <w:rPr>
          <w:rFonts w:ascii="Arial" w:hAnsi="Arial" w:cs="Arial"/>
          <w:color w:val="333333"/>
          <w:shd w:val="clear" w:color="auto" w:fill="FFFFFF"/>
        </w:rPr>
        <w:t xml:space="preserve">na busca constante de informações </w:t>
      </w:r>
      <w:r w:rsidRPr="00B35FBC">
        <w:rPr>
          <w:rFonts w:ascii="Arial" w:hAnsi="Arial" w:cs="Arial"/>
          <w:color w:val="333333"/>
          <w:shd w:val="clear" w:color="auto" w:fill="FFFFFF"/>
        </w:rPr>
        <w:t xml:space="preserve">uma das necessidades inerentes ao ser humano, a pesquisa constitui um recurso </w:t>
      </w:r>
      <w:r w:rsidR="00135778" w:rsidRPr="00B35FBC">
        <w:rPr>
          <w:rFonts w:ascii="Arial" w:hAnsi="Arial" w:cs="Arial"/>
          <w:color w:val="333333"/>
          <w:shd w:val="clear" w:color="auto" w:fill="FFFFFF"/>
        </w:rPr>
        <w:t>valioso cujo objetivo</w:t>
      </w:r>
      <w:r w:rsidRPr="00B35FBC">
        <w:rPr>
          <w:rFonts w:ascii="Arial" w:hAnsi="Arial" w:cs="Arial"/>
          <w:color w:val="333333"/>
          <w:shd w:val="clear" w:color="auto" w:fill="FFFFFF"/>
        </w:rPr>
        <w:t xml:space="preserve"> é obter info</w:t>
      </w:r>
      <w:r w:rsidRPr="00B35FBC">
        <w:rPr>
          <w:rFonts w:ascii="Arial" w:hAnsi="Arial" w:cs="Arial"/>
          <w:color w:val="333333"/>
          <w:shd w:val="clear" w:color="auto" w:fill="FFFFFF"/>
        </w:rPr>
        <w:t>r</w:t>
      </w:r>
      <w:r w:rsidRPr="00B35FBC">
        <w:rPr>
          <w:rFonts w:ascii="Arial" w:hAnsi="Arial" w:cs="Arial"/>
          <w:color w:val="333333"/>
          <w:shd w:val="clear" w:color="auto" w:fill="FFFFFF"/>
        </w:rPr>
        <w:t>mações acerca de um de</w:t>
      </w:r>
      <w:r w:rsidR="00135778" w:rsidRPr="00B35FBC">
        <w:rPr>
          <w:rFonts w:ascii="Arial" w:hAnsi="Arial" w:cs="Arial"/>
          <w:color w:val="333333"/>
          <w:shd w:val="clear" w:color="auto" w:fill="FFFFFF"/>
        </w:rPr>
        <w:t>terminado assunto.</w:t>
      </w:r>
    </w:p>
    <w:p w:rsidR="001379EB" w:rsidRPr="00B35FBC" w:rsidRDefault="00135778" w:rsidP="00DF5B2C">
      <w:pPr>
        <w:rPr>
          <w:rFonts w:ascii="Arial" w:hAnsi="Arial" w:cs="Arial"/>
          <w:color w:val="333333"/>
          <w:shd w:val="clear" w:color="auto" w:fill="FFFFFF"/>
        </w:rPr>
      </w:pPr>
      <w:r w:rsidRPr="00B35FBC">
        <w:rPr>
          <w:rFonts w:ascii="Arial" w:hAnsi="Arial" w:cs="Arial"/>
          <w:color w:val="333333"/>
          <w:shd w:val="clear" w:color="auto" w:fill="FFFFFF"/>
        </w:rPr>
        <w:t>D</w:t>
      </w:r>
      <w:r w:rsidR="001379EB" w:rsidRPr="00B35FBC">
        <w:rPr>
          <w:rFonts w:ascii="Arial" w:hAnsi="Arial" w:cs="Arial"/>
          <w:color w:val="333333"/>
          <w:shd w:val="clear" w:color="auto" w:fill="FFFFFF"/>
        </w:rPr>
        <w:t>efi</w:t>
      </w:r>
      <w:r w:rsidRPr="00B35FBC">
        <w:rPr>
          <w:rFonts w:ascii="Arial" w:hAnsi="Arial" w:cs="Arial"/>
          <w:color w:val="333333"/>
          <w:shd w:val="clear" w:color="auto" w:fill="FFFFFF"/>
        </w:rPr>
        <w:t>nindo, temos</w:t>
      </w:r>
      <w:r w:rsidR="001379EB" w:rsidRPr="00B35FBC">
        <w:rPr>
          <w:rFonts w:ascii="Arial" w:hAnsi="Arial" w:cs="Arial"/>
          <w:color w:val="333333"/>
          <w:shd w:val="clear" w:color="auto" w:fill="FFFFFF"/>
        </w:rPr>
        <w:t xml:space="preserve"> por</w:t>
      </w:r>
      <w:r w:rsidRPr="00B35FBC">
        <w:rPr>
          <w:rFonts w:ascii="Arial" w:hAnsi="Arial" w:cs="Arial"/>
          <w:color w:val="333333"/>
          <w:shd w:val="clear" w:color="auto" w:fill="FFFFFF"/>
        </w:rPr>
        <w:t xml:space="preserve"> pesquisa</w:t>
      </w:r>
      <w:r w:rsidR="001379EB" w:rsidRPr="00B35FBC">
        <w:rPr>
          <w:rFonts w:ascii="Arial" w:hAnsi="Arial" w:cs="Arial"/>
          <w:color w:val="333333"/>
          <w:shd w:val="clear" w:color="auto" w:fill="FFFFFF"/>
        </w:rPr>
        <w:t xml:space="preserve"> um conjunto de atividades orientadas e plan</w:t>
      </w:r>
      <w:r w:rsidR="001379EB" w:rsidRPr="00B35FBC">
        <w:rPr>
          <w:rFonts w:ascii="Arial" w:hAnsi="Arial" w:cs="Arial"/>
          <w:color w:val="333333"/>
          <w:shd w:val="clear" w:color="auto" w:fill="FFFFFF"/>
        </w:rPr>
        <w:t>e</w:t>
      </w:r>
      <w:r w:rsidR="001379EB" w:rsidRPr="00B35FBC">
        <w:rPr>
          <w:rFonts w:ascii="Arial" w:hAnsi="Arial" w:cs="Arial"/>
          <w:color w:val="333333"/>
          <w:shd w:val="clear" w:color="auto" w:fill="FFFFFF"/>
        </w:rPr>
        <w:t>jadas na busca pelo conhecimento.</w:t>
      </w:r>
    </w:p>
    <w:p w:rsidR="00570125" w:rsidRPr="004B278D" w:rsidRDefault="00570125" w:rsidP="00570125">
      <w:pPr>
        <w:pStyle w:val="Ttulo2"/>
        <w:rPr>
          <w:shd w:val="clear" w:color="auto" w:fill="FFFFFF"/>
        </w:rPr>
      </w:pPr>
      <w:bookmarkStart w:id="4" w:name="_Toc402117049"/>
      <w:r w:rsidRPr="004B278D">
        <w:rPr>
          <w:shd w:val="clear" w:color="auto" w:fill="FFFFFF"/>
        </w:rPr>
        <w:t>Pesquisa cientifica</w:t>
      </w:r>
      <w:bookmarkEnd w:id="4"/>
    </w:p>
    <w:p w:rsidR="00570125" w:rsidRPr="004B278D" w:rsidRDefault="00707076" w:rsidP="00570125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Consiste</w:t>
      </w:r>
      <w:r w:rsidR="00570125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em um processo </w:t>
      </w:r>
      <w:r w:rsidR="000B0E90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minucioso</w:t>
      </w:r>
      <w:r w:rsidR="00570125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de investigação, recorrendo a procedime</w:t>
      </w:r>
      <w:r w:rsidR="00570125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n</w:t>
      </w:r>
      <w:r w:rsidR="00570125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tos </w:t>
      </w:r>
      <w:r w:rsidR="000B0E90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e regras científicas a fim de</w:t>
      </w:r>
      <w:r w:rsidR="00570125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encontrar respostas para um</w:t>
      </w:r>
      <w:r w:rsidR="00870E53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determinado 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problema. Estes</w:t>
      </w:r>
      <w:r w:rsidR="00870E53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pr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o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cedimentos</w:t>
      </w:r>
      <w:r w:rsidR="00870E53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e regras são </w:t>
      </w:r>
      <w:r w:rsidR="00CE187C"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parte da metodologia científica.</w:t>
      </w:r>
    </w:p>
    <w:p w:rsidR="00570125" w:rsidRPr="004B278D" w:rsidRDefault="00CE187C" w:rsidP="00CE187C">
      <w:pPr>
        <w:pStyle w:val="Ttulo3"/>
      </w:pPr>
      <w:bookmarkStart w:id="5" w:name="_Toc402117050"/>
      <w:r w:rsidRPr="004B278D">
        <w:t>Metodologia científica</w:t>
      </w:r>
      <w:bookmarkEnd w:id="5"/>
    </w:p>
    <w:p w:rsidR="00CE187C" w:rsidRPr="004B278D" w:rsidRDefault="00CE187C" w:rsidP="00CE187C">
      <w:pPr>
        <w:shd w:val="clear" w:color="auto" w:fill="FFFFFF"/>
        <w:overflowPunct/>
        <w:autoSpaceDE/>
        <w:spacing w:before="0" w:after="0" w:line="240" w:lineRule="auto"/>
        <w:ind w:right="277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Style w:val="Forte"/>
          <w:rFonts w:ascii="Arial" w:hAnsi="Arial" w:cs="Arial"/>
          <w:color w:val="333333"/>
          <w:sz w:val="22"/>
          <w:szCs w:val="22"/>
          <w:shd w:val="clear" w:color="auto" w:fill="FFFFFF"/>
        </w:rPr>
        <w:t>Metodologia científica</w:t>
      </w:r>
      <w:r w:rsidRPr="004B278D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é o</w:t>
      </w:r>
      <w:r w:rsidRPr="004B278D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4B278D">
        <w:rPr>
          <w:rStyle w:val="Forte"/>
          <w:rFonts w:ascii="Arial" w:hAnsi="Arial" w:cs="Arial"/>
          <w:color w:val="333333"/>
          <w:sz w:val="22"/>
          <w:szCs w:val="22"/>
          <w:shd w:val="clear" w:color="auto" w:fill="FFFFFF"/>
        </w:rPr>
        <w:t>estudo dos métodos</w:t>
      </w:r>
      <w:r w:rsidRPr="004B278D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ou</w:t>
      </w:r>
      <w:r w:rsidRPr="004B278D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 xml:space="preserve"> dos instrumentos necess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á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rios</w:t>
      </w:r>
      <w:r w:rsidRPr="004B278D">
        <w:rPr>
          <w:rFonts w:ascii="Arial" w:hAnsi="Arial" w:cs="Arial"/>
          <w:color w:val="333333"/>
          <w:sz w:val="22"/>
          <w:lang w:eastAsia="pt-BR"/>
        </w:rPr>
        <w:t> </w:t>
      </w:r>
      <w:r w:rsidRPr="004B278D">
        <w:rPr>
          <w:rFonts w:ascii="Arial" w:hAnsi="Arial" w:cs="Arial"/>
          <w:b/>
          <w:bCs/>
          <w:color w:val="333333"/>
          <w:sz w:val="22"/>
          <w:lang w:eastAsia="pt-BR"/>
        </w:rPr>
        <w:t>para a elaboração de um trabalho científico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. É o conjunto de técnicas e processos empr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e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gados para a pesquisa e a formulação de uma pr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o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dução científica.</w:t>
      </w:r>
    </w:p>
    <w:p w:rsidR="00CE187C" w:rsidRPr="004B278D" w:rsidRDefault="00CE187C" w:rsidP="00CE187C">
      <w:pPr>
        <w:shd w:val="clear" w:color="auto" w:fill="FFFFFF"/>
        <w:overflowPunct/>
        <w:autoSpaceDE/>
        <w:spacing w:before="0" w:after="286" w:line="240" w:lineRule="auto"/>
        <w:ind w:right="1869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A metodologia é o estudo dos métodos, especialmente dos m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é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todos das ciências. É um processo utilizado para dirigir uma investigação da verd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a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de, no estudo de uma ciência ou para alcançar um fim d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e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terminado.</w:t>
      </w:r>
    </w:p>
    <w:p w:rsidR="00CE187C" w:rsidRPr="004B278D" w:rsidRDefault="00CE187C" w:rsidP="00CE187C">
      <w:pPr>
        <w:shd w:val="clear" w:color="auto" w:fill="FFFFFF"/>
        <w:overflowPunct/>
        <w:autoSpaceDE/>
        <w:spacing w:before="0" w:after="286" w:line="240" w:lineRule="auto"/>
        <w:ind w:right="1869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A Metodologia científica aborda as principais regras para uma produção científica, fornecendo as técnicas, os instrumentos e os objet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i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vos para um melhor desempenho e qualidade de um trabalho científico.</w:t>
      </w:r>
    </w:p>
    <w:p w:rsidR="00CE187C" w:rsidRPr="004B278D" w:rsidRDefault="00CE187C" w:rsidP="00CE187C">
      <w:pPr>
        <w:shd w:val="clear" w:color="auto" w:fill="FFFFFF"/>
        <w:overflowPunct/>
        <w:autoSpaceDE/>
        <w:spacing w:before="0" w:after="0" w:line="240" w:lineRule="auto"/>
        <w:ind w:right="1869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A</w:t>
      </w:r>
      <w:r w:rsidRPr="004B278D">
        <w:rPr>
          <w:rFonts w:ascii="Arial" w:hAnsi="Arial" w:cs="Arial"/>
          <w:i/>
          <w:iCs/>
          <w:color w:val="333333"/>
          <w:sz w:val="22"/>
          <w:lang w:eastAsia="pt-BR"/>
        </w:rPr>
        <w:t> pesquisa 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é uma das atividades primordiais para a elaboração dos tr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a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balhos realizados com base na metodologia científica. É a fase da inve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s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tigação e da coleta de dados sobre o tema a ser estudado.</w:t>
      </w:r>
    </w:p>
    <w:p w:rsidR="00CE187C" w:rsidRPr="004B278D" w:rsidRDefault="00CE187C" w:rsidP="00CE187C">
      <w:pPr>
        <w:rPr>
          <w:rFonts w:ascii="Arial" w:hAnsi="Arial" w:cs="Arial"/>
        </w:rPr>
      </w:pPr>
    </w:p>
    <w:p w:rsidR="00CE187C" w:rsidRPr="004B278D" w:rsidRDefault="00CE187C" w:rsidP="00CE187C">
      <w:pPr>
        <w:shd w:val="clear" w:color="auto" w:fill="FFFFFF"/>
        <w:overflowPunct/>
        <w:autoSpaceDE/>
        <w:spacing w:before="0" w:after="0" w:line="240" w:lineRule="auto"/>
        <w:ind w:right="277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Fonts w:ascii="Arial" w:hAnsi="Arial" w:cs="Arial"/>
          <w:b/>
          <w:bCs/>
          <w:color w:val="333333"/>
          <w:sz w:val="22"/>
          <w:lang w:eastAsia="pt-BR"/>
        </w:rPr>
        <w:lastRenderedPageBreak/>
        <w:t>Método científico</w:t>
      </w:r>
      <w:r w:rsidRPr="004B278D">
        <w:rPr>
          <w:rFonts w:ascii="Arial" w:hAnsi="Arial" w:cs="Arial"/>
          <w:color w:val="333333"/>
          <w:sz w:val="22"/>
          <w:lang w:eastAsia="pt-BR"/>
        </w:rPr>
        <w:t> 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é o</w:t>
      </w:r>
      <w:r w:rsidRPr="004B278D">
        <w:rPr>
          <w:rFonts w:ascii="Arial" w:hAnsi="Arial" w:cs="Arial"/>
          <w:color w:val="333333"/>
          <w:sz w:val="22"/>
          <w:lang w:eastAsia="pt-BR"/>
        </w:rPr>
        <w:t> </w:t>
      </w:r>
      <w:r w:rsidRPr="004B278D">
        <w:rPr>
          <w:rFonts w:ascii="Arial" w:hAnsi="Arial" w:cs="Arial"/>
          <w:b/>
          <w:bCs/>
          <w:color w:val="333333"/>
          <w:sz w:val="22"/>
          <w:lang w:eastAsia="pt-BR"/>
        </w:rPr>
        <w:t>conjunto das normas básicas</w:t>
      </w:r>
      <w:r w:rsidR="00EF517F" w:rsidRPr="004B278D">
        <w:rPr>
          <w:rFonts w:ascii="Arial" w:hAnsi="Arial" w:cs="Arial"/>
          <w:b/>
          <w:bCs/>
          <w:color w:val="333333"/>
          <w:sz w:val="22"/>
          <w:lang w:eastAsia="pt-BR"/>
        </w:rPr>
        <w:t xml:space="preserve"> 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que devem ser segu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i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das</w:t>
      </w:r>
      <w:r w:rsidRPr="004B278D">
        <w:rPr>
          <w:rFonts w:ascii="Arial" w:hAnsi="Arial" w:cs="Arial"/>
          <w:color w:val="333333"/>
          <w:sz w:val="22"/>
          <w:lang w:eastAsia="pt-BR"/>
        </w:rPr>
        <w:t> </w:t>
      </w:r>
      <w:r w:rsidRPr="004B278D">
        <w:rPr>
          <w:rFonts w:ascii="Arial" w:hAnsi="Arial" w:cs="Arial"/>
          <w:b/>
          <w:bCs/>
          <w:color w:val="333333"/>
          <w:sz w:val="22"/>
          <w:lang w:eastAsia="pt-BR"/>
        </w:rPr>
        <w:t>para a produção de conhecimentos que têm o rigor da ciência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, ou seja, é um método usado para a</w:t>
      </w:r>
      <w:r w:rsidRPr="004B278D">
        <w:rPr>
          <w:rFonts w:ascii="Arial" w:hAnsi="Arial" w:cs="Arial"/>
          <w:color w:val="333333"/>
          <w:sz w:val="22"/>
          <w:lang w:eastAsia="pt-BR"/>
        </w:rPr>
        <w:t> </w:t>
      </w:r>
      <w:r w:rsidRPr="004B278D">
        <w:rPr>
          <w:rFonts w:ascii="Arial" w:hAnsi="Arial" w:cs="Arial"/>
          <w:b/>
          <w:bCs/>
          <w:color w:val="333333"/>
          <w:sz w:val="22"/>
          <w:lang w:eastAsia="pt-BR"/>
        </w:rPr>
        <w:t>pesquisa e comprovação de um determinado conteúdo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.</w:t>
      </w:r>
    </w:p>
    <w:p w:rsidR="00CE187C" w:rsidRPr="004B278D" w:rsidRDefault="00CE187C" w:rsidP="00CE187C">
      <w:pPr>
        <w:shd w:val="clear" w:color="auto" w:fill="FFFFFF"/>
        <w:overflowPunct/>
        <w:autoSpaceDE/>
        <w:spacing w:before="0" w:after="286" w:line="240" w:lineRule="auto"/>
        <w:ind w:right="1869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O método científico parte da observação sistemática de fatos, seguido da realização de experiências, das deduções lógicas e da comprovação c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i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entífica dos resultados obtidos. Para diversos autores o método cient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í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fico é a lógica aplicada à ciência.</w:t>
      </w:r>
    </w:p>
    <w:p w:rsidR="00CE187C" w:rsidRPr="004B278D" w:rsidRDefault="00CE187C" w:rsidP="00CE187C">
      <w:pPr>
        <w:shd w:val="clear" w:color="auto" w:fill="FFFFFF"/>
        <w:overflowPunct/>
        <w:autoSpaceDE/>
        <w:spacing w:before="0" w:after="286" w:line="240" w:lineRule="auto"/>
        <w:ind w:right="1869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O método científico é um trabalho sistemático, na busca de re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s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postas às questões estudadas, é o caminho que se deve seguir para levar à form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u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lação de uma teoria científica. É um trabalho cuidadoso, que segue um caminho sistemático, na busca de respostas às questões estudadas.</w:t>
      </w:r>
    </w:p>
    <w:p w:rsidR="00CE187C" w:rsidRPr="004B278D" w:rsidRDefault="00CE187C" w:rsidP="00CE187C">
      <w:pPr>
        <w:shd w:val="clear" w:color="auto" w:fill="FFFFFF"/>
        <w:overflowPunct/>
        <w:autoSpaceDE/>
        <w:spacing w:before="0" w:after="286" w:line="240" w:lineRule="auto"/>
        <w:ind w:right="1869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O método científico é a ferramenta do pesquisador, que no fim de seu processo de pesquisa, explica e prevê um conjunto de ocorrências pr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o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venientes da aplicação de suas teses. Um artigo científico é o resultado de um estudo realizado e comprovado através do método c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i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entífico.</w:t>
      </w:r>
    </w:p>
    <w:p w:rsidR="00CE187C" w:rsidRPr="004B278D" w:rsidRDefault="00CE187C" w:rsidP="00CE187C">
      <w:pPr>
        <w:shd w:val="clear" w:color="auto" w:fill="FFFFFF"/>
        <w:overflowPunct/>
        <w:autoSpaceDE/>
        <w:spacing w:before="0" w:after="286" w:line="240" w:lineRule="auto"/>
        <w:ind w:right="1869" w:firstLine="0"/>
        <w:jc w:val="left"/>
        <w:textAlignment w:val="auto"/>
        <w:rPr>
          <w:rFonts w:ascii="Arial" w:hAnsi="Arial" w:cs="Arial"/>
          <w:color w:val="333333"/>
          <w:sz w:val="22"/>
          <w:szCs w:val="22"/>
          <w:lang w:eastAsia="pt-BR"/>
        </w:rPr>
      </w:pP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O método científico é uma forma de comprovar a veracidade de alg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u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mas teses desacreditadas pelo ceticismo. Em contraposição ao método cient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í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fico, está o método empírico, que é baseado unicamente na exp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e</w:t>
      </w:r>
      <w:r w:rsidRPr="004B278D">
        <w:rPr>
          <w:rFonts w:ascii="Arial" w:hAnsi="Arial" w:cs="Arial"/>
          <w:color w:val="333333"/>
          <w:sz w:val="22"/>
          <w:szCs w:val="22"/>
          <w:lang w:eastAsia="pt-BR"/>
        </w:rPr>
        <w:t>riência, sem nenhum processo científico.</w:t>
      </w:r>
    </w:p>
    <w:p w:rsidR="00CE187C" w:rsidRPr="004B278D" w:rsidRDefault="00CE187C" w:rsidP="00CE187C">
      <w:pPr>
        <w:rPr>
          <w:rFonts w:ascii="Arial" w:hAnsi="Arial" w:cs="Arial"/>
        </w:rPr>
      </w:pPr>
    </w:p>
    <w:p w:rsidR="00837F2F" w:rsidRPr="004B278D" w:rsidRDefault="006F62E9" w:rsidP="00837F2F">
      <w:pPr>
        <w:pStyle w:val="Ttulo2"/>
      </w:pPr>
      <w:bookmarkStart w:id="6" w:name="_Toc402117051"/>
      <w:r w:rsidRPr="004B278D">
        <w:t>Sobre o trabalho de pesquisa</w:t>
      </w:r>
      <w:bookmarkEnd w:id="6"/>
    </w:p>
    <w:p w:rsidR="005662B7" w:rsidRPr="004B278D" w:rsidRDefault="005662B7">
      <w:pPr>
        <w:rPr>
          <w:rFonts w:ascii="Arial" w:hAnsi="Arial" w:cs="Arial"/>
        </w:rPr>
      </w:pPr>
      <w:r w:rsidRPr="004B278D">
        <w:rPr>
          <w:rFonts w:ascii="Arial" w:hAnsi="Arial" w:cs="Arial"/>
        </w:rPr>
        <w:t>De acordo com Claudio de Moura Castro em seu livro ‘A PRÁTICA DA PESQUISA’:</w:t>
      </w:r>
    </w:p>
    <w:p w:rsidR="005662B7" w:rsidRPr="004B278D" w:rsidRDefault="005662B7" w:rsidP="005662B7">
      <w:pPr>
        <w:pStyle w:val="GradeColorida-nfase11"/>
        <w:rPr>
          <w:rFonts w:ascii="Arial" w:hAnsi="Arial" w:cs="Arial"/>
        </w:rPr>
      </w:pPr>
      <w:r w:rsidRPr="004B278D">
        <w:rPr>
          <w:rFonts w:ascii="Arial" w:hAnsi="Arial" w:cs="Arial"/>
        </w:rPr>
        <w:t>“Dizemos que Bacon é indutivo, pois parte da observação, e que Descartes é dedutivo, pois parte de raciocínios abstratos.</w:t>
      </w:r>
      <w:r w:rsidR="004B43AA" w:rsidRPr="004B278D">
        <w:rPr>
          <w:rFonts w:ascii="Arial" w:hAnsi="Arial" w:cs="Arial"/>
        </w:rPr>
        <w:t xml:space="preserve"> </w:t>
      </w:r>
      <w:r w:rsidRPr="004B278D">
        <w:rPr>
          <w:rFonts w:ascii="Arial" w:hAnsi="Arial" w:cs="Arial"/>
        </w:rPr>
        <w:t>Por longo tempo se discutiu se começamos deduzindo ou induzindo, se começamos com uma teoria ou se começamos olhando o mundo que nos cerca, tentando encontrar regul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 xml:space="preserve">ridades. Essa discussão facilmente se torna estéril. Não há porque perder tempo com ela nos dias de hoje”. (Castro, </w:t>
      </w:r>
      <w:r w:rsidR="00EF517F" w:rsidRPr="004B278D">
        <w:rPr>
          <w:rFonts w:ascii="Arial" w:hAnsi="Arial" w:cs="Arial"/>
        </w:rPr>
        <w:t>2006</w:t>
      </w:r>
      <w:r w:rsidRPr="004B278D">
        <w:rPr>
          <w:rFonts w:ascii="Arial" w:hAnsi="Arial" w:cs="Arial"/>
        </w:rPr>
        <w:t xml:space="preserve">. p. 32) </w:t>
      </w:r>
    </w:p>
    <w:p w:rsidR="005662B7" w:rsidRPr="004B278D" w:rsidRDefault="005662B7">
      <w:pPr>
        <w:rPr>
          <w:rFonts w:ascii="Arial" w:hAnsi="Arial" w:cs="Arial"/>
        </w:rPr>
      </w:pPr>
    </w:p>
    <w:p w:rsidR="00BA2A8E" w:rsidRPr="004B278D" w:rsidRDefault="00BA2A8E">
      <w:pPr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 </w:t>
      </w:r>
      <w:r w:rsidR="00EF517F" w:rsidRPr="004B278D">
        <w:rPr>
          <w:rFonts w:ascii="Arial" w:hAnsi="Arial" w:cs="Arial"/>
        </w:rPr>
        <w:t>T</w:t>
      </w:r>
      <w:r w:rsidRPr="004B278D">
        <w:rPr>
          <w:rFonts w:ascii="Arial" w:hAnsi="Arial" w:cs="Arial"/>
        </w:rPr>
        <w:t>e</w:t>
      </w:r>
      <w:r w:rsidR="00EF517F" w:rsidRPr="004B278D">
        <w:rPr>
          <w:rFonts w:ascii="Arial" w:hAnsi="Arial" w:cs="Arial"/>
        </w:rPr>
        <w:t>m-se</w:t>
      </w:r>
      <w:r w:rsidRPr="004B278D">
        <w:rPr>
          <w:rFonts w:ascii="Arial" w:hAnsi="Arial" w:cs="Arial"/>
        </w:rPr>
        <w:t xml:space="preserve"> muita </w:t>
      </w:r>
      <w:r w:rsidR="005662B7" w:rsidRPr="004B278D">
        <w:rPr>
          <w:rFonts w:ascii="Arial" w:hAnsi="Arial" w:cs="Arial"/>
        </w:rPr>
        <w:t>divergência sobre a forma co</w:t>
      </w:r>
      <w:r w:rsidR="00B35FBC">
        <w:rPr>
          <w:rFonts w:ascii="Arial" w:hAnsi="Arial" w:cs="Arial"/>
        </w:rPr>
        <w:t>m que se inicia e desenvolve um trabalho de</w:t>
      </w:r>
      <w:r w:rsidR="005662B7" w:rsidRPr="004B278D">
        <w:rPr>
          <w:rFonts w:ascii="Arial" w:hAnsi="Arial" w:cs="Arial"/>
        </w:rPr>
        <w:t xml:space="preserve"> pesquisa</w:t>
      </w:r>
      <w:r w:rsidR="00EF517F" w:rsidRPr="004B278D">
        <w:rPr>
          <w:rFonts w:ascii="Arial" w:hAnsi="Arial" w:cs="Arial"/>
        </w:rPr>
        <w:t>. Não entro, portanto, no mérito da abordagem utilizada no pr</w:t>
      </w:r>
      <w:r w:rsidR="00EF517F" w:rsidRPr="004B278D">
        <w:rPr>
          <w:rFonts w:ascii="Arial" w:hAnsi="Arial" w:cs="Arial"/>
        </w:rPr>
        <w:t>o</w:t>
      </w:r>
      <w:r w:rsidR="00EF517F" w:rsidRPr="004B278D">
        <w:rPr>
          <w:rFonts w:ascii="Arial" w:hAnsi="Arial" w:cs="Arial"/>
        </w:rPr>
        <w:t>cesso de trabalho de pesquisa aqui citado.</w:t>
      </w:r>
    </w:p>
    <w:p w:rsidR="00EF517F" w:rsidRPr="004B278D" w:rsidRDefault="00EF517F">
      <w:pPr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Por trabalho de pesquisa temos como definição todo e qualquer esforço com a finalidade de obter maior conhecimento sobre o objeto pesquisado. Utilizando a metodologia </w:t>
      </w:r>
      <w:r w:rsidR="004B43AA" w:rsidRPr="004B278D">
        <w:rPr>
          <w:rFonts w:ascii="Arial" w:hAnsi="Arial" w:cs="Arial"/>
        </w:rPr>
        <w:t xml:space="preserve">cientifica </w:t>
      </w:r>
      <w:r w:rsidRPr="004B278D">
        <w:rPr>
          <w:rFonts w:ascii="Arial" w:hAnsi="Arial" w:cs="Arial"/>
        </w:rPr>
        <w:t>temos algumas regras, comum a todas as abordagens, em que se ut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>lizam artifícios para a captação de um melhor resultado.</w:t>
      </w:r>
    </w:p>
    <w:p w:rsidR="00337896" w:rsidRPr="004B278D" w:rsidRDefault="00337896">
      <w:pPr>
        <w:rPr>
          <w:rFonts w:ascii="Arial" w:hAnsi="Arial" w:cs="Arial"/>
        </w:rPr>
      </w:pPr>
      <w:r w:rsidRPr="004B278D">
        <w:rPr>
          <w:rFonts w:ascii="Arial" w:hAnsi="Arial" w:cs="Arial"/>
        </w:rPr>
        <w:lastRenderedPageBreak/>
        <w:t>Como formas de analise de dados coletados o pesquisador possui a abo</w:t>
      </w:r>
      <w:r w:rsidRPr="004B278D">
        <w:rPr>
          <w:rFonts w:ascii="Arial" w:hAnsi="Arial" w:cs="Arial"/>
        </w:rPr>
        <w:t>r</w:t>
      </w:r>
      <w:r w:rsidRPr="004B278D">
        <w:rPr>
          <w:rFonts w:ascii="Arial" w:hAnsi="Arial" w:cs="Arial"/>
        </w:rPr>
        <w:t>dagem quantitativa de tais dados, onde</w:t>
      </w:r>
      <w:r w:rsidR="00B7136A" w:rsidRPr="004B278D">
        <w:rPr>
          <w:rFonts w:ascii="Arial" w:hAnsi="Arial" w:cs="Arial"/>
        </w:rPr>
        <w:t xml:space="preserve"> considera valores numéricos em que usa r</w:t>
      </w:r>
      <w:r w:rsidR="00B7136A" w:rsidRPr="004B278D">
        <w:rPr>
          <w:rFonts w:ascii="Arial" w:hAnsi="Arial" w:cs="Arial"/>
        </w:rPr>
        <w:t>e</w:t>
      </w:r>
      <w:r w:rsidR="00B7136A" w:rsidRPr="004B278D">
        <w:rPr>
          <w:rFonts w:ascii="Arial" w:hAnsi="Arial" w:cs="Arial"/>
        </w:rPr>
        <w:t>cursos e métodos da matemática e estatística, tem também a abordagem qualitat</w:t>
      </w:r>
      <w:r w:rsidR="00B7136A" w:rsidRPr="004B278D">
        <w:rPr>
          <w:rFonts w:ascii="Arial" w:hAnsi="Arial" w:cs="Arial"/>
        </w:rPr>
        <w:t>i</w:t>
      </w:r>
      <w:r w:rsidR="00B7136A" w:rsidRPr="004B278D">
        <w:rPr>
          <w:rFonts w:ascii="Arial" w:hAnsi="Arial" w:cs="Arial"/>
        </w:rPr>
        <w:t>va dos dados onde considera a existência de uma relação entre os dados que não p</w:t>
      </w:r>
      <w:r w:rsidR="00B7136A" w:rsidRPr="004B278D">
        <w:rPr>
          <w:rFonts w:ascii="Arial" w:hAnsi="Arial" w:cs="Arial"/>
        </w:rPr>
        <w:t>o</w:t>
      </w:r>
      <w:r w:rsidR="00B7136A" w:rsidRPr="004B278D">
        <w:rPr>
          <w:rFonts w:ascii="Arial" w:hAnsi="Arial" w:cs="Arial"/>
        </w:rPr>
        <w:t>de ser traduzida em números, e por fim a abordagem combinada, onde se utiliza a mescla das duas anteriores.</w:t>
      </w:r>
    </w:p>
    <w:p w:rsidR="007F4F60" w:rsidRPr="004B278D" w:rsidRDefault="00760FCA">
      <w:pPr>
        <w:rPr>
          <w:rFonts w:ascii="Arial" w:hAnsi="Arial" w:cs="Arial"/>
        </w:rPr>
      </w:pPr>
      <w:r w:rsidRPr="004B278D">
        <w:rPr>
          <w:rFonts w:ascii="Arial" w:hAnsi="Arial" w:cs="Arial"/>
        </w:rPr>
        <w:t>Para uma melhor coleta de dados existem algumas técnicas como a entr</w:t>
      </w:r>
      <w:r w:rsidRPr="004B278D">
        <w:rPr>
          <w:rFonts w:ascii="Arial" w:hAnsi="Arial" w:cs="Arial"/>
        </w:rPr>
        <w:t>e</w:t>
      </w:r>
      <w:r w:rsidRPr="004B278D">
        <w:rPr>
          <w:rFonts w:ascii="Arial" w:hAnsi="Arial" w:cs="Arial"/>
        </w:rPr>
        <w:t>vista, os questionários, a observação, os dados em arquivo, etc. dentre as técnicas existentes será abordado, no presente documento, somente a entrevista e a obse</w:t>
      </w:r>
      <w:r w:rsidRPr="004B278D">
        <w:rPr>
          <w:rFonts w:ascii="Arial" w:hAnsi="Arial" w:cs="Arial"/>
        </w:rPr>
        <w:t>r</w:t>
      </w:r>
      <w:r w:rsidRPr="004B278D">
        <w:rPr>
          <w:rFonts w:ascii="Arial" w:hAnsi="Arial" w:cs="Arial"/>
        </w:rPr>
        <w:t>vação a fim de melhor exemplificar o trabalho de pesquisa.</w:t>
      </w:r>
    </w:p>
    <w:p w:rsidR="00837F2F" w:rsidRPr="004B278D" w:rsidRDefault="007F4F60" w:rsidP="00837F2F">
      <w:pPr>
        <w:pStyle w:val="Ttulo3"/>
      </w:pPr>
      <w:bookmarkStart w:id="7" w:name="_Toc402117052"/>
      <w:r w:rsidRPr="004B278D">
        <w:t>Entrevista</w:t>
      </w:r>
      <w:bookmarkEnd w:id="7"/>
    </w:p>
    <w:p w:rsidR="007F4F60" w:rsidRPr="004B278D" w:rsidRDefault="007F4F60" w:rsidP="004B278D">
      <w:pPr>
        <w:rPr>
          <w:rFonts w:ascii="Arial" w:hAnsi="Arial" w:cs="Arial"/>
        </w:rPr>
      </w:pPr>
      <w:r w:rsidRPr="004B278D">
        <w:rPr>
          <w:rFonts w:ascii="Arial" w:hAnsi="Arial" w:cs="Arial"/>
        </w:rPr>
        <w:t>Em um trabalho de pesquisa podemos ter a entrevista como um recurso p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ra a coleta de dados.</w:t>
      </w:r>
      <w:r w:rsidR="00760FCA" w:rsidRPr="004B278D">
        <w:rPr>
          <w:rFonts w:ascii="Arial" w:hAnsi="Arial" w:cs="Arial"/>
        </w:rPr>
        <w:t xml:space="preserve"> A entrevista tem como alguns de seus objetivos a averiguação de fatos, a determinação de sentimentos, a conduta atual e/ou passada</w:t>
      </w:r>
      <w:r w:rsidR="00B7136A" w:rsidRPr="004B278D">
        <w:rPr>
          <w:rFonts w:ascii="Arial" w:hAnsi="Arial" w:cs="Arial"/>
        </w:rPr>
        <w:t>,</w:t>
      </w:r>
      <w:r w:rsidR="00760FCA" w:rsidRPr="004B278D">
        <w:rPr>
          <w:rFonts w:ascii="Arial" w:hAnsi="Arial" w:cs="Arial"/>
        </w:rPr>
        <w:t xml:space="preserve"> entre o</w:t>
      </w:r>
      <w:r w:rsidR="00760FCA" w:rsidRPr="004B278D">
        <w:rPr>
          <w:rFonts w:ascii="Arial" w:hAnsi="Arial" w:cs="Arial"/>
        </w:rPr>
        <w:t>u</w:t>
      </w:r>
      <w:r w:rsidR="00760FCA" w:rsidRPr="004B278D">
        <w:rPr>
          <w:rFonts w:ascii="Arial" w:hAnsi="Arial" w:cs="Arial"/>
        </w:rPr>
        <w:t>tros.</w:t>
      </w:r>
    </w:p>
    <w:p w:rsidR="00230FF7" w:rsidRPr="004B278D" w:rsidRDefault="00230FF7" w:rsidP="00230FF7">
      <w:pPr>
        <w:rPr>
          <w:rFonts w:ascii="Arial" w:hAnsi="Arial" w:cs="Arial"/>
        </w:rPr>
      </w:pPr>
      <w:r w:rsidRPr="004B278D">
        <w:rPr>
          <w:rFonts w:ascii="Arial" w:hAnsi="Arial" w:cs="Arial"/>
        </w:rPr>
        <w:t>Para que uma entrevista seja bem aproveitada no trabalho de pesquisa ela precisa ter validade, relevância para o projeto, clareza tanto da pergunta quanto da resposta, profundidade de conteúdo e principalmente, não ter nenhum tipo de man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>pulação q interfira em seu resultado oficial.</w:t>
      </w:r>
    </w:p>
    <w:p w:rsidR="002D61DA" w:rsidRPr="004B278D" w:rsidRDefault="00230FF7" w:rsidP="00230FF7">
      <w:pPr>
        <w:rPr>
          <w:rFonts w:ascii="Arial" w:hAnsi="Arial" w:cs="Arial"/>
        </w:rPr>
      </w:pPr>
      <w:r w:rsidRPr="004B278D">
        <w:rPr>
          <w:rFonts w:ascii="Arial" w:hAnsi="Arial" w:cs="Arial"/>
        </w:rPr>
        <w:t>Algumas vantagens da utilização da entrevista como técnica de coleta de dados são:</w:t>
      </w:r>
    </w:p>
    <w:p w:rsidR="00230FF7" w:rsidRPr="004B278D" w:rsidRDefault="00230FF7" w:rsidP="002D61DA">
      <w:pPr>
        <w:numPr>
          <w:ilvl w:val="0"/>
          <w:numId w:val="12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abrangência da pesquisa</w:t>
      </w:r>
      <w:r w:rsidR="002D61DA" w:rsidRPr="004B278D">
        <w:rPr>
          <w:rFonts w:ascii="Arial" w:hAnsi="Arial" w:cs="Arial"/>
        </w:rPr>
        <w:t>, pois qualquer pessoa pode ser entrevistada</w:t>
      </w:r>
    </w:p>
    <w:p w:rsidR="002D61DA" w:rsidRPr="004B278D" w:rsidRDefault="002D61DA" w:rsidP="002D61DA">
      <w:pPr>
        <w:numPr>
          <w:ilvl w:val="0"/>
          <w:numId w:val="12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Avaliação da conduta dos entrevistados</w:t>
      </w:r>
    </w:p>
    <w:p w:rsidR="002D61DA" w:rsidRPr="004B278D" w:rsidRDefault="002D61DA" w:rsidP="002D61DA">
      <w:pPr>
        <w:numPr>
          <w:ilvl w:val="0"/>
          <w:numId w:val="12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Maior esclarecimento e informações mais precisa, pois partem do próprio alvo da pesquisa</w:t>
      </w:r>
    </w:p>
    <w:p w:rsidR="002D61DA" w:rsidRPr="004B278D" w:rsidRDefault="004023DE" w:rsidP="00230FF7">
      <w:pPr>
        <w:rPr>
          <w:rFonts w:ascii="Arial" w:hAnsi="Arial" w:cs="Arial"/>
        </w:rPr>
      </w:pPr>
      <w:r w:rsidRPr="004B278D">
        <w:rPr>
          <w:rFonts w:ascii="Arial" w:hAnsi="Arial" w:cs="Arial"/>
        </w:rPr>
        <w:t>Alguns problemas de uma entrevista mal planejada são:</w:t>
      </w:r>
    </w:p>
    <w:p w:rsidR="004023DE" w:rsidRPr="004B278D" w:rsidRDefault="004023DE" w:rsidP="00902577">
      <w:pPr>
        <w:numPr>
          <w:ilvl w:val="0"/>
          <w:numId w:val="13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Dificuldade de </w:t>
      </w:r>
      <w:r w:rsidR="00902577" w:rsidRPr="004B278D">
        <w:rPr>
          <w:rFonts w:ascii="Arial" w:hAnsi="Arial" w:cs="Arial"/>
        </w:rPr>
        <w:t>comunicação</w:t>
      </w:r>
    </w:p>
    <w:p w:rsidR="00902577" w:rsidRPr="004B278D" w:rsidRDefault="00902577" w:rsidP="00902577">
      <w:pPr>
        <w:numPr>
          <w:ilvl w:val="0"/>
          <w:numId w:val="13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Falsa interpretação, tanto pelo entrevistado quanto pelo entrevistador</w:t>
      </w:r>
    </w:p>
    <w:p w:rsidR="00902577" w:rsidRPr="004B278D" w:rsidRDefault="00902577" w:rsidP="00902577">
      <w:pPr>
        <w:numPr>
          <w:ilvl w:val="0"/>
          <w:numId w:val="13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Disposição do entrevistado, tempo, psicológico..</w:t>
      </w:r>
      <w:r w:rsidR="00B7136A" w:rsidRPr="004B278D">
        <w:rPr>
          <w:rFonts w:ascii="Arial" w:hAnsi="Arial" w:cs="Arial"/>
        </w:rPr>
        <w:t>.</w:t>
      </w:r>
    </w:p>
    <w:p w:rsidR="00902577" w:rsidRPr="004B278D" w:rsidRDefault="00902577" w:rsidP="00902577">
      <w:pPr>
        <w:numPr>
          <w:ilvl w:val="0"/>
          <w:numId w:val="13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lastRenderedPageBreak/>
        <w:t>Entrevistado pode sofrer influencia, do entrevistador, do ambiente..</w:t>
      </w:r>
      <w:r w:rsidR="00B7136A" w:rsidRPr="004B278D">
        <w:rPr>
          <w:rFonts w:ascii="Arial" w:hAnsi="Arial" w:cs="Arial"/>
        </w:rPr>
        <w:t>.</w:t>
      </w:r>
    </w:p>
    <w:p w:rsidR="00902577" w:rsidRPr="004B278D" w:rsidRDefault="00902577" w:rsidP="00902577">
      <w:pPr>
        <w:pStyle w:val="Ttulo3"/>
      </w:pPr>
      <w:bookmarkStart w:id="8" w:name="_Toc402117053"/>
      <w:r w:rsidRPr="004B278D">
        <w:t>Observação</w:t>
      </w:r>
      <w:bookmarkEnd w:id="8"/>
      <w:r w:rsidRPr="004B278D">
        <w:t xml:space="preserve"> </w:t>
      </w:r>
    </w:p>
    <w:p w:rsidR="00902577" w:rsidRPr="004B278D" w:rsidRDefault="00902577" w:rsidP="004B278D">
      <w:pPr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Utilizado </w:t>
      </w:r>
      <w:r w:rsidR="00AC5E3F" w:rsidRPr="004B278D">
        <w:rPr>
          <w:rFonts w:ascii="Arial" w:hAnsi="Arial" w:cs="Arial"/>
        </w:rPr>
        <w:t xml:space="preserve">na maioria dos projetos </w:t>
      </w:r>
      <w:r w:rsidRPr="004B278D">
        <w:rPr>
          <w:rFonts w:ascii="Arial" w:hAnsi="Arial" w:cs="Arial"/>
        </w:rPr>
        <w:t>de pesquisa</w:t>
      </w:r>
      <w:r w:rsidR="00AC5E3F" w:rsidRPr="004B278D">
        <w:rPr>
          <w:rFonts w:ascii="Arial" w:hAnsi="Arial" w:cs="Arial"/>
        </w:rPr>
        <w:t>, pois a observação da situ</w:t>
      </w:r>
      <w:r w:rsidR="00AC5E3F" w:rsidRPr="004B278D">
        <w:rPr>
          <w:rFonts w:ascii="Arial" w:hAnsi="Arial" w:cs="Arial"/>
        </w:rPr>
        <w:t>a</w:t>
      </w:r>
      <w:r w:rsidR="00AC5E3F" w:rsidRPr="004B278D">
        <w:rPr>
          <w:rFonts w:ascii="Arial" w:hAnsi="Arial" w:cs="Arial"/>
        </w:rPr>
        <w:t>ção pode ajudar a identificar e obter provas que as pessoas muitas vezes não têm con</w:t>
      </w:r>
      <w:r w:rsidR="00AC5E3F" w:rsidRPr="004B278D">
        <w:rPr>
          <w:rFonts w:ascii="Arial" w:hAnsi="Arial" w:cs="Arial"/>
        </w:rPr>
        <w:t>s</w:t>
      </w:r>
      <w:r w:rsidR="00AC5E3F" w:rsidRPr="004B278D">
        <w:rPr>
          <w:rFonts w:ascii="Arial" w:hAnsi="Arial" w:cs="Arial"/>
        </w:rPr>
        <w:t>ciência.</w:t>
      </w:r>
    </w:p>
    <w:p w:rsidR="00AC5E3F" w:rsidRPr="004B278D" w:rsidRDefault="00AC5E3F" w:rsidP="00AC5E3F">
      <w:pPr>
        <w:rPr>
          <w:rFonts w:ascii="Arial" w:hAnsi="Arial" w:cs="Arial"/>
        </w:rPr>
      </w:pPr>
      <w:r w:rsidRPr="004B278D">
        <w:rPr>
          <w:rFonts w:ascii="Arial" w:hAnsi="Arial" w:cs="Arial"/>
        </w:rPr>
        <w:t>Para que a técnica de coleta de dados seja manipulada de forma adequada, ela é div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 xml:space="preserve">dida em tipos de observação. A assistemática não </w:t>
      </w:r>
      <w:r w:rsidR="00A51ECA" w:rsidRPr="004B278D">
        <w:rPr>
          <w:rFonts w:ascii="Arial" w:hAnsi="Arial" w:cs="Arial"/>
        </w:rPr>
        <w:t>possui</w:t>
      </w:r>
      <w:r w:rsidRPr="004B278D">
        <w:rPr>
          <w:rFonts w:ascii="Arial" w:hAnsi="Arial" w:cs="Arial"/>
        </w:rPr>
        <w:t xml:space="preserve"> </w:t>
      </w:r>
      <w:r w:rsidR="00A51ECA" w:rsidRPr="004B278D">
        <w:rPr>
          <w:rFonts w:ascii="Arial" w:hAnsi="Arial" w:cs="Arial"/>
        </w:rPr>
        <w:t>estrutura</w:t>
      </w:r>
      <w:r w:rsidRPr="004B278D">
        <w:rPr>
          <w:rFonts w:ascii="Arial" w:hAnsi="Arial" w:cs="Arial"/>
        </w:rPr>
        <w:t xml:space="preserve"> alguma, pautada apenas em estudos exploratórios, a sistemática é bem estruturada com condições controladas de </w:t>
      </w:r>
      <w:r w:rsidR="00A51ECA" w:rsidRPr="004B278D">
        <w:rPr>
          <w:rFonts w:ascii="Arial" w:hAnsi="Arial" w:cs="Arial"/>
        </w:rPr>
        <w:t>observ</w:t>
      </w:r>
      <w:r w:rsidR="00A51ECA" w:rsidRPr="004B278D">
        <w:rPr>
          <w:rFonts w:ascii="Arial" w:hAnsi="Arial" w:cs="Arial"/>
        </w:rPr>
        <w:t>a</w:t>
      </w:r>
      <w:r w:rsidR="00A51ECA" w:rsidRPr="004B278D">
        <w:rPr>
          <w:rFonts w:ascii="Arial" w:hAnsi="Arial" w:cs="Arial"/>
        </w:rPr>
        <w:t>ção</w:t>
      </w:r>
      <w:r w:rsidR="001D776C" w:rsidRPr="004B278D">
        <w:rPr>
          <w:rFonts w:ascii="Arial" w:hAnsi="Arial" w:cs="Arial"/>
        </w:rPr>
        <w:t>, a observação não-participante, como o nome diz, pressupõe a não interação do observador com a situação, ao contrario da o</w:t>
      </w:r>
      <w:r w:rsidR="001D776C" w:rsidRPr="004B278D">
        <w:rPr>
          <w:rFonts w:ascii="Arial" w:hAnsi="Arial" w:cs="Arial"/>
        </w:rPr>
        <w:t>b</w:t>
      </w:r>
      <w:r w:rsidR="001D776C" w:rsidRPr="004B278D">
        <w:rPr>
          <w:rFonts w:ascii="Arial" w:hAnsi="Arial" w:cs="Arial"/>
        </w:rPr>
        <w:t>servação participante onde a participação do observador é requerida para a concl</w:t>
      </w:r>
      <w:r w:rsidR="001D776C" w:rsidRPr="004B278D">
        <w:rPr>
          <w:rFonts w:ascii="Arial" w:hAnsi="Arial" w:cs="Arial"/>
        </w:rPr>
        <w:t>u</w:t>
      </w:r>
      <w:r w:rsidR="001D776C" w:rsidRPr="004B278D">
        <w:rPr>
          <w:rFonts w:ascii="Arial" w:hAnsi="Arial" w:cs="Arial"/>
        </w:rPr>
        <w:t>são da situação, e por fim tem a observação em equipe onde cada o</w:t>
      </w:r>
      <w:r w:rsidR="001D776C" w:rsidRPr="004B278D">
        <w:rPr>
          <w:rFonts w:ascii="Arial" w:hAnsi="Arial" w:cs="Arial"/>
        </w:rPr>
        <w:t>b</w:t>
      </w:r>
      <w:r w:rsidR="001D776C" w:rsidRPr="004B278D">
        <w:rPr>
          <w:rFonts w:ascii="Arial" w:hAnsi="Arial" w:cs="Arial"/>
        </w:rPr>
        <w:t>servador tem um ponto de vista deixando a conclusão melhor elaborada.</w:t>
      </w:r>
    </w:p>
    <w:p w:rsidR="001D776C" w:rsidRPr="004B278D" w:rsidRDefault="001D776C" w:rsidP="00AC5E3F">
      <w:pPr>
        <w:rPr>
          <w:rFonts w:ascii="Arial" w:hAnsi="Arial" w:cs="Arial"/>
        </w:rPr>
      </w:pPr>
      <w:r w:rsidRPr="004B278D">
        <w:rPr>
          <w:rFonts w:ascii="Arial" w:hAnsi="Arial" w:cs="Arial"/>
        </w:rPr>
        <w:t>Algumas vantagens na técnica da observação são:</w:t>
      </w:r>
    </w:p>
    <w:p w:rsidR="001D776C" w:rsidRPr="004B278D" w:rsidRDefault="001D776C" w:rsidP="001D776C">
      <w:pPr>
        <w:numPr>
          <w:ilvl w:val="0"/>
          <w:numId w:val="14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Coleta de dados sobre o comportamento</w:t>
      </w:r>
    </w:p>
    <w:p w:rsidR="001D776C" w:rsidRPr="004B278D" w:rsidRDefault="001D776C" w:rsidP="001D776C">
      <w:pPr>
        <w:numPr>
          <w:ilvl w:val="0"/>
          <w:numId w:val="14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Conclusão destituída de pré julgamentos</w:t>
      </w:r>
    </w:p>
    <w:p w:rsidR="001D776C" w:rsidRPr="004B278D" w:rsidRDefault="001D776C" w:rsidP="001D776C">
      <w:pPr>
        <w:numPr>
          <w:ilvl w:val="0"/>
          <w:numId w:val="14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Possibilidade de estudo ampla</w:t>
      </w:r>
    </w:p>
    <w:p w:rsidR="001D776C" w:rsidRPr="004B278D" w:rsidRDefault="001D776C" w:rsidP="001D776C">
      <w:pPr>
        <w:ind w:left="1571" w:firstLine="0"/>
        <w:rPr>
          <w:rFonts w:ascii="Arial" w:hAnsi="Arial" w:cs="Arial"/>
        </w:rPr>
      </w:pPr>
    </w:p>
    <w:p w:rsidR="00337896" w:rsidRPr="004B278D" w:rsidRDefault="00337896" w:rsidP="004B278D">
      <w:pPr>
        <w:rPr>
          <w:rFonts w:ascii="Arial" w:hAnsi="Arial" w:cs="Arial"/>
        </w:rPr>
      </w:pPr>
      <w:r w:rsidRPr="004B278D">
        <w:rPr>
          <w:rFonts w:ascii="Arial" w:hAnsi="Arial" w:cs="Arial"/>
        </w:rPr>
        <w:t>Alguns problemas nessa técnica de coleta de dados são:</w:t>
      </w:r>
    </w:p>
    <w:p w:rsidR="00337896" w:rsidRPr="004B278D" w:rsidRDefault="00337896" w:rsidP="00337896">
      <w:pPr>
        <w:numPr>
          <w:ilvl w:val="0"/>
          <w:numId w:val="15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Falta de controle sobre a situação</w:t>
      </w:r>
    </w:p>
    <w:p w:rsidR="00337896" w:rsidRPr="004B278D" w:rsidRDefault="00337896" w:rsidP="00337896">
      <w:pPr>
        <w:numPr>
          <w:ilvl w:val="0"/>
          <w:numId w:val="15"/>
        </w:numPr>
        <w:rPr>
          <w:rFonts w:ascii="Arial" w:hAnsi="Arial" w:cs="Arial"/>
        </w:rPr>
      </w:pPr>
      <w:r w:rsidRPr="004B278D">
        <w:rPr>
          <w:rFonts w:ascii="Arial" w:hAnsi="Arial" w:cs="Arial"/>
        </w:rPr>
        <w:t>Inconsistência entre situações, onde cada situação difere uma da o</w:t>
      </w:r>
      <w:r w:rsidRPr="004B278D">
        <w:rPr>
          <w:rFonts w:ascii="Arial" w:hAnsi="Arial" w:cs="Arial"/>
        </w:rPr>
        <w:t>u</w:t>
      </w:r>
      <w:r w:rsidRPr="004B278D">
        <w:rPr>
          <w:rFonts w:ascii="Arial" w:hAnsi="Arial" w:cs="Arial"/>
        </w:rPr>
        <w:t>tra</w:t>
      </w:r>
    </w:p>
    <w:p w:rsidR="00337896" w:rsidRPr="004B278D" w:rsidRDefault="00337896" w:rsidP="00337896">
      <w:pPr>
        <w:ind w:left="1571" w:firstLine="0"/>
        <w:rPr>
          <w:rFonts w:ascii="Arial" w:hAnsi="Arial" w:cs="Arial"/>
        </w:rPr>
      </w:pPr>
    </w:p>
    <w:p w:rsidR="00837F2F" w:rsidRPr="004B278D" w:rsidRDefault="00837F2F" w:rsidP="00837F2F">
      <w:pPr>
        <w:pStyle w:val="Corpodetexto"/>
        <w:rPr>
          <w:rFonts w:ascii="Arial" w:hAnsi="Arial" w:cs="Arial"/>
        </w:rPr>
      </w:pPr>
      <w:r w:rsidRPr="004B278D">
        <w:rPr>
          <w:rFonts w:ascii="Arial" w:hAnsi="Arial" w:cs="Arial"/>
        </w:rPr>
        <w:t>O título do trabalho de curso deve ser breve e preciso; as divisões principais (capítulos) devem iniciar uma nova página e terem seus títulos grafados em letra maiúscula, na margem esquerda ou centralizado; e o títulos das divisões secund</w:t>
      </w:r>
      <w:r w:rsidRPr="004B278D">
        <w:rPr>
          <w:rFonts w:ascii="Arial" w:hAnsi="Arial" w:cs="Arial"/>
        </w:rPr>
        <w:t>á</w:t>
      </w:r>
      <w:r w:rsidRPr="004B278D">
        <w:rPr>
          <w:rFonts w:ascii="Arial" w:hAnsi="Arial" w:cs="Arial"/>
        </w:rPr>
        <w:t>rias (sub-itens) devem ser escritos somente com a inicial maiúscula</w:t>
      </w: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XE "maiúscula:só para teste" </w:instrText>
      </w:r>
      <w:r w:rsidRPr="004B278D">
        <w:rPr>
          <w:rFonts w:ascii="Arial" w:hAnsi="Arial" w:cs="Arial"/>
        </w:rPr>
        <w:fldChar w:fldCharType="end"/>
      </w:r>
      <w:r w:rsidRPr="004B278D">
        <w:rPr>
          <w:rFonts w:ascii="Arial" w:hAnsi="Arial" w:cs="Arial"/>
        </w:rPr>
        <w:t>.</w:t>
      </w:r>
    </w:p>
    <w:p w:rsidR="00837F2F" w:rsidRPr="004B278D" w:rsidRDefault="00837F2F" w:rsidP="00837F2F">
      <w:pPr>
        <w:pStyle w:val="Corpodetexto"/>
        <w:rPr>
          <w:rFonts w:ascii="Arial" w:hAnsi="Arial" w:cs="Arial"/>
        </w:rPr>
      </w:pPr>
      <w:r w:rsidRPr="004B278D">
        <w:rPr>
          <w:rFonts w:ascii="Arial" w:hAnsi="Arial" w:cs="Arial"/>
        </w:rPr>
        <w:t>No texto do trabalho de curso o autor expõe, de forma objetiva, suas idéias, just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>ficat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>vas, argumentos e fundamentação teórica.</w:t>
      </w:r>
    </w:p>
    <w:p w:rsidR="00837F2F" w:rsidRPr="004B278D" w:rsidRDefault="00837F2F" w:rsidP="00837F2F">
      <w:pPr>
        <w:pStyle w:val="Corpodetexto"/>
        <w:rPr>
          <w:rFonts w:ascii="Arial" w:hAnsi="Arial" w:cs="Arial"/>
        </w:rPr>
      </w:pPr>
      <w:r w:rsidRPr="004B278D">
        <w:rPr>
          <w:rFonts w:ascii="Arial" w:hAnsi="Arial" w:cs="Arial"/>
        </w:rPr>
        <w:lastRenderedPageBreak/>
        <w:t>Pode ser dividido em capítulos e seções, variando sua estrutura de acordo com a área do conhecimento e a natureza do trabalho</w:t>
      </w:r>
      <w:r w:rsidRPr="004B278D">
        <w:rPr>
          <w:rStyle w:val="Refdenotaderodap"/>
          <w:rFonts w:ascii="Arial" w:hAnsi="Arial" w:cs="Arial"/>
        </w:rPr>
        <w:footnoteReference w:id="2"/>
      </w:r>
    </w:p>
    <w:p w:rsidR="00837F2F" w:rsidRPr="004B278D" w:rsidRDefault="00837F2F" w:rsidP="00837F2F">
      <w:pPr>
        <w:pStyle w:val="GradeColorida-nfase11"/>
        <w:rPr>
          <w:rFonts w:ascii="Arial" w:hAnsi="Arial" w:cs="Arial"/>
        </w:rPr>
      </w:pPr>
      <w:r w:rsidRPr="004B278D">
        <w:rPr>
          <w:rFonts w:ascii="Arial" w:hAnsi="Arial" w:cs="Arial"/>
        </w:rPr>
        <w:t>“As citações têm o estilo Citação, neste modelo. Não use o estilo “Recuo de Par</w:t>
      </w:r>
      <w:r w:rsidRPr="004B278D">
        <w:rPr>
          <w:rFonts w:ascii="Arial" w:hAnsi="Arial" w:cs="Arial"/>
        </w:rPr>
        <w:t>á</w:t>
      </w:r>
      <w:r w:rsidRPr="004B278D">
        <w:rPr>
          <w:rFonts w:ascii="Arial" w:hAnsi="Arial" w:cs="Arial"/>
        </w:rPr>
        <w:t>grafo Padrão”, como o Word seguidamente teima em formatar. Depois da citação, o texto volta ao estilo Normal automaticamente. Se você quiser colocar duas citações seguidas, deve reaplicar o estilo Citação manualme</w:t>
      </w:r>
      <w:r w:rsidRPr="004B278D">
        <w:rPr>
          <w:rFonts w:ascii="Arial" w:hAnsi="Arial" w:cs="Arial"/>
        </w:rPr>
        <w:t>n</w:t>
      </w:r>
      <w:r w:rsidRPr="004B278D">
        <w:rPr>
          <w:rFonts w:ascii="Arial" w:hAnsi="Arial" w:cs="Arial"/>
        </w:rPr>
        <w:t xml:space="preserve">te. Não coloque </w:t>
      </w:r>
      <w:r w:rsidRPr="004B278D">
        <w:rPr>
          <w:rFonts w:ascii="Arial" w:hAnsi="Arial" w:cs="Arial"/>
          <w:i/>
          <w:iCs/>
        </w:rPr>
        <w:t>itálico</w:t>
      </w:r>
      <w:r w:rsidRPr="004B278D">
        <w:rPr>
          <w:rFonts w:ascii="Arial" w:hAnsi="Arial" w:cs="Arial"/>
        </w:rPr>
        <w:t xml:space="preserve"> nas citações. Itálico é aconselhado para palavras e</w:t>
      </w:r>
      <w:r w:rsidRPr="004B278D">
        <w:rPr>
          <w:rFonts w:ascii="Arial" w:hAnsi="Arial" w:cs="Arial"/>
        </w:rPr>
        <w:t>s</w:t>
      </w:r>
      <w:r w:rsidRPr="004B278D">
        <w:rPr>
          <w:rFonts w:ascii="Arial" w:hAnsi="Arial" w:cs="Arial"/>
        </w:rPr>
        <w:t>trangeiras ou estranhas.</w:t>
      </w:r>
    </w:p>
    <w:p w:rsidR="00837F2F" w:rsidRPr="004B278D" w:rsidRDefault="00837F2F" w:rsidP="00837F2F">
      <w:pPr>
        <w:pStyle w:val="GradeColorida-nfase11"/>
        <w:rPr>
          <w:rFonts w:ascii="Arial" w:hAnsi="Arial" w:cs="Arial"/>
        </w:rPr>
      </w:pPr>
      <w:r w:rsidRPr="004B278D">
        <w:rPr>
          <w:rFonts w:ascii="Arial" w:hAnsi="Arial" w:cs="Arial"/>
        </w:rPr>
        <w:t>“Um segundo parágrafo da citação logo em seguida é mais raro. Neste c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so, só f</w:t>
      </w:r>
      <w:r w:rsidRPr="004B278D">
        <w:rPr>
          <w:rFonts w:ascii="Arial" w:hAnsi="Arial" w:cs="Arial"/>
        </w:rPr>
        <w:t>e</w:t>
      </w:r>
      <w:r w:rsidRPr="004B278D">
        <w:rPr>
          <w:rFonts w:ascii="Arial" w:hAnsi="Arial" w:cs="Arial"/>
        </w:rPr>
        <w:t>che as aspas no último parágrafo. As aspas ficam antes do ponto. Depois do ponto, entre parênteses, o sobrenome do autor em maiúsculas, vírgula, o ano em quatro dígitos, ponto, “p.” e o número da página. Sem ponto depois de fechar os parênteses”. (S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>brenome, ano. p. xx)</w:t>
      </w:r>
      <w:r w:rsidRPr="004B278D">
        <w:rPr>
          <w:rStyle w:val="CaracteresdeNotadeRodap"/>
          <w:rFonts w:cs="Arial"/>
        </w:rPr>
        <w:footnoteReference w:id="3"/>
      </w:r>
      <w:r w:rsidRPr="004B278D">
        <w:rPr>
          <w:rFonts w:ascii="Arial" w:hAnsi="Arial" w:cs="Arial"/>
        </w:rPr>
        <w:t xml:space="preserve"> </w:t>
      </w:r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Se a citação for indireta: o autor Fulano disse isto e aquilo, só vai o ano e</w:t>
      </w:r>
      <w:r w:rsidRPr="004B278D">
        <w:rPr>
          <w:rFonts w:ascii="Arial" w:hAnsi="Arial" w:cs="Arial"/>
        </w:rPr>
        <w:t>n</w:t>
      </w:r>
      <w:r w:rsidRPr="004B278D">
        <w:rPr>
          <w:rFonts w:ascii="Arial" w:hAnsi="Arial" w:cs="Arial"/>
        </w:rPr>
        <w:t>tre parê</w:t>
      </w:r>
      <w:r w:rsidRPr="004B278D">
        <w:rPr>
          <w:rFonts w:ascii="Arial" w:hAnsi="Arial" w:cs="Arial"/>
        </w:rPr>
        <w:t>n</w:t>
      </w:r>
      <w:r w:rsidRPr="004B278D">
        <w:rPr>
          <w:rFonts w:ascii="Arial" w:hAnsi="Arial" w:cs="Arial"/>
        </w:rPr>
        <w:t>teses o ano (2001). Ex.  (2008)</w:t>
      </w:r>
    </w:p>
    <w:p w:rsidR="00837F2F" w:rsidRPr="004B278D" w:rsidRDefault="00837F2F">
      <w:pPr>
        <w:pStyle w:val="ListacomBolinhas"/>
        <w:numPr>
          <w:ilvl w:val="0"/>
          <w:numId w:val="3"/>
        </w:numPr>
        <w:tabs>
          <w:tab w:val="left" w:pos="425"/>
        </w:tabs>
        <w:rPr>
          <w:rFonts w:ascii="Arial" w:hAnsi="Arial" w:cs="Arial"/>
        </w:rPr>
      </w:pPr>
      <w:r w:rsidRPr="004B278D">
        <w:rPr>
          <w:rFonts w:ascii="Arial" w:hAnsi="Arial" w:cs="Arial"/>
        </w:rPr>
        <w:t>Itens com bolinhas (bullets) são formatados com o estilo Lista com Bolinhas. São usados principalmente em listas com poucos itens ou listas onde a ordem dos elementos não é i</w:t>
      </w:r>
      <w:r w:rsidRPr="004B278D">
        <w:rPr>
          <w:rFonts w:ascii="Arial" w:hAnsi="Arial" w:cs="Arial"/>
        </w:rPr>
        <w:t>m</w:t>
      </w:r>
      <w:r w:rsidRPr="004B278D">
        <w:rPr>
          <w:rFonts w:ascii="Arial" w:hAnsi="Arial" w:cs="Arial"/>
        </w:rPr>
        <w:t>portante.</w:t>
      </w:r>
    </w:p>
    <w:p w:rsidR="00837F2F" w:rsidRPr="004B278D" w:rsidRDefault="00837F2F">
      <w:pPr>
        <w:pStyle w:val="ListacomBolinhas"/>
        <w:tabs>
          <w:tab w:val="left" w:pos="425"/>
        </w:tabs>
        <w:ind w:left="425" w:hanging="425"/>
        <w:rPr>
          <w:rFonts w:ascii="Arial" w:hAnsi="Arial" w:cs="Arial"/>
        </w:rPr>
      </w:pPr>
      <w:r w:rsidRPr="004B278D">
        <w:rPr>
          <w:rFonts w:ascii="Arial" w:hAnsi="Arial" w:cs="Arial"/>
        </w:rPr>
        <w:t>Item dois</w:t>
      </w:r>
    </w:p>
    <w:p w:rsidR="00837F2F" w:rsidRPr="004B278D" w:rsidRDefault="00837F2F">
      <w:pPr>
        <w:pStyle w:val="ListacomBolinhas"/>
        <w:tabs>
          <w:tab w:val="left" w:pos="425"/>
        </w:tabs>
        <w:ind w:left="425" w:hanging="425"/>
        <w:rPr>
          <w:rFonts w:ascii="Arial" w:hAnsi="Arial" w:cs="Arial"/>
        </w:rPr>
      </w:pPr>
      <w:r w:rsidRPr="004B278D">
        <w:rPr>
          <w:rFonts w:ascii="Arial" w:hAnsi="Arial" w:cs="Arial"/>
        </w:rPr>
        <w:t>Item três</w:t>
      </w:r>
    </w:p>
    <w:p w:rsidR="00837F2F" w:rsidRPr="004B278D" w:rsidRDefault="00837F2F" w:rsidP="00837F2F">
      <w:pPr>
        <w:pStyle w:val="Ttulo3"/>
      </w:pPr>
      <w:bookmarkStart w:id="9" w:name="_Toc213141486"/>
      <w:bookmarkStart w:id="10" w:name="_Toc402117054"/>
      <w:r w:rsidRPr="004B278D">
        <w:t>Nível 3</w:t>
      </w:r>
      <w:bookmarkEnd w:id="9"/>
      <w:bookmarkEnd w:id="10"/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As tabelas devem ser inseridas em um parágrafo previamente formatado com o estilo </w:t>
      </w:r>
      <w:r w:rsidRPr="004B278D">
        <w:rPr>
          <w:rFonts w:ascii="Arial" w:hAnsi="Arial" w:cs="Arial"/>
          <w:b/>
          <w:bCs/>
        </w:rPr>
        <w:t>Tabela texto</w:t>
      </w:r>
      <w:r w:rsidRPr="004B278D">
        <w:rPr>
          <w:rFonts w:ascii="Arial" w:hAnsi="Arial" w:cs="Arial"/>
        </w:rPr>
        <w:t xml:space="preserve">. Os títulos da tabela são formatados com o estilo </w:t>
      </w:r>
      <w:r w:rsidRPr="004B278D">
        <w:rPr>
          <w:rFonts w:ascii="Arial" w:hAnsi="Arial" w:cs="Arial"/>
          <w:b/>
          <w:bCs/>
        </w:rPr>
        <w:t>Tabela Título</w:t>
      </w:r>
      <w:r w:rsidRPr="004B278D">
        <w:rPr>
          <w:rFonts w:ascii="Arial" w:hAnsi="Arial" w:cs="Arial"/>
        </w:rPr>
        <w:t>. Depois da tab</w:t>
      </w:r>
      <w:r w:rsidRPr="004B278D">
        <w:rPr>
          <w:rFonts w:ascii="Arial" w:hAnsi="Arial" w:cs="Arial"/>
        </w:rPr>
        <w:t>e</w:t>
      </w:r>
      <w:r w:rsidRPr="004B278D">
        <w:rPr>
          <w:rFonts w:ascii="Arial" w:hAnsi="Arial" w:cs="Arial"/>
        </w:rPr>
        <w:t xml:space="preserve">la, deve ser colocada a legenda (menu </w:t>
      </w:r>
      <w:r w:rsidRPr="004B278D">
        <w:rPr>
          <w:rFonts w:ascii="Arial" w:hAnsi="Arial" w:cs="Arial"/>
          <w:b/>
          <w:bCs/>
        </w:rPr>
        <w:t>Inserir &gt; Legenda</w:t>
      </w:r>
      <w:r w:rsidRPr="004B278D">
        <w:rPr>
          <w:rFonts w:ascii="Arial" w:hAnsi="Arial" w:cs="Arial"/>
        </w:rPr>
        <w:t>), que tem a dupla função de descr</w:t>
      </w:r>
      <w:r w:rsidRPr="004B278D">
        <w:rPr>
          <w:rFonts w:ascii="Arial" w:hAnsi="Arial" w:cs="Arial"/>
        </w:rPr>
        <w:t>e</w:t>
      </w:r>
      <w:r w:rsidRPr="004B278D">
        <w:rPr>
          <w:rFonts w:ascii="Arial" w:hAnsi="Arial" w:cs="Arial"/>
        </w:rPr>
        <w:t xml:space="preserve">ver a tabela e de criar um espaço até o próximo parágrafo, conforme a </w:t>
      </w: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REF _Ref516048465 \h </w:instrText>
      </w:r>
      <w:r w:rsidR="00F26AED" w:rsidRPr="004B278D">
        <w:rPr>
          <w:rFonts w:ascii="Arial" w:hAnsi="Arial" w:cs="Arial"/>
        </w:rPr>
        <w:instrText xml:space="preserve"> \* MERGEFORMAT </w:instrText>
      </w:r>
      <w:r w:rsidRPr="004B278D">
        <w:rPr>
          <w:rFonts w:ascii="Arial" w:hAnsi="Arial" w:cs="Arial"/>
        </w:rPr>
        <w:fldChar w:fldCharType="separate"/>
      </w:r>
      <w:r w:rsidR="00CE187C" w:rsidRPr="004B278D">
        <w:rPr>
          <w:rFonts w:ascii="Arial" w:hAnsi="Arial" w:cs="Arial"/>
          <w:b/>
          <w:bCs/>
        </w:rPr>
        <w:t>Erro! Fonte de referência não encontrada.</w:t>
      </w:r>
      <w:r w:rsidRPr="004B278D">
        <w:rPr>
          <w:rFonts w:ascii="Arial" w:hAnsi="Arial" w:cs="Arial"/>
        </w:rPr>
        <w:fldChar w:fldCharType="end"/>
      </w:r>
      <w:r w:rsidRPr="004B278D">
        <w:rPr>
          <w:rFonts w:ascii="Arial" w:hAnsi="Arial" w:cs="Arial"/>
        </w:rPr>
        <w:t>. Esta referência aut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 xml:space="preserve">mática à tabela é inserida pelo </w:t>
      </w:r>
      <w:r w:rsidRPr="004B278D">
        <w:rPr>
          <w:rFonts w:ascii="Arial" w:hAnsi="Arial" w:cs="Arial"/>
          <w:b/>
          <w:bCs/>
        </w:rPr>
        <w:t>menu Inserir &gt; Referência Cruzada &gt; Tipo de referência: Tabela</w:t>
      </w:r>
      <w:r w:rsidRPr="004B278D">
        <w:rPr>
          <w:rFonts w:ascii="Arial" w:hAnsi="Arial" w:cs="Arial"/>
        </w:rPr>
        <w:t>. Escolha qual referência na lista de tab</w:t>
      </w:r>
      <w:r w:rsidRPr="004B278D">
        <w:rPr>
          <w:rFonts w:ascii="Arial" w:hAnsi="Arial" w:cs="Arial"/>
        </w:rPr>
        <w:t>e</w:t>
      </w:r>
      <w:r w:rsidRPr="004B278D">
        <w:rPr>
          <w:rFonts w:ascii="Arial" w:hAnsi="Arial" w:cs="Arial"/>
        </w:rPr>
        <w:t>las que aparece.</w:t>
      </w:r>
    </w:p>
    <w:p w:rsidR="00837F2F" w:rsidRPr="004B278D" w:rsidRDefault="000E1715" w:rsidP="00837F2F">
      <w:pPr>
        <w:pStyle w:val="Ttulo1"/>
      </w:pPr>
      <w:bookmarkStart w:id="11" w:name="_Toc402117055"/>
      <w:bookmarkEnd w:id="0"/>
      <w:r w:rsidRPr="004B278D">
        <w:lastRenderedPageBreak/>
        <w:t>Controle de versão</w:t>
      </w:r>
      <w:bookmarkEnd w:id="11"/>
    </w:p>
    <w:p w:rsidR="00837F2F" w:rsidRPr="004B278D" w:rsidRDefault="00837F2F" w:rsidP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Normal .....</w:t>
      </w:r>
    </w:p>
    <w:p w:rsidR="00D676E4" w:rsidRPr="004B278D" w:rsidRDefault="00707076" w:rsidP="004B278D">
      <w:pPr>
        <w:rPr>
          <w:rFonts w:ascii="Arial" w:hAnsi="Arial" w:cs="Arial"/>
        </w:rPr>
      </w:pPr>
      <w:r w:rsidRPr="004B278D">
        <w:rPr>
          <w:rFonts w:ascii="Arial" w:hAnsi="Arial" w:cs="Arial"/>
        </w:rPr>
        <w:t>Controle</w:t>
      </w:r>
      <w:r w:rsidR="00D676E4" w:rsidRPr="004B278D">
        <w:rPr>
          <w:rFonts w:ascii="Arial" w:hAnsi="Arial" w:cs="Arial"/>
        </w:rPr>
        <w:t xml:space="preserve"> de versão é um </w:t>
      </w:r>
      <w:r w:rsidR="003A3C55" w:rsidRPr="004B278D">
        <w:rPr>
          <w:rFonts w:ascii="Arial" w:hAnsi="Arial" w:cs="Arial"/>
        </w:rPr>
        <w:t>recurso</w:t>
      </w:r>
      <w:r w:rsidR="00D676E4" w:rsidRPr="004B278D">
        <w:rPr>
          <w:rFonts w:ascii="Arial" w:hAnsi="Arial" w:cs="Arial"/>
        </w:rPr>
        <w:t xml:space="preserve"> </w:t>
      </w:r>
      <w:r w:rsidR="00FC4F7D" w:rsidRPr="004B278D">
        <w:rPr>
          <w:rFonts w:ascii="Arial" w:hAnsi="Arial" w:cs="Arial"/>
        </w:rPr>
        <w:t xml:space="preserve">em </w:t>
      </w:r>
      <w:r w:rsidR="00D676E4" w:rsidRPr="004B278D">
        <w:rPr>
          <w:rFonts w:ascii="Arial" w:hAnsi="Arial" w:cs="Arial"/>
        </w:rPr>
        <w:t>que</w:t>
      </w:r>
      <w:r w:rsidR="00FC4F7D" w:rsidRPr="004B278D">
        <w:rPr>
          <w:rFonts w:ascii="Arial" w:hAnsi="Arial" w:cs="Arial"/>
        </w:rPr>
        <w:t xml:space="preserve"> se</w:t>
      </w:r>
      <w:r w:rsidR="00D676E4" w:rsidRPr="004B278D">
        <w:rPr>
          <w:rFonts w:ascii="Arial" w:hAnsi="Arial" w:cs="Arial"/>
        </w:rPr>
        <w:t xml:space="preserve"> </w:t>
      </w:r>
      <w:r w:rsidRPr="004B278D">
        <w:rPr>
          <w:rFonts w:ascii="Arial" w:hAnsi="Arial" w:cs="Arial"/>
        </w:rPr>
        <w:t>registram</w:t>
      </w:r>
      <w:r w:rsidR="00D676E4" w:rsidRPr="004B278D">
        <w:rPr>
          <w:rFonts w:ascii="Arial" w:hAnsi="Arial" w:cs="Arial"/>
        </w:rPr>
        <w:t xml:space="preserve"> as mudanças feitas em um </w:t>
      </w:r>
      <w:r w:rsidRPr="004B278D">
        <w:rPr>
          <w:rFonts w:ascii="Arial" w:hAnsi="Arial" w:cs="Arial"/>
        </w:rPr>
        <w:t>arquivo (</w:t>
      </w:r>
      <w:r w:rsidR="00FC4F7D" w:rsidRPr="004B278D">
        <w:rPr>
          <w:rFonts w:ascii="Arial" w:hAnsi="Arial" w:cs="Arial"/>
        </w:rPr>
        <w:t xml:space="preserve">sejam imagens, linhas de códigos, vídeos, </w:t>
      </w:r>
      <w:r w:rsidRPr="004B278D">
        <w:rPr>
          <w:rFonts w:ascii="Arial" w:hAnsi="Arial" w:cs="Arial"/>
        </w:rPr>
        <w:t>etc.</w:t>
      </w:r>
      <w:r w:rsidR="00FC4F7D" w:rsidRPr="004B278D">
        <w:rPr>
          <w:rFonts w:ascii="Arial" w:hAnsi="Arial" w:cs="Arial"/>
        </w:rPr>
        <w:t>)</w:t>
      </w:r>
      <w:r w:rsidRPr="004B278D">
        <w:rPr>
          <w:rFonts w:ascii="Arial" w:hAnsi="Arial" w:cs="Arial"/>
        </w:rPr>
        <w:t xml:space="preserve"> </w:t>
      </w:r>
      <w:r w:rsidR="00D676E4" w:rsidRPr="004B278D">
        <w:rPr>
          <w:rFonts w:ascii="Arial" w:hAnsi="Arial" w:cs="Arial"/>
        </w:rPr>
        <w:t xml:space="preserve">ou um conjunto de arquivos ao longo do tempo de forma que você possa </w:t>
      </w:r>
      <w:r w:rsidR="003A3C55" w:rsidRPr="004B278D">
        <w:rPr>
          <w:rFonts w:ascii="Arial" w:hAnsi="Arial" w:cs="Arial"/>
        </w:rPr>
        <w:t>manipular</w:t>
      </w:r>
      <w:r w:rsidR="00D676E4" w:rsidRPr="004B278D">
        <w:rPr>
          <w:rFonts w:ascii="Arial" w:hAnsi="Arial" w:cs="Arial"/>
        </w:rPr>
        <w:t xml:space="preserve"> versões específ</w:t>
      </w:r>
      <w:r w:rsidR="00D676E4" w:rsidRPr="004B278D">
        <w:rPr>
          <w:rFonts w:ascii="Arial" w:hAnsi="Arial" w:cs="Arial"/>
        </w:rPr>
        <w:t>i</w:t>
      </w:r>
      <w:r w:rsidR="00D676E4" w:rsidRPr="004B278D">
        <w:rPr>
          <w:rFonts w:ascii="Arial" w:hAnsi="Arial" w:cs="Arial"/>
        </w:rPr>
        <w:t>cas. todas as versões anteriores serão gravadas</w:t>
      </w:r>
      <w:r>
        <w:rPr>
          <w:rFonts w:ascii="Arial" w:hAnsi="Arial" w:cs="Arial"/>
        </w:rPr>
        <w:t xml:space="preserve"> e</w:t>
      </w:r>
      <w:r w:rsidR="00D676E4" w:rsidRPr="004B278D">
        <w:rPr>
          <w:rFonts w:ascii="Arial" w:hAnsi="Arial" w:cs="Arial"/>
        </w:rPr>
        <w:t xml:space="preserve"> caso alguma alteração feita pr</w:t>
      </w:r>
      <w:r w:rsidR="00D676E4" w:rsidRPr="004B278D">
        <w:rPr>
          <w:rFonts w:ascii="Arial" w:hAnsi="Arial" w:cs="Arial"/>
        </w:rPr>
        <w:t>e</w:t>
      </w:r>
      <w:r w:rsidR="00D676E4" w:rsidRPr="004B278D">
        <w:rPr>
          <w:rFonts w:ascii="Arial" w:hAnsi="Arial" w:cs="Arial"/>
        </w:rPr>
        <w:t>cise ser revertida é só retroceder para a ve</w:t>
      </w:r>
      <w:r w:rsidR="00D676E4" w:rsidRPr="004B278D">
        <w:rPr>
          <w:rFonts w:ascii="Arial" w:hAnsi="Arial" w:cs="Arial"/>
        </w:rPr>
        <w:t>r</w:t>
      </w:r>
      <w:r w:rsidR="00D676E4" w:rsidRPr="004B278D">
        <w:rPr>
          <w:rFonts w:ascii="Arial" w:hAnsi="Arial" w:cs="Arial"/>
        </w:rPr>
        <w:t>são anterior.</w:t>
      </w:r>
    </w:p>
    <w:p w:rsidR="00FC4F7D" w:rsidRPr="004B278D" w:rsidRDefault="00D676E4" w:rsidP="00D676E4">
      <w:pPr>
        <w:rPr>
          <w:rFonts w:ascii="Arial" w:hAnsi="Arial" w:cs="Arial"/>
          <w:color w:val="434141"/>
          <w:sz w:val="18"/>
          <w:szCs w:val="18"/>
        </w:rPr>
      </w:pPr>
      <w:r w:rsidRPr="004B278D">
        <w:rPr>
          <w:rFonts w:ascii="Arial" w:hAnsi="Arial" w:cs="Arial"/>
          <w:color w:val="434141"/>
          <w:sz w:val="18"/>
          <w:szCs w:val="18"/>
        </w:rPr>
        <w:br/>
      </w:r>
      <w:r w:rsidRPr="004B278D">
        <w:rPr>
          <w:rFonts w:ascii="Arial" w:hAnsi="Arial" w:cs="Arial"/>
          <w:color w:val="434141"/>
          <w:sz w:val="18"/>
          <w:szCs w:val="18"/>
        </w:rPr>
        <w:br/>
        <w:t>Matéria completa:</w:t>
      </w:r>
      <w:r w:rsidRPr="004B278D">
        <w:rPr>
          <w:rStyle w:val="apple-converted-space"/>
          <w:rFonts w:ascii="Arial" w:hAnsi="Arial" w:cs="Arial"/>
          <w:color w:val="434141"/>
          <w:sz w:val="18"/>
          <w:szCs w:val="18"/>
        </w:rPr>
        <w:t> </w:t>
      </w:r>
      <w:hyperlink r:id="rId8" w:anchor="ixzz3EqE1BJ7r" w:history="1">
        <w:r w:rsidRPr="004B278D">
          <w:rPr>
            <w:rStyle w:val="Hyperlink"/>
            <w:rFonts w:ascii="Arial" w:hAnsi="Arial" w:cs="Arial"/>
            <w:color w:val="003399"/>
            <w:sz w:val="18"/>
            <w:szCs w:val="18"/>
          </w:rPr>
          <w:t>http://canaltech.com.br/materia/desenvolvedores/Entendendo-como-funciona-um-Controle-de-Versao/#ixzz3EqE1BJ7r</w:t>
        </w:r>
      </w:hyperlink>
      <w:r w:rsidRPr="004B278D">
        <w:rPr>
          <w:rStyle w:val="apple-converted-space"/>
          <w:rFonts w:ascii="Arial" w:hAnsi="Arial" w:cs="Arial"/>
          <w:color w:val="434141"/>
          <w:sz w:val="18"/>
          <w:szCs w:val="18"/>
        </w:rPr>
        <w:t> </w:t>
      </w:r>
      <w:r w:rsidRPr="004B278D">
        <w:rPr>
          <w:rFonts w:ascii="Arial" w:hAnsi="Arial" w:cs="Arial"/>
          <w:color w:val="434141"/>
          <w:sz w:val="18"/>
          <w:szCs w:val="18"/>
        </w:rPr>
        <w:br/>
        <w:t>O conteúdo do Canaltech é protegido sob a licença Creative Commons (CC BY-NC-ND). Você pode reproduzi-lo, desde que insira créditos COM O LINK para o conteúdo original e não faça uso comercial de nossa prod</w:t>
      </w:r>
      <w:r w:rsidRPr="004B278D">
        <w:rPr>
          <w:rFonts w:ascii="Arial" w:hAnsi="Arial" w:cs="Arial"/>
          <w:color w:val="434141"/>
          <w:sz w:val="18"/>
          <w:szCs w:val="18"/>
        </w:rPr>
        <w:t>u</w:t>
      </w:r>
      <w:r w:rsidRPr="004B278D">
        <w:rPr>
          <w:rFonts w:ascii="Arial" w:hAnsi="Arial" w:cs="Arial"/>
          <w:color w:val="434141"/>
          <w:sz w:val="18"/>
          <w:szCs w:val="18"/>
        </w:rPr>
        <w:t>ção.</w:t>
      </w:r>
    </w:p>
    <w:p w:rsidR="00F36EB9" w:rsidRPr="00F36EB9" w:rsidRDefault="00D676E4" w:rsidP="00F36EB9">
      <w:pPr>
        <w:rPr>
          <w:rFonts w:ascii="Arial" w:hAnsi="Arial" w:cs="Arial"/>
          <w:color w:val="000000"/>
        </w:rPr>
      </w:pPr>
      <w:r w:rsidRPr="00F36EB9">
        <w:rPr>
          <w:rStyle w:val="apple-converted-space"/>
          <w:rFonts w:ascii="Arial" w:hAnsi="Arial" w:cs="Arial"/>
          <w:color w:val="434141"/>
        </w:rPr>
        <w:t> </w:t>
      </w:r>
      <w:r w:rsidRPr="00F36EB9">
        <w:rPr>
          <w:rFonts w:ascii="Arial" w:hAnsi="Arial" w:cs="Arial"/>
        </w:rPr>
        <w:t>O versionamento</w:t>
      </w:r>
      <w:r w:rsidR="00FC4F7D" w:rsidRPr="00F36EB9">
        <w:rPr>
          <w:rFonts w:ascii="Arial" w:hAnsi="Arial" w:cs="Arial"/>
        </w:rPr>
        <w:t xml:space="preserve"> de arquivos</w:t>
      </w:r>
      <w:r w:rsidRPr="00F36EB9">
        <w:rPr>
          <w:rFonts w:ascii="Arial" w:hAnsi="Arial" w:cs="Arial"/>
        </w:rPr>
        <w:t xml:space="preserve"> foi criado inicialmente para que equipes de programadores pudessem compartilhar </w:t>
      </w:r>
      <w:r w:rsidR="00FC4F7D" w:rsidRPr="00F36EB9">
        <w:rPr>
          <w:rFonts w:ascii="Arial" w:hAnsi="Arial" w:cs="Arial"/>
        </w:rPr>
        <w:t xml:space="preserve">e controlar </w:t>
      </w:r>
      <w:r w:rsidRPr="00F36EB9">
        <w:rPr>
          <w:rFonts w:ascii="Arial" w:hAnsi="Arial" w:cs="Arial"/>
        </w:rPr>
        <w:t>de maneira segura e flexível c</w:t>
      </w:r>
      <w:r w:rsidRPr="00F36EB9">
        <w:rPr>
          <w:rFonts w:ascii="Arial" w:hAnsi="Arial" w:cs="Arial"/>
        </w:rPr>
        <w:t>ó</w:t>
      </w:r>
      <w:r w:rsidRPr="00F36EB9">
        <w:rPr>
          <w:rFonts w:ascii="Arial" w:hAnsi="Arial" w:cs="Arial"/>
        </w:rPr>
        <w:t>digos elaborados na construção de programa</w:t>
      </w:r>
      <w:r w:rsidR="00180BE8">
        <w:rPr>
          <w:rFonts w:ascii="Arial" w:hAnsi="Arial" w:cs="Arial"/>
        </w:rPr>
        <w:t>s</w:t>
      </w:r>
      <w:r w:rsidRPr="00F36EB9">
        <w:rPr>
          <w:rFonts w:ascii="Arial" w:hAnsi="Arial" w:cs="Arial"/>
        </w:rPr>
        <w:t>. Com o versionamento, tornou-se possível e s</w:t>
      </w:r>
      <w:r w:rsidR="00CF3A56">
        <w:rPr>
          <w:rFonts w:ascii="Arial" w:hAnsi="Arial" w:cs="Arial"/>
        </w:rPr>
        <w:t>eguro não só o compartilhamento e</w:t>
      </w:r>
      <w:r w:rsidRPr="00F36EB9">
        <w:rPr>
          <w:rFonts w:ascii="Arial" w:hAnsi="Arial" w:cs="Arial"/>
        </w:rPr>
        <w:t xml:space="preserve"> a recuperação de versões anteri</w:t>
      </w:r>
      <w:r w:rsidRPr="00F36EB9">
        <w:rPr>
          <w:rFonts w:ascii="Arial" w:hAnsi="Arial" w:cs="Arial"/>
        </w:rPr>
        <w:t>o</w:t>
      </w:r>
      <w:r w:rsidRPr="00F36EB9">
        <w:rPr>
          <w:rFonts w:ascii="Arial" w:hAnsi="Arial" w:cs="Arial"/>
        </w:rPr>
        <w:t>res dos arquivos versionados,</w:t>
      </w:r>
      <w:r w:rsidR="00CF3A56" w:rsidRPr="00CF3A56">
        <w:rPr>
          <w:rFonts w:ascii="Arial" w:hAnsi="Arial" w:cs="Arial"/>
        </w:rPr>
        <w:t xml:space="preserve"> </w:t>
      </w:r>
      <w:r w:rsidR="00CF3A56" w:rsidRPr="00F36EB9">
        <w:rPr>
          <w:rFonts w:ascii="Arial" w:hAnsi="Arial" w:cs="Arial"/>
        </w:rPr>
        <w:t>como também</w:t>
      </w:r>
      <w:r w:rsidRPr="00F36EB9">
        <w:rPr>
          <w:rFonts w:ascii="Arial" w:hAnsi="Arial" w:cs="Arial"/>
        </w:rPr>
        <w:t xml:space="preserve"> </w:t>
      </w:r>
      <w:r w:rsidR="00CF3A56" w:rsidRPr="004B278D">
        <w:rPr>
          <w:rFonts w:ascii="Arial" w:hAnsi="Arial" w:cs="Arial"/>
        </w:rPr>
        <w:t>ver quem foi o último a modifica</w:t>
      </w:r>
      <w:r w:rsidR="00CF3A56">
        <w:rPr>
          <w:rFonts w:ascii="Arial" w:hAnsi="Arial" w:cs="Arial"/>
        </w:rPr>
        <w:t>r o a</w:t>
      </w:r>
      <w:r w:rsidR="00CF3A56">
        <w:rPr>
          <w:rFonts w:ascii="Arial" w:hAnsi="Arial" w:cs="Arial"/>
        </w:rPr>
        <w:t>r</w:t>
      </w:r>
      <w:r w:rsidR="00CF3A56">
        <w:rPr>
          <w:rFonts w:ascii="Arial" w:hAnsi="Arial" w:cs="Arial"/>
        </w:rPr>
        <w:t xml:space="preserve">quivo, fazer </w:t>
      </w:r>
      <w:r w:rsidRPr="00F36EB9">
        <w:rPr>
          <w:rFonts w:ascii="Arial" w:hAnsi="Arial" w:cs="Arial"/>
        </w:rPr>
        <w:t>a comparação entre as versões de um mesmo arquivo</w:t>
      </w:r>
      <w:r w:rsidR="00CF3A56">
        <w:rPr>
          <w:rFonts w:ascii="Arial" w:hAnsi="Arial" w:cs="Arial"/>
        </w:rPr>
        <w:t xml:space="preserve"> e outros tantos recursos advindos do controle de versao</w:t>
      </w:r>
      <w:r w:rsidR="00A1283E">
        <w:rPr>
          <w:rFonts w:ascii="Arial" w:hAnsi="Arial" w:cs="Arial"/>
        </w:rPr>
        <w:t>.</w:t>
      </w:r>
      <w:r w:rsidRPr="00F36EB9">
        <w:rPr>
          <w:rFonts w:ascii="Arial" w:hAnsi="Arial" w:cs="Arial"/>
        </w:rPr>
        <w:t xml:space="preserve"> </w:t>
      </w:r>
    </w:p>
    <w:p w:rsidR="003A3C55" w:rsidRPr="004B278D" w:rsidRDefault="003A3C55" w:rsidP="004B278D">
      <w:pPr>
        <w:rPr>
          <w:rFonts w:ascii="Arial" w:hAnsi="Arial" w:cs="Arial"/>
        </w:rPr>
      </w:pPr>
    </w:p>
    <w:p w:rsidR="00B55364" w:rsidRPr="004B278D" w:rsidRDefault="00B55364" w:rsidP="004B278D">
      <w:pPr>
        <w:rPr>
          <w:rFonts w:ascii="Arial" w:hAnsi="Arial" w:cs="Arial"/>
          <w:lang w:eastAsia="pt-BR"/>
        </w:rPr>
      </w:pPr>
      <w:r w:rsidRPr="004B278D">
        <w:rPr>
          <w:rFonts w:ascii="Arial" w:hAnsi="Arial" w:cs="Arial"/>
          <w:lang w:eastAsia="pt-BR"/>
        </w:rPr>
        <w:t>A</w:t>
      </w:r>
      <w:r w:rsidR="00A21B70">
        <w:rPr>
          <w:rFonts w:ascii="Arial" w:hAnsi="Arial" w:cs="Arial"/>
          <w:lang w:eastAsia="pt-BR"/>
        </w:rPr>
        <w:t xml:space="preserve">lgumas </w:t>
      </w:r>
      <w:r w:rsidRPr="004B278D">
        <w:rPr>
          <w:rFonts w:ascii="Arial" w:hAnsi="Arial" w:cs="Arial"/>
          <w:lang w:eastAsia="pt-BR"/>
        </w:rPr>
        <w:t>vantagens de se utilizar um </w:t>
      </w:r>
      <w:r w:rsidRPr="00CF3A56">
        <w:rPr>
          <w:rFonts w:ascii="Arial" w:hAnsi="Arial" w:cs="Arial"/>
          <w:iCs/>
          <w:lang w:eastAsia="pt-BR"/>
        </w:rPr>
        <w:t>sistema de controle de versão</w:t>
      </w:r>
      <w:r w:rsidRPr="004B278D">
        <w:rPr>
          <w:rFonts w:ascii="Arial" w:hAnsi="Arial" w:cs="Arial"/>
          <w:lang w:eastAsia="pt-BR"/>
        </w:rPr>
        <w:t xml:space="preserve"> para </w:t>
      </w:r>
      <w:r w:rsidR="00A21B70">
        <w:rPr>
          <w:rFonts w:ascii="Arial" w:hAnsi="Arial" w:cs="Arial"/>
          <w:lang w:eastAsia="pt-BR"/>
        </w:rPr>
        <w:t>controla</w:t>
      </w:r>
      <w:r w:rsidRPr="004B278D">
        <w:rPr>
          <w:rFonts w:ascii="Arial" w:hAnsi="Arial" w:cs="Arial"/>
          <w:lang w:eastAsia="pt-BR"/>
        </w:rPr>
        <w:t>r as alterações feitas durante o desenvolvimento de </w:t>
      </w:r>
      <w:r w:rsidRPr="00A21B70">
        <w:rPr>
          <w:rFonts w:ascii="Arial" w:hAnsi="Arial" w:cs="Arial"/>
          <w:iCs/>
          <w:lang w:eastAsia="pt-BR"/>
        </w:rPr>
        <w:t>software</w:t>
      </w:r>
      <w:r w:rsidRPr="004B278D">
        <w:rPr>
          <w:rFonts w:ascii="Arial" w:hAnsi="Arial" w:cs="Arial"/>
          <w:lang w:eastAsia="pt-BR"/>
        </w:rPr>
        <w:t> ou o desenvo</w:t>
      </w:r>
      <w:r w:rsidRPr="004B278D">
        <w:rPr>
          <w:rFonts w:ascii="Arial" w:hAnsi="Arial" w:cs="Arial"/>
          <w:lang w:eastAsia="pt-BR"/>
        </w:rPr>
        <w:t>l</w:t>
      </w:r>
      <w:r w:rsidRPr="004B278D">
        <w:rPr>
          <w:rFonts w:ascii="Arial" w:hAnsi="Arial" w:cs="Arial"/>
          <w:lang w:eastAsia="pt-BR"/>
        </w:rPr>
        <w:t>vimento de um d</w:t>
      </w:r>
      <w:r w:rsidRPr="004B278D">
        <w:rPr>
          <w:rFonts w:ascii="Arial" w:hAnsi="Arial" w:cs="Arial"/>
          <w:lang w:eastAsia="pt-BR"/>
        </w:rPr>
        <w:t>o</w:t>
      </w:r>
      <w:r w:rsidRPr="004B278D">
        <w:rPr>
          <w:rFonts w:ascii="Arial" w:hAnsi="Arial" w:cs="Arial"/>
          <w:lang w:eastAsia="pt-BR"/>
        </w:rPr>
        <w:t>cumento qualquer são:</w:t>
      </w:r>
    </w:p>
    <w:p w:rsidR="00B55364" w:rsidRPr="004B278D" w:rsidRDefault="00B55364" w:rsidP="006A5162">
      <w:pPr>
        <w:numPr>
          <w:ilvl w:val="0"/>
          <w:numId w:val="16"/>
        </w:numPr>
        <w:rPr>
          <w:rFonts w:ascii="Arial" w:hAnsi="Arial" w:cs="Arial"/>
          <w:lang w:eastAsia="pt-BR"/>
        </w:rPr>
      </w:pPr>
      <w:r w:rsidRPr="004B278D">
        <w:rPr>
          <w:rFonts w:ascii="Arial" w:hAnsi="Arial" w:cs="Arial"/>
          <w:b/>
          <w:bCs/>
          <w:lang w:eastAsia="pt-BR"/>
        </w:rPr>
        <w:t>Controle do histórico</w:t>
      </w:r>
      <w:r w:rsidRPr="004B278D">
        <w:rPr>
          <w:rFonts w:ascii="Arial" w:hAnsi="Arial" w:cs="Arial"/>
          <w:lang w:eastAsia="pt-BR"/>
        </w:rPr>
        <w:t>: facilidade em </w:t>
      </w:r>
      <w:r w:rsidRPr="004B278D">
        <w:rPr>
          <w:rFonts w:ascii="Arial" w:hAnsi="Arial" w:cs="Arial"/>
          <w:i/>
          <w:iCs/>
          <w:lang w:eastAsia="pt-BR"/>
        </w:rPr>
        <w:t>desfazer</w:t>
      </w:r>
      <w:r w:rsidRPr="004B278D">
        <w:rPr>
          <w:rFonts w:ascii="Arial" w:hAnsi="Arial" w:cs="Arial"/>
          <w:lang w:eastAsia="pt-BR"/>
        </w:rPr>
        <w:t> e possibilidade de an</w:t>
      </w:r>
      <w:r w:rsidRPr="004B278D">
        <w:rPr>
          <w:rFonts w:ascii="Arial" w:hAnsi="Arial" w:cs="Arial"/>
          <w:lang w:eastAsia="pt-BR"/>
        </w:rPr>
        <w:t>a</w:t>
      </w:r>
      <w:r w:rsidRPr="004B278D">
        <w:rPr>
          <w:rFonts w:ascii="Arial" w:hAnsi="Arial" w:cs="Arial"/>
          <w:lang w:eastAsia="pt-BR"/>
        </w:rPr>
        <w:t>lisar o histórico do desenvolvimento, como também facilidade no re</w:t>
      </w:r>
      <w:r w:rsidRPr="004B278D">
        <w:rPr>
          <w:rFonts w:ascii="Arial" w:hAnsi="Arial" w:cs="Arial"/>
          <w:lang w:eastAsia="pt-BR"/>
        </w:rPr>
        <w:t>s</w:t>
      </w:r>
      <w:r w:rsidRPr="004B278D">
        <w:rPr>
          <w:rFonts w:ascii="Arial" w:hAnsi="Arial" w:cs="Arial"/>
          <w:lang w:eastAsia="pt-BR"/>
        </w:rPr>
        <w:lastRenderedPageBreak/>
        <w:t>gate de versões mais antigas e estáveis. A maioria das implement</w:t>
      </w:r>
      <w:r w:rsidRPr="004B278D">
        <w:rPr>
          <w:rFonts w:ascii="Arial" w:hAnsi="Arial" w:cs="Arial"/>
          <w:lang w:eastAsia="pt-BR"/>
        </w:rPr>
        <w:t>a</w:t>
      </w:r>
      <w:r w:rsidRPr="004B278D">
        <w:rPr>
          <w:rFonts w:ascii="Arial" w:hAnsi="Arial" w:cs="Arial"/>
          <w:lang w:eastAsia="pt-BR"/>
        </w:rPr>
        <w:t>ções permitem analisar as alterações com detalhes, desde a primeira versão até a última.</w:t>
      </w:r>
    </w:p>
    <w:p w:rsidR="00B55364" w:rsidRPr="004B278D" w:rsidRDefault="00B55364" w:rsidP="006A5162">
      <w:pPr>
        <w:numPr>
          <w:ilvl w:val="0"/>
          <w:numId w:val="16"/>
        </w:numPr>
        <w:rPr>
          <w:rFonts w:ascii="Arial" w:hAnsi="Arial" w:cs="Arial"/>
          <w:lang w:eastAsia="pt-BR"/>
        </w:rPr>
      </w:pPr>
      <w:r w:rsidRPr="004B278D">
        <w:rPr>
          <w:rFonts w:ascii="Arial" w:hAnsi="Arial" w:cs="Arial"/>
          <w:b/>
          <w:bCs/>
          <w:lang w:eastAsia="pt-BR"/>
        </w:rPr>
        <w:t>Trabalho em equipe</w:t>
      </w:r>
      <w:r w:rsidRPr="004B278D">
        <w:rPr>
          <w:rFonts w:ascii="Arial" w:hAnsi="Arial" w:cs="Arial"/>
          <w:lang w:eastAsia="pt-BR"/>
        </w:rPr>
        <w:t>: um </w:t>
      </w:r>
      <w:r w:rsidRPr="004B278D">
        <w:rPr>
          <w:rFonts w:ascii="Arial" w:hAnsi="Arial" w:cs="Arial"/>
          <w:i/>
          <w:iCs/>
          <w:lang w:eastAsia="pt-BR"/>
        </w:rPr>
        <w:t>sistema de controle de versão</w:t>
      </w:r>
      <w:r w:rsidRPr="004B278D">
        <w:rPr>
          <w:rFonts w:ascii="Arial" w:hAnsi="Arial" w:cs="Arial"/>
          <w:lang w:eastAsia="pt-BR"/>
        </w:rPr>
        <w:t> permite que diversas pessoas trabalhem sobre o mesmo conjunto de documentos ao mesmo tempo e minimiza o desgaste provocado por problemas com conflitos de edições. É possível que a implementação também tenha um controle sofisticado de acesso para cada usuário ou grupo de usuários.</w:t>
      </w:r>
    </w:p>
    <w:p w:rsidR="00B55364" w:rsidRPr="004B278D" w:rsidRDefault="00B55364" w:rsidP="006A5162">
      <w:pPr>
        <w:numPr>
          <w:ilvl w:val="0"/>
          <w:numId w:val="16"/>
        </w:numPr>
        <w:rPr>
          <w:rFonts w:ascii="Arial" w:hAnsi="Arial" w:cs="Arial"/>
          <w:lang w:eastAsia="pt-BR"/>
        </w:rPr>
      </w:pPr>
      <w:r w:rsidRPr="004B278D">
        <w:rPr>
          <w:rFonts w:ascii="Arial" w:hAnsi="Arial" w:cs="Arial"/>
          <w:b/>
          <w:bCs/>
          <w:lang w:eastAsia="pt-BR"/>
        </w:rPr>
        <w:t>Marcação e resgate de versões estáveis</w:t>
      </w:r>
      <w:r w:rsidRPr="004B278D">
        <w:rPr>
          <w:rFonts w:ascii="Arial" w:hAnsi="Arial" w:cs="Arial"/>
          <w:lang w:eastAsia="pt-BR"/>
        </w:rPr>
        <w:t>: a maioria dos sistemas permite marcar onde é que o documento estava com uma versão e</w:t>
      </w:r>
      <w:r w:rsidRPr="004B278D">
        <w:rPr>
          <w:rFonts w:ascii="Arial" w:hAnsi="Arial" w:cs="Arial"/>
          <w:lang w:eastAsia="pt-BR"/>
        </w:rPr>
        <w:t>s</w:t>
      </w:r>
      <w:r w:rsidRPr="004B278D">
        <w:rPr>
          <w:rFonts w:ascii="Arial" w:hAnsi="Arial" w:cs="Arial"/>
          <w:lang w:eastAsia="pt-BR"/>
        </w:rPr>
        <w:t>tável, podendo ser facilmente resgatado no fut</w:t>
      </w:r>
      <w:r w:rsidRPr="004B278D">
        <w:rPr>
          <w:rFonts w:ascii="Arial" w:hAnsi="Arial" w:cs="Arial"/>
          <w:lang w:eastAsia="pt-BR"/>
        </w:rPr>
        <w:t>u</w:t>
      </w:r>
      <w:r w:rsidRPr="004B278D">
        <w:rPr>
          <w:rFonts w:ascii="Arial" w:hAnsi="Arial" w:cs="Arial"/>
          <w:lang w:eastAsia="pt-BR"/>
        </w:rPr>
        <w:t>ro.</w:t>
      </w:r>
    </w:p>
    <w:p w:rsidR="00B55364" w:rsidRPr="004B278D" w:rsidRDefault="00B55364" w:rsidP="006A5162">
      <w:pPr>
        <w:numPr>
          <w:ilvl w:val="0"/>
          <w:numId w:val="16"/>
        </w:numPr>
        <w:rPr>
          <w:rFonts w:ascii="Arial" w:hAnsi="Arial" w:cs="Arial"/>
          <w:lang w:eastAsia="pt-BR"/>
        </w:rPr>
      </w:pPr>
      <w:r w:rsidRPr="004B278D">
        <w:rPr>
          <w:rFonts w:ascii="Arial" w:hAnsi="Arial" w:cs="Arial"/>
          <w:b/>
          <w:bCs/>
          <w:lang w:eastAsia="pt-BR"/>
        </w:rPr>
        <w:t>Ramificação de projeto</w:t>
      </w:r>
      <w:r w:rsidRPr="004B278D">
        <w:rPr>
          <w:rFonts w:ascii="Arial" w:hAnsi="Arial" w:cs="Arial"/>
          <w:lang w:eastAsia="pt-BR"/>
        </w:rPr>
        <w:t>: a maioria das implementações possibilita a divisão do projeto em várias linhas de desenvolvimento, que podem ser trabalhadas p</w:t>
      </w:r>
      <w:r w:rsidRPr="004B278D">
        <w:rPr>
          <w:rFonts w:ascii="Arial" w:hAnsi="Arial" w:cs="Arial"/>
          <w:lang w:eastAsia="pt-BR"/>
        </w:rPr>
        <w:t>a</w:t>
      </w:r>
      <w:r w:rsidRPr="004B278D">
        <w:rPr>
          <w:rFonts w:ascii="Arial" w:hAnsi="Arial" w:cs="Arial"/>
          <w:lang w:eastAsia="pt-BR"/>
        </w:rPr>
        <w:t>ralelamente, sem que uma interfira na outra.</w:t>
      </w:r>
    </w:p>
    <w:p w:rsidR="00B55364" w:rsidRPr="004B278D" w:rsidRDefault="00B55364" w:rsidP="00D676E4">
      <w:pPr>
        <w:rPr>
          <w:rFonts w:ascii="Arial" w:hAnsi="Arial" w:cs="Arial"/>
        </w:rPr>
      </w:pPr>
    </w:p>
    <w:p w:rsidR="00837F2F" w:rsidRPr="004B278D" w:rsidRDefault="00837F2F" w:rsidP="00837F2F">
      <w:pPr>
        <w:pStyle w:val="ListaColorida-nfase11"/>
        <w:keepNext/>
        <w:widowControl w:val="0"/>
        <w:numPr>
          <w:ilvl w:val="0"/>
          <w:numId w:val="1"/>
        </w:numPr>
        <w:spacing w:before="360"/>
        <w:jc w:val="left"/>
        <w:outlineLvl w:val="1"/>
        <w:rPr>
          <w:rFonts w:ascii="Arial" w:hAnsi="Arial" w:cs="Arial"/>
          <w:b/>
          <w:bCs/>
          <w:vanish/>
          <w:kern w:val="1"/>
          <w:szCs w:val="28"/>
        </w:rPr>
      </w:pPr>
      <w:bookmarkStart w:id="12" w:name="_Toc213145128"/>
      <w:bookmarkStart w:id="13" w:name="_Toc213145171"/>
      <w:bookmarkStart w:id="14" w:name="_Toc213150456"/>
      <w:bookmarkStart w:id="15" w:name="_Toc213150537"/>
      <w:bookmarkStart w:id="16" w:name="_Toc213150595"/>
      <w:bookmarkStart w:id="17" w:name="_Toc213150666"/>
      <w:bookmarkStart w:id="18" w:name="_Toc213150694"/>
      <w:bookmarkStart w:id="19" w:name="_Toc398153363"/>
      <w:bookmarkStart w:id="20" w:name="_Toc398153572"/>
      <w:bookmarkStart w:id="21" w:name="_Toc398153750"/>
      <w:bookmarkStart w:id="22" w:name="_Toc399177971"/>
      <w:bookmarkStart w:id="23" w:name="_Toc399178009"/>
      <w:bookmarkStart w:id="24" w:name="_Toc399178049"/>
      <w:bookmarkStart w:id="25" w:name="_Toc399187960"/>
      <w:bookmarkStart w:id="26" w:name="_Toc399190095"/>
      <w:bookmarkStart w:id="27" w:name="_Toc399190399"/>
      <w:bookmarkStart w:id="28" w:name="_Toc399878230"/>
      <w:bookmarkStart w:id="29" w:name="_Toc399878305"/>
      <w:bookmarkStart w:id="30" w:name="_Toc399878401"/>
      <w:bookmarkStart w:id="31" w:name="_Toc399878646"/>
      <w:bookmarkStart w:id="32" w:name="_Toc399878717"/>
      <w:bookmarkStart w:id="33" w:name="_Toc402116902"/>
      <w:bookmarkStart w:id="34" w:name="_Toc402117003"/>
      <w:bookmarkStart w:id="35" w:name="_Toc40211705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975D94" w:rsidRPr="00ED1FD7" w:rsidRDefault="00975D94" w:rsidP="00ED1FD7">
      <w:pPr>
        <w:pStyle w:val="Ttulo2"/>
      </w:pPr>
      <w:bookmarkStart w:id="36" w:name="_Toc402117057"/>
      <w:r w:rsidRPr="00ED1FD7">
        <w:t>Gerência de configuração de software</w:t>
      </w:r>
    </w:p>
    <w:p w:rsidR="00A32ED9" w:rsidRPr="00ED1FD7" w:rsidRDefault="00A32ED9" w:rsidP="00ED1FD7">
      <w:pPr>
        <w:rPr>
          <w:rFonts w:ascii="Arial" w:hAnsi="Arial" w:cs="Arial"/>
        </w:rPr>
      </w:pPr>
      <w:r w:rsidRPr="00ED1FD7">
        <w:rPr>
          <w:rFonts w:ascii="Arial" w:hAnsi="Arial" w:cs="Arial"/>
        </w:rPr>
        <w:t>A Gerência de Configuração de Software surgiu da necessidade de controlar modif</w:t>
      </w:r>
      <w:r w:rsidRPr="00ED1FD7">
        <w:rPr>
          <w:rFonts w:ascii="Arial" w:hAnsi="Arial" w:cs="Arial"/>
        </w:rPr>
        <w:t>i</w:t>
      </w:r>
      <w:r w:rsidRPr="00ED1FD7">
        <w:rPr>
          <w:rFonts w:ascii="Arial" w:hAnsi="Arial" w:cs="Arial"/>
        </w:rPr>
        <w:t>cações</w:t>
      </w:r>
      <w:r w:rsidR="00A21B70" w:rsidRPr="00ED1FD7">
        <w:rPr>
          <w:rFonts w:ascii="Arial" w:hAnsi="Arial" w:cs="Arial"/>
        </w:rPr>
        <w:t xml:space="preserve"> em um projeto de desenvolvimento de software</w:t>
      </w:r>
      <w:r w:rsidRPr="00ED1FD7">
        <w:rPr>
          <w:rFonts w:ascii="Arial" w:hAnsi="Arial" w:cs="Arial"/>
        </w:rPr>
        <w:t>, por meio de métodos e ferramentas, com o intuito de maximizar a produtividade e minimizar os erros c</w:t>
      </w:r>
      <w:r w:rsidRPr="00ED1FD7">
        <w:rPr>
          <w:rFonts w:ascii="Arial" w:hAnsi="Arial" w:cs="Arial"/>
        </w:rPr>
        <w:t>o</w:t>
      </w:r>
      <w:r w:rsidRPr="00ED1FD7">
        <w:rPr>
          <w:rFonts w:ascii="Arial" w:hAnsi="Arial" w:cs="Arial"/>
        </w:rPr>
        <w:t>metidos durante a evol</w:t>
      </w:r>
      <w:r w:rsidRPr="00ED1FD7">
        <w:rPr>
          <w:rFonts w:ascii="Arial" w:hAnsi="Arial" w:cs="Arial"/>
        </w:rPr>
        <w:t>u</w:t>
      </w:r>
      <w:r w:rsidRPr="00ED1FD7">
        <w:rPr>
          <w:rFonts w:ascii="Arial" w:hAnsi="Arial" w:cs="Arial"/>
        </w:rPr>
        <w:t>ção.</w:t>
      </w:r>
    </w:p>
    <w:p w:rsidR="00A32ED9" w:rsidRPr="00ED1FD7" w:rsidRDefault="00A32ED9" w:rsidP="00ED1FD7">
      <w:pPr>
        <w:rPr>
          <w:rFonts w:ascii="Arial" w:hAnsi="Arial" w:cs="Arial"/>
        </w:rPr>
      </w:pPr>
      <w:r w:rsidRPr="00ED1FD7">
        <w:rPr>
          <w:rFonts w:ascii="Arial" w:hAnsi="Arial" w:cs="Arial"/>
        </w:rPr>
        <w:t xml:space="preserve">É uma disciplina que controla as inúmeras </w:t>
      </w:r>
      <w:r w:rsidR="006A5162" w:rsidRPr="00ED1FD7">
        <w:rPr>
          <w:rFonts w:ascii="Arial" w:hAnsi="Arial" w:cs="Arial"/>
        </w:rPr>
        <w:t>modificacoes</w:t>
      </w:r>
      <w:r w:rsidRPr="00ED1FD7">
        <w:rPr>
          <w:rFonts w:ascii="Arial" w:hAnsi="Arial" w:cs="Arial"/>
        </w:rPr>
        <w:t xml:space="preserve"> aplicadas durante o ciclo de vida do software de forma a assegurar um processo de desenvolvimento e </w:t>
      </w:r>
      <w:r w:rsidR="00A21B70" w:rsidRPr="00ED1FD7">
        <w:rPr>
          <w:rFonts w:ascii="Arial" w:hAnsi="Arial" w:cs="Arial"/>
        </w:rPr>
        <w:t>evolução sistemát</w:t>
      </w:r>
      <w:r w:rsidR="00A21B70" w:rsidRPr="00ED1FD7">
        <w:rPr>
          <w:rFonts w:ascii="Arial" w:hAnsi="Arial" w:cs="Arial"/>
        </w:rPr>
        <w:t>i</w:t>
      </w:r>
      <w:r w:rsidR="00A21B70" w:rsidRPr="00ED1FD7">
        <w:rPr>
          <w:rFonts w:ascii="Arial" w:hAnsi="Arial" w:cs="Arial"/>
        </w:rPr>
        <w:t xml:space="preserve">co e </w:t>
      </w:r>
      <w:r w:rsidR="00ED1FD7" w:rsidRPr="00ED1FD7">
        <w:rPr>
          <w:rFonts w:ascii="Arial" w:hAnsi="Arial" w:cs="Arial"/>
        </w:rPr>
        <w:t>controlável</w:t>
      </w:r>
      <w:r w:rsidRPr="00ED1FD7">
        <w:rPr>
          <w:rFonts w:ascii="Arial" w:hAnsi="Arial" w:cs="Arial"/>
        </w:rPr>
        <w:t>, sendo indispensável quando equipes manipulam, muitas v</w:t>
      </w:r>
      <w:r w:rsidRPr="00ED1FD7">
        <w:rPr>
          <w:rFonts w:ascii="Arial" w:hAnsi="Arial" w:cs="Arial"/>
        </w:rPr>
        <w:t>e</w:t>
      </w:r>
      <w:r w:rsidRPr="00ED1FD7">
        <w:rPr>
          <w:rFonts w:ascii="Arial" w:hAnsi="Arial" w:cs="Arial"/>
        </w:rPr>
        <w:t xml:space="preserve">zes em conjunto, </w:t>
      </w:r>
      <w:r w:rsidR="00A21B70" w:rsidRPr="00ED1FD7">
        <w:rPr>
          <w:rFonts w:ascii="Arial" w:hAnsi="Arial" w:cs="Arial"/>
        </w:rPr>
        <w:t>documentos</w:t>
      </w:r>
      <w:r w:rsidRPr="00ED1FD7">
        <w:rPr>
          <w:rFonts w:ascii="Arial" w:hAnsi="Arial" w:cs="Arial"/>
        </w:rPr>
        <w:t xml:space="preserve"> comuns.</w:t>
      </w:r>
    </w:p>
    <w:p w:rsidR="00A32ED9" w:rsidRPr="00A32ED9" w:rsidRDefault="00A32ED9" w:rsidP="00A32ED9">
      <w:pPr>
        <w:spacing w:line="276" w:lineRule="auto"/>
        <w:ind w:firstLine="0"/>
        <w:rPr>
          <w:rFonts w:ascii="Arial" w:hAnsi="Arial" w:cs="Arial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Leia mais em:</w:t>
      </w:r>
      <w:r>
        <w:rPr>
          <w:rStyle w:val="apple-converted-space"/>
          <w:color w:val="000000"/>
          <w:sz w:val="27"/>
          <w:szCs w:val="27"/>
        </w:rPr>
        <w:t> </w:t>
      </w:r>
      <w:hyperlink r:id="rId9" w:anchor="ixzz3Hvpor5V2" w:history="1">
        <w:r>
          <w:rPr>
            <w:rStyle w:val="Hyperlink"/>
            <w:color w:val="003399"/>
            <w:sz w:val="27"/>
            <w:szCs w:val="27"/>
          </w:rPr>
          <w:t>Gerência de Configuração de Softw</w:t>
        </w:r>
        <w:r>
          <w:rPr>
            <w:rStyle w:val="Hyperlink"/>
            <w:color w:val="003399"/>
            <w:sz w:val="27"/>
            <w:szCs w:val="27"/>
          </w:rPr>
          <w:t>a</w:t>
        </w:r>
        <w:r>
          <w:rPr>
            <w:rStyle w:val="Hyperlink"/>
            <w:color w:val="003399"/>
            <w:sz w:val="27"/>
            <w:szCs w:val="27"/>
          </w:rPr>
          <w:t>re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hyperlink r:id="rId10" w:anchor="ixzz3Hvpor5V2" w:history="1">
        <w:r>
          <w:rPr>
            <w:rStyle w:val="Hyperlink"/>
            <w:color w:val="003399"/>
            <w:sz w:val="27"/>
            <w:szCs w:val="27"/>
          </w:rPr>
          <w:t>http://www.devmedia.com.br/gerencia-de-configuracao-de-software/9145#ixzz3Hvpor5V2</w:t>
        </w:r>
      </w:hyperlink>
    </w:p>
    <w:p w:rsidR="00A32ED9" w:rsidRPr="00A21B70" w:rsidRDefault="00A32ED9" w:rsidP="00A21B70">
      <w:pPr>
        <w:rPr>
          <w:rFonts w:ascii="Arial" w:hAnsi="Arial" w:cs="Arial"/>
        </w:rPr>
      </w:pPr>
      <w:r w:rsidRPr="00A21B70">
        <w:rPr>
          <w:rFonts w:ascii="Arial" w:hAnsi="Arial" w:cs="Arial"/>
        </w:rPr>
        <w:lastRenderedPageBreak/>
        <w:t>Durante seu ciclo de vida, o software passa por uma série de mod</w:t>
      </w:r>
      <w:r w:rsidR="00A21B70">
        <w:rPr>
          <w:rFonts w:ascii="Arial" w:hAnsi="Arial" w:cs="Arial"/>
        </w:rPr>
        <w:t>ificações, desde sua concepção at</w:t>
      </w:r>
      <w:r w:rsidR="006A5162">
        <w:rPr>
          <w:rFonts w:ascii="Arial" w:hAnsi="Arial" w:cs="Arial"/>
        </w:rPr>
        <w:t>é</w:t>
      </w:r>
      <w:r w:rsidR="00A21B70">
        <w:rPr>
          <w:rFonts w:ascii="Arial" w:hAnsi="Arial" w:cs="Arial"/>
        </w:rPr>
        <w:t xml:space="preserve"> a </w:t>
      </w:r>
      <w:r w:rsidRPr="00A21B70">
        <w:rPr>
          <w:rFonts w:ascii="Arial" w:hAnsi="Arial" w:cs="Arial"/>
        </w:rPr>
        <w:t>implantação. Sob este aspecto, a Gerência de Config</w:t>
      </w:r>
      <w:r w:rsidRPr="00A21B70">
        <w:rPr>
          <w:rFonts w:ascii="Arial" w:hAnsi="Arial" w:cs="Arial"/>
        </w:rPr>
        <w:t>u</w:t>
      </w:r>
      <w:r w:rsidRPr="00A21B70">
        <w:rPr>
          <w:rFonts w:ascii="Arial" w:hAnsi="Arial" w:cs="Arial"/>
        </w:rPr>
        <w:t>ração de Software (</w:t>
      </w:r>
      <w:r w:rsidR="00401360">
        <w:rPr>
          <w:rFonts w:ascii="Arial" w:hAnsi="Arial" w:cs="Arial"/>
        </w:rPr>
        <w:t>GC</w:t>
      </w:r>
      <w:r w:rsidRPr="00A21B70">
        <w:rPr>
          <w:rFonts w:ascii="Arial" w:hAnsi="Arial" w:cs="Arial"/>
        </w:rPr>
        <w:t xml:space="preserve">S) </w:t>
      </w:r>
      <w:r w:rsidR="00A21B70">
        <w:rPr>
          <w:rFonts w:ascii="Arial" w:hAnsi="Arial" w:cs="Arial"/>
        </w:rPr>
        <w:t>atua com o intuito de</w:t>
      </w:r>
      <w:r w:rsidRPr="00A21B70">
        <w:rPr>
          <w:rFonts w:ascii="Arial" w:hAnsi="Arial" w:cs="Arial"/>
        </w:rPr>
        <w:t xml:space="preserve"> definir critérios que permitam re</w:t>
      </w:r>
      <w:r w:rsidRPr="00A21B70">
        <w:rPr>
          <w:rFonts w:ascii="Arial" w:hAnsi="Arial" w:cs="Arial"/>
        </w:rPr>
        <w:t>a</w:t>
      </w:r>
      <w:r w:rsidRPr="00A21B70">
        <w:rPr>
          <w:rFonts w:ascii="Arial" w:hAnsi="Arial" w:cs="Arial"/>
        </w:rPr>
        <w:t xml:space="preserve">lizar tais modificações mantendo-se a consistência e a integridade do software </w:t>
      </w:r>
      <w:r w:rsidR="00A21B70">
        <w:rPr>
          <w:rFonts w:ascii="Arial" w:hAnsi="Arial" w:cs="Arial"/>
        </w:rPr>
        <w:t xml:space="preserve">de acordo </w:t>
      </w:r>
      <w:r w:rsidRPr="00A21B70">
        <w:rPr>
          <w:rFonts w:ascii="Arial" w:hAnsi="Arial" w:cs="Arial"/>
        </w:rPr>
        <w:t>com as especif</w:t>
      </w:r>
      <w:r w:rsidRPr="00A21B70">
        <w:rPr>
          <w:rFonts w:ascii="Arial" w:hAnsi="Arial" w:cs="Arial"/>
        </w:rPr>
        <w:t>i</w:t>
      </w:r>
      <w:r w:rsidRPr="00A21B70">
        <w:rPr>
          <w:rFonts w:ascii="Arial" w:hAnsi="Arial" w:cs="Arial"/>
        </w:rPr>
        <w:t>cações. </w:t>
      </w:r>
    </w:p>
    <w:p w:rsidR="00A32ED9" w:rsidRPr="00A21B70" w:rsidRDefault="00A32ED9" w:rsidP="00A21B70">
      <w:pPr>
        <w:rPr>
          <w:rFonts w:ascii="Arial" w:hAnsi="Arial" w:cs="Arial"/>
        </w:rPr>
      </w:pPr>
      <w:r w:rsidRPr="00A21B70">
        <w:rPr>
          <w:rFonts w:ascii="Arial" w:hAnsi="Arial" w:cs="Arial"/>
        </w:rPr>
        <w:t>Ela permite minimizar os problemas decorrentes ao processo de desenvo</w:t>
      </w:r>
      <w:r w:rsidRPr="00A21B70">
        <w:rPr>
          <w:rFonts w:ascii="Arial" w:hAnsi="Arial" w:cs="Arial"/>
        </w:rPr>
        <w:t>l</w:t>
      </w:r>
      <w:r w:rsidRPr="00A21B70">
        <w:rPr>
          <w:rFonts w:ascii="Arial" w:hAnsi="Arial" w:cs="Arial"/>
        </w:rPr>
        <w:t xml:space="preserve">vimento, </w:t>
      </w:r>
      <w:r w:rsidRPr="00A21B70">
        <w:rPr>
          <w:rFonts w:ascii="Arial" w:hAnsi="Arial" w:cs="Arial"/>
        </w:rPr>
        <w:t>a</w:t>
      </w:r>
      <w:r w:rsidRPr="00A21B70">
        <w:rPr>
          <w:rFonts w:ascii="Arial" w:hAnsi="Arial" w:cs="Arial"/>
        </w:rPr>
        <w:t>través de um controle sistemático sobre as modificações. Não é objetivo da GCS evitar modif</w:t>
      </w:r>
      <w:r w:rsidRPr="00A21B70">
        <w:rPr>
          <w:rFonts w:ascii="Arial" w:hAnsi="Arial" w:cs="Arial"/>
        </w:rPr>
        <w:t>i</w:t>
      </w:r>
      <w:r w:rsidRPr="00A21B70">
        <w:rPr>
          <w:rFonts w:ascii="Arial" w:hAnsi="Arial" w:cs="Arial"/>
        </w:rPr>
        <w:t>cações, mas permitir que elas ocorram sempre que possível, sem que hajam falhas inerentes ao processo.  </w:t>
      </w:r>
    </w:p>
    <w:p w:rsidR="00A32ED9" w:rsidRDefault="00A32ED9" w:rsidP="00A32ED9">
      <w:pPr>
        <w:spacing w:line="276" w:lineRule="auto"/>
        <w:ind w:firstLine="0"/>
        <w:rPr>
          <w:rFonts w:ascii="Arial" w:hAnsi="Arial" w:cs="Arial"/>
        </w:rPr>
      </w:pPr>
    </w:p>
    <w:p w:rsidR="00975D94" w:rsidRPr="00975D94" w:rsidRDefault="00975D94" w:rsidP="00975D94">
      <w:pPr>
        <w:spacing w:line="276" w:lineRule="auto"/>
        <w:rPr>
          <w:rFonts w:ascii="Arial" w:hAnsi="Arial" w:cs="Arial"/>
        </w:rPr>
      </w:pPr>
      <w:r w:rsidRPr="00975D94">
        <w:rPr>
          <w:rFonts w:ascii="Arial" w:hAnsi="Arial" w:cs="Arial"/>
        </w:rPr>
        <w:t>A Gerência de Configuração de Software (GCS) introduz uma série de ativ</w:t>
      </w:r>
      <w:r w:rsidRPr="00975D94">
        <w:rPr>
          <w:rFonts w:ascii="Arial" w:hAnsi="Arial" w:cs="Arial"/>
        </w:rPr>
        <w:t>i</w:t>
      </w:r>
      <w:r w:rsidRPr="00975D94">
        <w:rPr>
          <w:rFonts w:ascii="Arial" w:hAnsi="Arial" w:cs="Arial"/>
        </w:rPr>
        <w:t xml:space="preserve">dades e procedimentos aos ambientes de desenvolvimento de software. </w:t>
      </w:r>
      <w:r w:rsidR="006A5162">
        <w:rPr>
          <w:rFonts w:ascii="Arial" w:hAnsi="Arial" w:cs="Arial"/>
        </w:rPr>
        <w:t xml:space="preserve">Segundo Walter </w:t>
      </w:r>
      <w:r w:rsidRPr="00975D94">
        <w:rPr>
          <w:rFonts w:ascii="Arial" w:hAnsi="Arial" w:cs="Arial"/>
        </w:rPr>
        <w:t>T</w:t>
      </w:r>
      <w:r w:rsidR="006A5162">
        <w:rPr>
          <w:rFonts w:ascii="Arial" w:hAnsi="Arial" w:cs="Arial"/>
        </w:rPr>
        <w:t>ichy</w:t>
      </w:r>
      <w:r w:rsidRPr="00975D94">
        <w:rPr>
          <w:rFonts w:ascii="Arial" w:hAnsi="Arial" w:cs="Arial"/>
        </w:rPr>
        <w:t xml:space="preserve"> (1988) a</w:t>
      </w:r>
      <w:r>
        <w:rPr>
          <w:rFonts w:ascii="Arial" w:hAnsi="Arial" w:cs="Arial"/>
        </w:rPr>
        <w:t xml:space="preserve"> </w:t>
      </w:r>
      <w:r w:rsidRPr="00975D94">
        <w:rPr>
          <w:rFonts w:ascii="Arial" w:hAnsi="Arial" w:cs="Arial"/>
        </w:rPr>
        <w:t xml:space="preserve">GCS </w:t>
      </w:r>
      <w:r w:rsidR="006A5162">
        <w:rPr>
          <w:rFonts w:ascii="Arial" w:hAnsi="Arial" w:cs="Arial"/>
        </w:rPr>
        <w:t>é</w:t>
      </w:r>
      <w:r w:rsidRPr="00975D94">
        <w:rPr>
          <w:rFonts w:ascii="Arial" w:hAnsi="Arial" w:cs="Arial"/>
        </w:rPr>
        <w:t xml:space="preserve"> uma disciplina para </w:t>
      </w:r>
      <w:r w:rsidR="006A5162">
        <w:rPr>
          <w:rFonts w:ascii="Arial" w:hAnsi="Arial" w:cs="Arial"/>
        </w:rPr>
        <w:t>controle</w:t>
      </w:r>
      <w:r w:rsidRPr="00975D94">
        <w:rPr>
          <w:rFonts w:ascii="Arial" w:hAnsi="Arial" w:cs="Arial"/>
        </w:rPr>
        <w:t xml:space="preserve"> e </w:t>
      </w:r>
      <w:r w:rsidR="006A5162">
        <w:rPr>
          <w:rFonts w:ascii="Arial" w:hAnsi="Arial" w:cs="Arial"/>
        </w:rPr>
        <w:t>e</w:t>
      </w:r>
      <w:r w:rsidRPr="00975D94">
        <w:rPr>
          <w:rFonts w:ascii="Arial" w:hAnsi="Arial" w:cs="Arial"/>
        </w:rPr>
        <w:t>volução de sistemas</w:t>
      </w:r>
      <w:r>
        <w:rPr>
          <w:rFonts w:ascii="Arial" w:hAnsi="Arial" w:cs="Arial"/>
        </w:rPr>
        <w:t xml:space="preserve"> </w:t>
      </w:r>
      <w:r w:rsidRPr="00975D94">
        <w:rPr>
          <w:rFonts w:ascii="Arial" w:hAnsi="Arial" w:cs="Arial"/>
        </w:rPr>
        <w:t>complexos. O objetivo da GCS é maximizar a produtividade através da red</w:t>
      </w:r>
      <w:r w:rsidRPr="00975D94">
        <w:rPr>
          <w:rFonts w:ascii="Arial" w:hAnsi="Arial" w:cs="Arial"/>
        </w:rPr>
        <w:t>u</w:t>
      </w:r>
      <w:r w:rsidRPr="00975D9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</w:t>
      </w:r>
      <w:r w:rsidRPr="00975D94">
        <w:rPr>
          <w:rFonts w:ascii="Arial" w:hAnsi="Arial" w:cs="Arial"/>
        </w:rPr>
        <w:t xml:space="preserve">dos erros (PRESSMAN, 2001). </w:t>
      </w:r>
    </w:p>
    <w:p w:rsidR="00975D94" w:rsidRPr="00975D94" w:rsidRDefault="00975D94" w:rsidP="00975D94">
      <w:pPr>
        <w:spacing w:line="276" w:lineRule="auto"/>
        <w:rPr>
          <w:rFonts w:ascii="Arial" w:hAnsi="Arial" w:cs="Arial"/>
        </w:rPr>
      </w:pPr>
      <w:r w:rsidRPr="00975D94">
        <w:rPr>
          <w:rFonts w:ascii="Arial" w:hAnsi="Arial" w:cs="Arial"/>
        </w:rPr>
        <w:t>Os Sistemas de Controle de Versões (SCV) combinam procedimentos e fe</w:t>
      </w:r>
      <w:r w:rsidRPr="00975D94">
        <w:rPr>
          <w:rFonts w:ascii="Arial" w:hAnsi="Arial" w:cs="Arial"/>
        </w:rPr>
        <w:t>r</w:t>
      </w:r>
      <w:r w:rsidRPr="00975D94">
        <w:rPr>
          <w:rFonts w:ascii="Arial" w:hAnsi="Arial" w:cs="Arial"/>
        </w:rPr>
        <w:t xml:space="preserve">ramentas para gerenciar as diferentes versões de </w:t>
      </w:r>
      <w:r w:rsidR="006A5162">
        <w:rPr>
          <w:rFonts w:ascii="Arial" w:hAnsi="Arial" w:cs="Arial"/>
        </w:rPr>
        <w:t>documentos</w:t>
      </w:r>
      <w:r w:rsidRPr="00975D94">
        <w:rPr>
          <w:rFonts w:ascii="Arial" w:hAnsi="Arial" w:cs="Arial"/>
        </w:rPr>
        <w:t xml:space="preserve"> que são criados e modificados durante </w:t>
      </w:r>
      <w:r w:rsidR="006A5162">
        <w:rPr>
          <w:rFonts w:ascii="Arial" w:hAnsi="Arial" w:cs="Arial"/>
        </w:rPr>
        <w:t xml:space="preserve">todo </w:t>
      </w:r>
      <w:r w:rsidRPr="00975D94">
        <w:rPr>
          <w:rFonts w:ascii="Arial" w:hAnsi="Arial" w:cs="Arial"/>
        </w:rPr>
        <w:t xml:space="preserve">o ciclo de vida do software. Por esse motivo, </w:t>
      </w:r>
      <w:r w:rsidR="00AF25DF">
        <w:rPr>
          <w:rFonts w:ascii="Arial" w:hAnsi="Arial" w:cs="Arial"/>
        </w:rPr>
        <w:t xml:space="preserve">muitas vezes são confundidos com o próprio GCS, os SCV </w:t>
      </w:r>
      <w:r w:rsidRPr="00975D94">
        <w:rPr>
          <w:rFonts w:ascii="Arial" w:hAnsi="Arial" w:cs="Arial"/>
        </w:rPr>
        <w:t xml:space="preserve">são a parte </w:t>
      </w:r>
      <w:r w:rsidR="00AF25DF">
        <w:rPr>
          <w:rFonts w:ascii="Arial" w:hAnsi="Arial" w:cs="Arial"/>
        </w:rPr>
        <w:t>principal</w:t>
      </w:r>
      <w:r w:rsidRPr="00975D94">
        <w:rPr>
          <w:rFonts w:ascii="Arial" w:hAnsi="Arial" w:cs="Arial"/>
        </w:rPr>
        <w:t xml:space="preserve"> da G</w:t>
      </w:r>
      <w:r w:rsidR="00AF25DF">
        <w:rPr>
          <w:rFonts w:ascii="Arial" w:hAnsi="Arial" w:cs="Arial"/>
        </w:rPr>
        <w:t xml:space="preserve">erncia de </w:t>
      </w:r>
      <w:r w:rsidRPr="00975D94">
        <w:rPr>
          <w:rFonts w:ascii="Arial" w:hAnsi="Arial" w:cs="Arial"/>
        </w:rPr>
        <w:t>C</w:t>
      </w:r>
      <w:r w:rsidR="00AF25DF">
        <w:rPr>
          <w:rFonts w:ascii="Arial" w:hAnsi="Arial" w:cs="Arial"/>
        </w:rPr>
        <w:t xml:space="preserve">onfiguracao de </w:t>
      </w:r>
      <w:r w:rsidRPr="00975D94">
        <w:rPr>
          <w:rFonts w:ascii="Arial" w:hAnsi="Arial" w:cs="Arial"/>
        </w:rPr>
        <w:t>S</w:t>
      </w:r>
      <w:r w:rsidR="00AF25DF">
        <w:rPr>
          <w:rFonts w:ascii="Arial" w:hAnsi="Arial" w:cs="Arial"/>
        </w:rPr>
        <w:t>oftware</w:t>
      </w:r>
      <w:r w:rsidRPr="00975D94">
        <w:rPr>
          <w:rFonts w:ascii="Arial" w:hAnsi="Arial" w:cs="Arial"/>
        </w:rPr>
        <w:t xml:space="preserve"> </w:t>
      </w:r>
      <w:r w:rsidR="00AF25DF">
        <w:rPr>
          <w:rFonts w:ascii="Arial" w:hAnsi="Arial" w:cs="Arial"/>
        </w:rPr>
        <w:t>justamente por dar maior controle sobre o documento d</w:t>
      </w:r>
      <w:r w:rsidR="00AF25DF">
        <w:rPr>
          <w:rFonts w:ascii="Arial" w:hAnsi="Arial" w:cs="Arial"/>
        </w:rPr>
        <w:t>e</w:t>
      </w:r>
      <w:r w:rsidR="00AF25DF">
        <w:rPr>
          <w:rFonts w:ascii="Arial" w:hAnsi="Arial" w:cs="Arial"/>
        </w:rPr>
        <w:t>senvolvido</w:t>
      </w:r>
      <w:r w:rsidRPr="00975D94">
        <w:rPr>
          <w:rFonts w:ascii="Arial" w:hAnsi="Arial" w:cs="Arial"/>
        </w:rPr>
        <w:t xml:space="preserve">. </w:t>
      </w:r>
    </w:p>
    <w:p w:rsidR="00837F2F" w:rsidRPr="004B278D" w:rsidRDefault="00776450" w:rsidP="00837F2F">
      <w:pPr>
        <w:pStyle w:val="Ttulo2"/>
      </w:pPr>
      <w:r w:rsidRPr="004B278D">
        <w:t>Sistema de Controle de Versão</w:t>
      </w:r>
      <w:bookmarkEnd w:id="36"/>
    </w:p>
    <w:p w:rsidR="00837F2F" w:rsidRPr="004B278D" w:rsidRDefault="00837F2F" w:rsidP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Agora o texto é normal</w:t>
      </w:r>
    </w:p>
    <w:p w:rsidR="00B312BD" w:rsidRPr="004B278D" w:rsidRDefault="00B312BD" w:rsidP="004B278D">
      <w:pPr>
        <w:rPr>
          <w:rFonts w:ascii="Arial" w:hAnsi="Arial" w:cs="Arial"/>
        </w:rPr>
      </w:pPr>
      <w:r w:rsidRPr="004B278D">
        <w:rPr>
          <w:rFonts w:ascii="Arial" w:hAnsi="Arial" w:cs="Arial"/>
        </w:rPr>
        <w:t>Um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  <w:b/>
          <w:bCs/>
        </w:rPr>
        <w:t>sistema de controle de versão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(</w:t>
      </w:r>
      <w:r w:rsidR="00542A2A">
        <w:rPr>
          <w:rFonts w:ascii="Arial" w:hAnsi="Arial" w:cs="Arial"/>
        </w:rPr>
        <w:t>SCV</w:t>
      </w:r>
      <w:r w:rsidRPr="004B278D">
        <w:rPr>
          <w:rFonts w:ascii="Arial" w:hAnsi="Arial" w:cs="Arial"/>
        </w:rPr>
        <w:t>)</w:t>
      </w:r>
      <w:r w:rsidR="00542A2A">
        <w:rPr>
          <w:rFonts w:ascii="Arial" w:hAnsi="Arial" w:cs="Arial"/>
        </w:rPr>
        <w:t xml:space="preserve"> ou </w:t>
      </w:r>
      <w:r w:rsidRPr="004B278D">
        <w:rPr>
          <w:rFonts w:ascii="Arial" w:hAnsi="Arial" w:cs="Arial"/>
          <w:b/>
          <w:bCs/>
        </w:rPr>
        <w:t>VCS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(do inglês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  <w:i/>
          <w:iCs/>
        </w:rPr>
        <w:t>version co</w:t>
      </w:r>
      <w:r w:rsidRPr="004B278D">
        <w:rPr>
          <w:rFonts w:ascii="Arial" w:hAnsi="Arial" w:cs="Arial"/>
          <w:i/>
          <w:iCs/>
        </w:rPr>
        <w:t>n</w:t>
      </w:r>
      <w:r w:rsidRPr="004B278D">
        <w:rPr>
          <w:rFonts w:ascii="Arial" w:hAnsi="Arial" w:cs="Arial"/>
          <w:i/>
          <w:iCs/>
        </w:rPr>
        <w:t>trol system</w:t>
      </w:r>
      <w:r w:rsidRPr="004B278D">
        <w:rPr>
          <w:rFonts w:ascii="Arial" w:hAnsi="Arial" w:cs="Arial"/>
        </w:rPr>
        <w:t>), é um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  <w:i/>
          <w:iCs/>
        </w:rPr>
        <w:t>software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com a finalidade de gerenciar diferentes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versões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no d</w:t>
      </w:r>
      <w:r w:rsidRPr="004B278D">
        <w:rPr>
          <w:rFonts w:ascii="Arial" w:hAnsi="Arial" w:cs="Arial"/>
        </w:rPr>
        <w:t>e</w:t>
      </w:r>
      <w:r w:rsidRPr="004B278D">
        <w:rPr>
          <w:rFonts w:ascii="Arial" w:hAnsi="Arial" w:cs="Arial"/>
        </w:rPr>
        <w:t xml:space="preserve">senvolvimento de um documento qualquer. Esses sistemas são </w:t>
      </w:r>
      <w:r w:rsidR="00A1283E">
        <w:rPr>
          <w:rFonts w:ascii="Arial" w:hAnsi="Arial" w:cs="Arial"/>
        </w:rPr>
        <w:t>geralmente</w:t>
      </w:r>
      <w:r w:rsidRPr="004B278D">
        <w:rPr>
          <w:rFonts w:ascii="Arial" w:hAnsi="Arial" w:cs="Arial"/>
        </w:rPr>
        <w:t xml:space="preserve"> utiliz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dos no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desenvolvimento de</w:t>
      </w:r>
      <w:r w:rsidRPr="004B278D">
        <w:rPr>
          <w:rStyle w:val="apple-converted-space"/>
          <w:rFonts w:ascii="Arial" w:hAnsi="Arial" w:cs="Arial"/>
          <w:color w:val="0B0080"/>
        </w:rPr>
        <w:t> </w:t>
      </w:r>
      <w:r w:rsidRPr="00A1283E">
        <w:rPr>
          <w:rFonts w:ascii="Arial" w:hAnsi="Arial" w:cs="Arial"/>
          <w:iCs/>
        </w:rPr>
        <w:t>software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para controlar as diferente</w:t>
      </w:r>
      <w:r w:rsidR="00A13CBD" w:rsidRPr="004B278D">
        <w:rPr>
          <w:rFonts w:ascii="Arial" w:hAnsi="Arial" w:cs="Arial"/>
        </w:rPr>
        <w:t>s versões (</w:t>
      </w:r>
      <w:r w:rsidRPr="004B278D">
        <w:rPr>
          <w:rFonts w:ascii="Arial" w:hAnsi="Arial" w:cs="Arial"/>
        </w:rPr>
        <w:t xml:space="preserve">histórico </w:t>
      </w:r>
      <w:r w:rsidR="003A3C55" w:rsidRPr="004B278D">
        <w:rPr>
          <w:rFonts w:ascii="Arial" w:hAnsi="Arial" w:cs="Arial"/>
        </w:rPr>
        <w:t>d</w:t>
      </w:r>
      <w:r w:rsidRPr="004B278D">
        <w:rPr>
          <w:rFonts w:ascii="Arial" w:hAnsi="Arial" w:cs="Arial"/>
        </w:rPr>
        <w:t>e desenvolvimento</w:t>
      </w:r>
      <w:r w:rsidR="00A13CBD" w:rsidRPr="004B278D">
        <w:rPr>
          <w:rFonts w:ascii="Arial" w:hAnsi="Arial" w:cs="Arial"/>
        </w:rPr>
        <w:t>)</w:t>
      </w:r>
      <w:r w:rsidRPr="004B278D">
        <w:rPr>
          <w:rFonts w:ascii="Arial" w:hAnsi="Arial" w:cs="Arial"/>
        </w:rPr>
        <w:t xml:space="preserve"> dos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códigos-fontes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e também da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documentação.</w:t>
      </w:r>
    </w:p>
    <w:p w:rsidR="00FC4F7D" w:rsidRDefault="00B312BD" w:rsidP="00975D94">
      <w:pPr>
        <w:rPr>
          <w:rFonts w:ascii="Arial" w:hAnsi="Arial" w:cs="Arial"/>
        </w:rPr>
      </w:pPr>
      <w:r w:rsidRPr="004B278D">
        <w:rPr>
          <w:rFonts w:ascii="Arial" w:hAnsi="Arial" w:cs="Arial"/>
        </w:rPr>
        <w:t>Esse tipo de sistema é muito presente em empresas e instituições de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A50A51">
        <w:rPr>
          <w:rFonts w:ascii="Arial" w:hAnsi="Arial" w:cs="Arial"/>
        </w:rPr>
        <w:t>tecnologia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4B278D">
        <w:rPr>
          <w:rFonts w:ascii="Arial" w:hAnsi="Arial" w:cs="Arial"/>
        </w:rPr>
        <w:t>e</w:t>
      </w:r>
      <w:r w:rsidRPr="004B278D">
        <w:rPr>
          <w:rStyle w:val="apple-converted-space"/>
          <w:rFonts w:ascii="Arial" w:hAnsi="Arial" w:cs="Arial"/>
          <w:color w:val="252525"/>
        </w:rPr>
        <w:t> </w:t>
      </w:r>
      <w:r w:rsidRPr="00A50A51">
        <w:rPr>
          <w:rFonts w:ascii="Arial" w:hAnsi="Arial" w:cs="Arial"/>
        </w:rPr>
        <w:t>desenvolvimento de</w:t>
      </w:r>
      <w:r w:rsidRPr="004B278D">
        <w:rPr>
          <w:rStyle w:val="apple-converted-space"/>
          <w:rFonts w:ascii="Arial" w:hAnsi="Arial" w:cs="Arial"/>
          <w:color w:val="0B0080"/>
        </w:rPr>
        <w:t> </w:t>
      </w:r>
      <w:r w:rsidRPr="00514580">
        <w:rPr>
          <w:rFonts w:ascii="Arial" w:hAnsi="Arial" w:cs="Arial"/>
          <w:iCs/>
        </w:rPr>
        <w:t>software</w:t>
      </w:r>
      <w:r w:rsidRPr="004B278D">
        <w:rPr>
          <w:rFonts w:ascii="Arial" w:hAnsi="Arial" w:cs="Arial"/>
        </w:rPr>
        <w:t>. É útil, em diversos aspectos, tanto p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ra projetos pessoais pequenos e simples como também para grandes projetos c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>merciais.</w:t>
      </w:r>
    </w:p>
    <w:p w:rsidR="00975D94" w:rsidRPr="00975D94" w:rsidRDefault="00975D94" w:rsidP="00975D94">
      <w:pPr>
        <w:rPr>
          <w:rFonts w:ascii="Arial" w:hAnsi="Arial" w:cs="Arial"/>
        </w:rPr>
      </w:pPr>
    </w:p>
    <w:p w:rsidR="00B312BD" w:rsidRPr="004B278D" w:rsidRDefault="00403620" w:rsidP="00403620">
      <w:pPr>
        <w:pStyle w:val="Ttulo3"/>
      </w:pPr>
      <w:bookmarkStart w:id="37" w:name="_Toc402117058"/>
      <w:r w:rsidRPr="004B278D">
        <w:lastRenderedPageBreak/>
        <w:t>Funcionamento</w:t>
      </w:r>
      <w:bookmarkEnd w:id="37"/>
    </w:p>
    <w:p w:rsidR="00526839" w:rsidRDefault="00526839" w:rsidP="004B278D">
      <w:pPr>
        <w:rPr>
          <w:rFonts w:ascii="Arial" w:hAnsi="Arial" w:cs="Arial"/>
          <w:lang w:eastAsia="pt-BR"/>
        </w:rPr>
      </w:pPr>
    </w:p>
    <w:p w:rsidR="004843D5" w:rsidRPr="004B278D" w:rsidRDefault="00AC578C" w:rsidP="004B278D">
      <w:pPr>
        <w:rPr>
          <w:rFonts w:ascii="Arial" w:hAnsi="Arial" w:cs="Arial"/>
          <w:lang w:eastAsia="pt-BR"/>
        </w:rPr>
      </w:pPr>
      <w:r w:rsidRPr="004B278D">
        <w:rPr>
          <w:rFonts w:ascii="Arial" w:hAnsi="Arial" w:cs="Arial"/>
          <w:lang w:eastAsia="pt-BR"/>
        </w:rPr>
        <w:t xml:space="preserve">O controle de versão é </w:t>
      </w:r>
      <w:r w:rsidR="00526839">
        <w:rPr>
          <w:rFonts w:ascii="Arial" w:hAnsi="Arial" w:cs="Arial"/>
          <w:lang w:eastAsia="pt-BR"/>
        </w:rPr>
        <w:t xml:space="preserve">basicamente </w:t>
      </w:r>
      <w:r w:rsidRPr="004B278D">
        <w:rPr>
          <w:rFonts w:ascii="Arial" w:hAnsi="Arial" w:cs="Arial"/>
          <w:lang w:eastAsia="pt-BR"/>
        </w:rPr>
        <w:t>composto de duas partes: o </w:t>
      </w:r>
      <w:r w:rsidR="00514580" w:rsidRPr="00514580">
        <w:rPr>
          <w:rFonts w:ascii="Arial" w:hAnsi="Arial" w:cs="Arial"/>
          <w:bCs/>
          <w:lang w:eastAsia="pt-BR"/>
        </w:rPr>
        <w:t>repositório (</w:t>
      </w:r>
      <w:r w:rsidR="00514580">
        <w:rPr>
          <w:rFonts w:ascii="Arial" w:hAnsi="Arial" w:cs="Arial"/>
          <w:bCs/>
          <w:lang w:eastAsia="pt-BR"/>
        </w:rPr>
        <w:t>abordado posteriormente</w:t>
      </w:r>
      <w:r w:rsidR="00AC5B2E" w:rsidRPr="00514580">
        <w:rPr>
          <w:rFonts w:ascii="Arial" w:hAnsi="Arial" w:cs="Arial"/>
          <w:bCs/>
          <w:lang w:eastAsia="pt-BR"/>
        </w:rPr>
        <w:t>)</w:t>
      </w:r>
      <w:r w:rsidRPr="00514580">
        <w:rPr>
          <w:rFonts w:ascii="Arial" w:hAnsi="Arial" w:cs="Arial"/>
          <w:lang w:eastAsia="pt-BR"/>
        </w:rPr>
        <w:t> </w:t>
      </w:r>
      <w:r w:rsidRPr="004B278D">
        <w:rPr>
          <w:rFonts w:ascii="Arial" w:hAnsi="Arial" w:cs="Arial"/>
          <w:lang w:eastAsia="pt-BR"/>
        </w:rPr>
        <w:t>e a </w:t>
      </w:r>
      <w:r w:rsidRPr="00514580">
        <w:rPr>
          <w:rFonts w:ascii="Arial" w:hAnsi="Arial" w:cs="Arial"/>
          <w:bCs/>
          <w:lang w:eastAsia="pt-BR"/>
        </w:rPr>
        <w:t>área de tr</w:t>
      </w:r>
      <w:r w:rsidRPr="00514580">
        <w:rPr>
          <w:rFonts w:ascii="Arial" w:hAnsi="Arial" w:cs="Arial"/>
          <w:bCs/>
          <w:lang w:eastAsia="pt-BR"/>
        </w:rPr>
        <w:t>a</w:t>
      </w:r>
      <w:r w:rsidRPr="00514580">
        <w:rPr>
          <w:rFonts w:ascii="Arial" w:hAnsi="Arial" w:cs="Arial"/>
          <w:bCs/>
          <w:lang w:eastAsia="pt-BR"/>
        </w:rPr>
        <w:t>balho</w:t>
      </w:r>
      <w:r w:rsidRPr="004B278D">
        <w:rPr>
          <w:rFonts w:ascii="Arial" w:hAnsi="Arial" w:cs="Arial"/>
          <w:lang w:eastAsia="pt-BR"/>
        </w:rPr>
        <w:t>.</w:t>
      </w:r>
    </w:p>
    <w:p w:rsidR="004843D5" w:rsidRPr="004B278D" w:rsidRDefault="004843D5" w:rsidP="004B278D">
      <w:pPr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Uma das responsabilidades do controle de versão é possibilitar o trabalho paralelo e concorrente </w:t>
      </w:r>
      <w:r w:rsidR="00526839">
        <w:rPr>
          <w:rFonts w:ascii="Arial" w:hAnsi="Arial" w:cs="Arial"/>
        </w:rPr>
        <w:t>entre</w:t>
      </w:r>
      <w:r w:rsidRPr="004B278D">
        <w:rPr>
          <w:rFonts w:ascii="Arial" w:hAnsi="Arial" w:cs="Arial"/>
        </w:rPr>
        <w:t xml:space="preserve"> vários desenvolvedores sobre os mesmos arquivos, ev</w:t>
      </w:r>
      <w:r w:rsidRPr="004B278D">
        <w:rPr>
          <w:rFonts w:ascii="Arial" w:hAnsi="Arial" w:cs="Arial"/>
        </w:rPr>
        <w:t>i</w:t>
      </w:r>
      <w:r w:rsidRPr="004B278D">
        <w:rPr>
          <w:rFonts w:ascii="Arial" w:hAnsi="Arial" w:cs="Arial"/>
        </w:rPr>
        <w:t xml:space="preserve">tando que um sobrescreva o </w:t>
      </w:r>
      <w:r w:rsidR="00526839">
        <w:rPr>
          <w:rFonts w:ascii="Arial" w:hAnsi="Arial" w:cs="Arial"/>
        </w:rPr>
        <w:t>trabalho</w:t>
      </w:r>
      <w:r w:rsidRPr="004B278D">
        <w:rPr>
          <w:rFonts w:ascii="Arial" w:hAnsi="Arial" w:cs="Arial"/>
        </w:rPr>
        <w:t xml:space="preserve"> de outro, o que resultaria </w:t>
      </w:r>
      <w:r w:rsidR="00526839">
        <w:rPr>
          <w:rFonts w:ascii="Arial" w:hAnsi="Arial" w:cs="Arial"/>
        </w:rPr>
        <w:t>em</w:t>
      </w:r>
      <w:r w:rsidRPr="004B278D">
        <w:rPr>
          <w:rFonts w:ascii="Arial" w:hAnsi="Arial" w:cs="Arial"/>
        </w:rPr>
        <w:t xml:space="preserve"> d</w:t>
      </w:r>
      <w:r w:rsidR="00CD7836">
        <w:rPr>
          <w:rFonts w:ascii="Arial" w:hAnsi="Arial" w:cs="Arial"/>
        </w:rPr>
        <w:t>iferencas</w:t>
      </w:r>
      <w:r w:rsidRPr="004B278D">
        <w:rPr>
          <w:rFonts w:ascii="Arial" w:hAnsi="Arial" w:cs="Arial"/>
        </w:rPr>
        <w:t xml:space="preserve"> e pe</w:t>
      </w:r>
      <w:r w:rsidRPr="004B278D">
        <w:rPr>
          <w:rFonts w:ascii="Arial" w:hAnsi="Arial" w:cs="Arial"/>
        </w:rPr>
        <w:t>r</w:t>
      </w:r>
      <w:r w:rsidRPr="004B278D">
        <w:rPr>
          <w:rFonts w:ascii="Arial" w:hAnsi="Arial" w:cs="Arial"/>
        </w:rPr>
        <w:t>da de funcionalid</w:t>
      </w:r>
      <w:r w:rsidRPr="004B278D">
        <w:rPr>
          <w:rFonts w:ascii="Arial" w:hAnsi="Arial" w:cs="Arial"/>
        </w:rPr>
        <w:t>a</w:t>
      </w:r>
      <w:r w:rsidRPr="004B278D">
        <w:rPr>
          <w:rFonts w:ascii="Arial" w:hAnsi="Arial" w:cs="Arial"/>
        </w:rPr>
        <w:t>des.</w:t>
      </w:r>
    </w:p>
    <w:p w:rsidR="00CD7836" w:rsidRDefault="004843D5" w:rsidP="004B278D">
      <w:pPr>
        <w:rPr>
          <w:rFonts w:ascii="Arial" w:hAnsi="Arial" w:cs="Arial"/>
        </w:rPr>
      </w:pPr>
      <w:r w:rsidRPr="004B278D">
        <w:rPr>
          <w:rFonts w:ascii="Arial" w:hAnsi="Arial" w:cs="Arial"/>
        </w:rPr>
        <w:t>Em parte, isto é conseguido através da</w:t>
      </w:r>
      <w:r w:rsidRPr="004B278D">
        <w:rPr>
          <w:rStyle w:val="apple-converted-space"/>
          <w:rFonts w:ascii="Arial" w:hAnsi="Arial" w:cs="Arial"/>
          <w:color w:val="222222"/>
        </w:rPr>
        <w:t> </w:t>
      </w:r>
      <w:r w:rsidRPr="004B278D">
        <w:rPr>
          <w:rStyle w:val="MquinadeescreverHTML"/>
          <w:rFonts w:ascii="Arial" w:hAnsi="Arial" w:cs="Arial"/>
          <w:b/>
          <w:bCs/>
          <w:color w:val="222222"/>
          <w:sz w:val="24"/>
          <w:szCs w:val="24"/>
        </w:rPr>
        <w:t>área de trabalho</w:t>
      </w:r>
      <w:r w:rsidRPr="004B278D">
        <w:rPr>
          <w:rFonts w:ascii="Arial" w:hAnsi="Arial" w:cs="Arial"/>
        </w:rPr>
        <w:t>, que fornece a i</w:t>
      </w:r>
      <w:r w:rsidRPr="004B278D">
        <w:rPr>
          <w:rFonts w:ascii="Arial" w:hAnsi="Arial" w:cs="Arial"/>
        </w:rPr>
        <w:t>m</w:t>
      </w:r>
      <w:r w:rsidRPr="004B278D">
        <w:rPr>
          <w:rFonts w:ascii="Arial" w:hAnsi="Arial" w:cs="Arial"/>
        </w:rPr>
        <w:t>pressão de que o desenvolvedor é o único dono de todo o projeto.</w:t>
      </w:r>
      <w:r w:rsidR="00CD7836">
        <w:rPr>
          <w:rFonts w:ascii="Arial" w:hAnsi="Arial" w:cs="Arial"/>
        </w:rPr>
        <w:t xml:space="preserve"> </w:t>
      </w:r>
    </w:p>
    <w:p w:rsidR="00CD7836" w:rsidRDefault="00CD7836" w:rsidP="004B27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Funciona da seguinte forma: </w:t>
      </w:r>
    </w:p>
    <w:p w:rsidR="00CD7836" w:rsidRDefault="00CD7836" w:rsidP="004B27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repositório vai estar todo o histórico do projeto com todos os seus </w:t>
      </w:r>
      <w:r w:rsidR="001B2FA2">
        <w:rPr>
          <w:rFonts w:ascii="Arial" w:hAnsi="Arial" w:cs="Arial"/>
        </w:rPr>
        <w:t>arqu</w:t>
      </w:r>
      <w:r w:rsidR="001B2FA2">
        <w:rPr>
          <w:rFonts w:ascii="Arial" w:hAnsi="Arial" w:cs="Arial"/>
        </w:rPr>
        <w:t>i</w:t>
      </w:r>
      <w:r w:rsidR="001B2FA2">
        <w:rPr>
          <w:rFonts w:ascii="Arial" w:hAnsi="Arial" w:cs="Arial"/>
        </w:rPr>
        <w:t>vos</w:t>
      </w:r>
      <w:r w:rsidR="00FB051F">
        <w:rPr>
          <w:rFonts w:ascii="Arial" w:hAnsi="Arial" w:cs="Arial"/>
        </w:rPr>
        <w:t xml:space="preserve"> e caso uma pessoa queira modificar um documento:</w:t>
      </w:r>
    </w:p>
    <w:p w:rsidR="00FB051F" w:rsidRPr="00FB051F" w:rsidRDefault="00FB051F" w:rsidP="00FB051F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 pessoa faz uma copia do ultimo documento para sua área de trab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lho (Update</w:t>
      </w:r>
      <w:r>
        <w:rPr>
          <w:rFonts w:ascii="Arial" w:hAnsi="Arial" w:cs="Arial"/>
          <w:color w:val="000000"/>
        </w:rPr>
        <w:t>), criando assim um Branch,</w:t>
      </w:r>
    </w:p>
    <w:p w:rsidR="00FB051F" w:rsidRPr="00FB051F" w:rsidRDefault="00FB051F" w:rsidP="00FB051F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Faz as respectivas alterações,</w:t>
      </w:r>
    </w:p>
    <w:p w:rsidR="00FB051F" w:rsidRDefault="00EE2DD3" w:rsidP="00FB051F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 por fim d</w:t>
      </w:r>
      <w:r w:rsidR="00FB051F">
        <w:rPr>
          <w:rFonts w:ascii="Arial" w:hAnsi="Arial" w:cs="Arial"/>
        </w:rPr>
        <w:t xml:space="preserve">evolve para o </w:t>
      </w:r>
      <w:r>
        <w:rPr>
          <w:rFonts w:ascii="Arial" w:hAnsi="Arial" w:cs="Arial"/>
        </w:rPr>
        <w:t>repositório o documento alterado (Commit), criando mais uma versão do documento.</w:t>
      </w:r>
    </w:p>
    <w:p w:rsidR="004843D5" w:rsidRPr="004B278D" w:rsidRDefault="00CD7836" w:rsidP="004B278D">
      <w:pPr>
        <w:rPr>
          <w:rFonts w:ascii="Arial" w:hAnsi="Arial" w:cs="Arial"/>
        </w:rPr>
      </w:pPr>
      <w:r>
        <w:rPr>
          <w:rFonts w:ascii="Arial" w:hAnsi="Arial" w:cs="Arial"/>
        </w:rPr>
        <w:t>Mas a</w:t>
      </w:r>
      <w:r w:rsidR="004843D5" w:rsidRPr="004B278D">
        <w:rPr>
          <w:rFonts w:ascii="Arial" w:hAnsi="Arial" w:cs="Arial"/>
        </w:rPr>
        <w:t xml:space="preserve">inda é </w:t>
      </w:r>
      <w:r w:rsidRPr="004B278D">
        <w:rPr>
          <w:rFonts w:ascii="Arial" w:hAnsi="Arial" w:cs="Arial"/>
        </w:rPr>
        <w:t>necessária</w:t>
      </w:r>
      <w:r w:rsidR="004843D5" w:rsidRPr="004B278D">
        <w:rPr>
          <w:rFonts w:ascii="Arial" w:hAnsi="Arial" w:cs="Arial"/>
        </w:rPr>
        <w:t xml:space="preserve"> </w:t>
      </w:r>
      <w:r w:rsidRPr="004B278D">
        <w:rPr>
          <w:rFonts w:ascii="Arial" w:hAnsi="Arial" w:cs="Arial"/>
        </w:rPr>
        <w:t>uma forma</w:t>
      </w:r>
      <w:r w:rsidR="004843D5" w:rsidRPr="004B278D">
        <w:rPr>
          <w:rFonts w:ascii="Arial" w:hAnsi="Arial" w:cs="Arial"/>
        </w:rPr>
        <w:t xml:space="preserve"> de sincronizar </w:t>
      </w:r>
      <w:r>
        <w:rPr>
          <w:rFonts w:ascii="Arial" w:hAnsi="Arial" w:cs="Arial"/>
        </w:rPr>
        <w:t xml:space="preserve">as alterações feitas </w:t>
      </w:r>
      <w:r w:rsidR="002409D4">
        <w:rPr>
          <w:rFonts w:ascii="Arial" w:hAnsi="Arial" w:cs="Arial"/>
        </w:rPr>
        <w:t xml:space="preserve">por varias pessoas </w:t>
      </w:r>
      <w:r>
        <w:rPr>
          <w:rFonts w:ascii="Arial" w:hAnsi="Arial" w:cs="Arial"/>
        </w:rPr>
        <w:t xml:space="preserve">em um mesmo </w:t>
      </w:r>
      <w:r w:rsidR="002409D4">
        <w:rPr>
          <w:rFonts w:ascii="Arial" w:hAnsi="Arial" w:cs="Arial"/>
        </w:rPr>
        <w:t>documento</w:t>
      </w:r>
      <w:r w:rsidR="004843D5" w:rsidRPr="004B278D">
        <w:rPr>
          <w:rFonts w:ascii="Arial" w:hAnsi="Arial" w:cs="Arial"/>
        </w:rPr>
        <w:t>.</w:t>
      </w:r>
    </w:p>
    <w:p w:rsidR="00E0769C" w:rsidRPr="00514580" w:rsidRDefault="00E0769C" w:rsidP="00514580">
      <w:pPr>
        <w:rPr>
          <w:rFonts w:ascii="Arial" w:hAnsi="Arial" w:cs="Arial"/>
        </w:rPr>
      </w:pPr>
      <w:r w:rsidRPr="00514580">
        <w:rPr>
          <w:rFonts w:ascii="Arial" w:hAnsi="Arial" w:cs="Arial"/>
        </w:rPr>
        <w:t xml:space="preserve">suponha que </w:t>
      </w:r>
      <w:r w:rsidR="002409D4">
        <w:rPr>
          <w:rFonts w:ascii="Arial" w:hAnsi="Arial" w:cs="Arial"/>
        </w:rPr>
        <w:t>existem duas pessoas e c</w:t>
      </w:r>
      <w:r w:rsidRPr="00514580">
        <w:rPr>
          <w:rFonts w:ascii="Arial" w:hAnsi="Arial" w:cs="Arial"/>
        </w:rPr>
        <w:t>ada um</w:t>
      </w:r>
      <w:r w:rsidR="002409D4">
        <w:rPr>
          <w:rFonts w:ascii="Arial" w:hAnsi="Arial" w:cs="Arial"/>
        </w:rPr>
        <w:t>a dela</w:t>
      </w:r>
      <w:r w:rsidRPr="00514580">
        <w:rPr>
          <w:rFonts w:ascii="Arial" w:hAnsi="Arial" w:cs="Arial"/>
        </w:rPr>
        <w:t>s decide editar o me</w:t>
      </w:r>
      <w:r w:rsidRPr="00514580">
        <w:rPr>
          <w:rFonts w:ascii="Arial" w:hAnsi="Arial" w:cs="Arial"/>
        </w:rPr>
        <w:t>s</w:t>
      </w:r>
      <w:r w:rsidRPr="00514580">
        <w:rPr>
          <w:rFonts w:ascii="Arial" w:hAnsi="Arial" w:cs="Arial"/>
        </w:rPr>
        <w:t xml:space="preserve">mo arquivo no mesmo repositório ao mesmo tempo. Se </w:t>
      </w:r>
      <w:r w:rsidR="002409D4">
        <w:rPr>
          <w:rFonts w:ascii="Arial" w:hAnsi="Arial" w:cs="Arial"/>
        </w:rPr>
        <w:t>a primeira pessoa</w:t>
      </w:r>
      <w:r w:rsidRPr="00514580">
        <w:rPr>
          <w:rFonts w:ascii="Arial" w:hAnsi="Arial" w:cs="Arial"/>
        </w:rPr>
        <w:t xml:space="preserve"> salvar s</w:t>
      </w:r>
      <w:r w:rsidRPr="00514580">
        <w:rPr>
          <w:rFonts w:ascii="Arial" w:hAnsi="Arial" w:cs="Arial"/>
        </w:rPr>
        <w:t>u</w:t>
      </w:r>
      <w:r w:rsidRPr="00514580">
        <w:rPr>
          <w:rFonts w:ascii="Arial" w:hAnsi="Arial" w:cs="Arial"/>
        </w:rPr>
        <w:t xml:space="preserve">as alterações no repositório primeiro, </w:t>
      </w:r>
      <w:r w:rsidR="002409D4">
        <w:rPr>
          <w:rFonts w:ascii="Arial" w:hAnsi="Arial" w:cs="Arial"/>
        </w:rPr>
        <w:t>a segunda pessoa</w:t>
      </w:r>
      <w:r w:rsidR="001B2FA2">
        <w:rPr>
          <w:rFonts w:ascii="Arial" w:hAnsi="Arial" w:cs="Arial"/>
        </w:rPr>
        <w:t>,</w:t>
      </w:r>
      <w:r w:rsidR="002409D4">
        <w:rPr>
          <w:rFonts w:ascii="Arial" w:hAnsi="Arial" w:cs="Arial"/>
        </w:rPr>
        <w:t xml:space="preserve"> quando for gravar sua ve</w:t>
      </w:r>
      <w:r w:rsidR="002409D4">
        <w:rPr>
          <w:rFonts w:ascii="Arial" w:hAnsi="Arial" w:cs="Arial"/>
        </w:rPr>
        <w:t>r</w:t>
      </w:r>
      <w:r w:rsidR="002409D4">
        <w:rPr>
          <w:rFonts w:ascii="Arial" w:hAnsi="Arial" w:cs="Arial"/>
        </w:rPr>
        <w:t>são</w:t>
      </w:r>
      <w:r w:rsidR="001B2FA2">
        <w:rPr>
          <w:rFonts w:ascii="Arial" w:hAnsi="Arial" w:cs="Arial"/>
        </w:rPr>
        <w:t>,</w:t>
      </w:r>
      <w:r w:rsidR="002409D4">
        <w:rPr>
          <w:rFonts w:ascii="Arial" w:hAnsi="Arial" w:cs="Arial"/>
        </w:rPr>
        <w:t xml:space="preserve"> </w:t>
      </w:r>
      <w:r w:rsidR="00AA0068">
        <w:rPr>
          <w:rFonts w:ascii="Arial" w:hAnsi="Arial" w:cs="Arial"/>
        </w:rPr>
        <w:t>possivelmente</w:t>
      </w:r>
      <w:r w:rsidRPr="00514580">
        <w:rPr>
          <w:rFonts w:ascii="Arial" w:hAnsi="Arial" w:cs="Arial"/>
        </w:rPr>
        <w:t xml:space="preserve"> poderia </w:t>
      </w:r>
      <w:r w:rsidR="00AA0068" w:rsidRPr="00514580">
        <w:rPr>
          <w:rFonts w:ascii="Arial" w:hAnsi="Arial" w:cs="Arial"/>
        </w:rPr>
        <w:t>sobrescrever</w:t>
      </w:r>
      <w:r w:rsidRPr="00514580">
        <w:rPr>
          <w:rFonts w:ascii="Arial" w:hAnsi="Arial" w:cs="Arial"/>
        </w:rPr>
        <w:t xml:space="preserve"> as alterações </w:t>
      </w:r>
      <w:r w:rsidR="00AA0068">
        <w:rPr>
          <w:rFonts w:ascii="Arial" w:hAnsi="Arial" w:cs="Arial"/>
        </w:rPr>
        <w:t>feitas pela primeira pessoa</w:t>
      </w:r>
      <w:r w:rsidR="001B2FA2">
        <w:rPr>
          <w:rFonts w:ascii="Arial" w:hAnsi="Arial" w:cs="Arial"/>
        </w:rPr>
        <w:t>,</w:t>
      </w:r>
      <w:r w:rsidR="00AA0068">
        <w:rPr>
          <w:rFonts w:ascii="Arial" w:hAnsi="Arial" w:cs="Arial"/>
        </w:rPr>
        <w:t xml:space="preserve"> </w:t>
      </w:r>
      <w:r w:rsidRPr="00514580">
        <w:rPr>
          <w:rFonts w:ascii="Arial" w:hAnsi="Arial" w:cs="Arial"/>
        </w:rPr>
        <w:t>com sua versão do arquivo</w:t>
      </w:r>
      <w:r w:rsidR="00AA0068">
        <w:rPr>
          <w:rFonts w:ascii="Arial" w:hAnsi="Arial" w:cs="Arial"/>
        </w:rPr>
        <w:t>, perdendo assim a versão feita pela primeira pessoa.</w:t>
      </w:r>
    </w:p>
    <w:p w:rsidR="00AA0068" w:rsidRDefault="00AA0068" w:rsidP="00514580">
      <w:pPr>
        <w:rPr>
          <w:rFonts w:ascii="Arial" w:hAnsi="Arial" w:cs="Arial"/>
        </w:rPr>
      </w:pPr>
      <w:r>
        <w:rPr>
          <w:rFonts w:ascii="Arial" w:hAnsi="Arial" w:cs="Arial"/>
        </w:rPr>
        <w:t>Como uma possível solução alguns</w:t>
      </w:r>
      <w:r w:rsidR="00E0769C" w:rsidRPr="00514580">
        <w:rPr>
          <w:rFonts w:ascii="Arial" w:hAnsi="Arial" w:cs="Arial"/>
        </w:rPr>
        <w:t xml:space="preserve"> sistemas de controle de versão usam o modelo </w:t>
      </w:r>
      <w:r w:rsidR="00B65A84">
        <w:rPr>
          <w:rFonts w:ascii="Arial" w:eastAsia="StarSymbol" w:hAnsi="Arial" w:cs="Arial"/>
        </w:rPr>
        <w:t>alocar-modificar-des</w:t>
      </w:r>
      <w:r w:rsidR="00E0769C" w:rsidRPr="00514580">
        <w:rPr>
          <w:rFonts w:ascii="Arial" w:eastAsia="StarSymbol" w:hAnsi="Arial" w:cs="Arial"/>
        </w:rPr>
        <w:t>alocar</w:t>
      </w:r>
      <w:r w:rsidR="00E0769C" w:rsidRPr="00514580">
        <w:rPr>
          <w:rFonts w:ascii="Arial" w:hAnsi="Arial" w:cs="Arial"/>
        </w:rPr>
        <w:t> para resolver este problema.</w:t>
      </w:r>
    </w:p>
    <w:p w:rsidR="00780CFC" w:rsidRDefault="00AA0068" w:rsidP="00514580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A solução alocar-modificar-desalocar</w:t>
      </w:r>
      <w:r w:rsidR="00E0769C" w:rsidRPr="00514580">
        <w:rPr>
          <w:rFonts w:ascii="Arial" w:hAnsi="Arial" w:cs="Arial"/>
        </w:rPr>
        <w:t xml:space="preserve"> permite </w:t>
      </w:r>
      <w:r>
        <w:rPr>
          <w:rFonts w:ascii="Arial" w:hAnsi="Arial" w:cs="Arial"/>
        </w:rPr>
        <w:t xml:space="preserve">que </w:t>
      </w:r>
      <w:r w:rsidR="00E0769C" w:rsidRPr="00514580">
        <w:rPr>
          <w:rFonts w:ascii="Arial" w:hAnsi="Arial" w:cs="Arial"/>
        </w:rPr>
        <w:t>somente uma pessoa por vez modi</w:t>
      </w:r>
      <w:r>
        <w:rPr>
          <w:rFonts w:ascii="Arial" w:hAnsi="Arial" w:cs="Arial"/>
        </w:rPr>
        <w:t>fique</w:t>
      </w:r>
      <w:r w:rsidR="00E0769C" w:rsidRPr="00514580">
        <w:rPr>
          <w:rFonts w:ascii="Arial" w:hAnsi="Arial" w:cs="Arial"/>
        </w:rPr>
        <w:t xml:space="preserve"> o arquivo. </w:t>
      </w:r>
      <w:r>
        <w:rPr>
          <w:rFonts w:ascii="Arial" w:hAnsi="Arial" w:cs="Arial"/>
        </w:rPr>
        <w:t>A primeira pessoa</w:t>
      </w:r>
      <w:r w:rsidR="00E0769C" w:rsidRPr="00514580">
        <w:rPr>
          <w:rFonts w:ascii="Arial" w:hAnsi="Arial" w:cs="Arial"/>
        </w:rPr>
        <w:t xml:space="preserve"> deve </w:t>
      </w:r>
      <w:r w:rsidR="00E0769C" w:rsidRPr="00514580">
        <w:rPr>
          <w:rFonts w:ascii="Arial" w:eastAsia="StarSymbol" w:hAnsi="Arial" w:cs="Arial"/>
        </w:rPr>
        <w:t>alocar</w:t>
      </w:r>
      <w:r w:rsidR="00E0769C" w:rsidRPr="00514580">
        <w:rPr>
          <w:rFonts w:ascii="Arial" w:hAnsi="Arial" w:cs="Arial"/>
        </w:rPr>
        <w:t xml:space="preserve"> o arquivo antes que possa fazer as alterações. Alocar um arquivo </w:t>
      </w:r>
      <w:r>
        <w:rPr>
          <w:rFonts w:ascii="Arial" w:hAnsi="Arial" w:cs="Arial"/>
        </w:rPr>
        <w:t xml:space="preserve">significa </w:t>
      </w:r>
      <w:r w:rsidR="00780CFC">
        <w:rPr>
          <w:rFonts w:ascii="Arial" w:hAnsi="Arial" w:cs="Arial"/>
        </w:rPr>
        <w:t>travá-lo</w:t>
      </w:r>
      <w:r>
        <w:rPr>
          <w:rFonts w:ascii="Arial" w:hAnsi="Arial" w:cs="Arial"/>
        </w:rPr>
        <w:t xml:space="preserve"> </w:t>
      </w:r>
      <w:r w:rsidR="00780CFC">
        <w:rPr>
          <w:rFonts w:ascii="Arial" w:hAnsi="Arial" w:cs="Arial"/>
        </w:rPr>
        <w:t>para que outros não o mod</w:t>
      </w:r>
      <w:r w:rsidR="00780CFC">
        <w:rPr>
          <w:rFonts w:ascii="Arial" w:hAnsi="Arial" w:cs="Arial"/>
        </w:rPr>
        <w:t>i</w:t>
      </w:r>
      <w:r w:rsidR="00780CFC">
        <w:rPr>
          <w:rFonts w:ascii="Arial" w:hAnsi="Arial" w:cs="Arial"/>
        </w:rPr>
        <w:lastRenderedPageBreak/>
        <w:t>fiquem.</w:t>
      </w:r>
      <w:r w:rsidR="00E0769C" w:rsidRPr="00514580">
        <w:rPr>
          <w:rFonts w:ascii="Arial" w:hAnsi="Arial" w:cs="Arial"/>
        </w:rPr>
        <w:t xml:space="preserve"> Se </w:t>
      </w:r>
      <w:r w:rsidR="00780CFC">
        <w:rPr>
          <w:rFonts w:ascii="Arial" w:hAnsi="Arial" w:cs="Arial"/>
        </w:rPr>
        <w:t>outra pessoa</w:t>
      </w:r>
      <w:r w:rsidR="00E0769C" w:rsidRPr="00514580">
        <w:rPr>
          <w:rFonts w:ascii="Arial" w:hAnsi="Arial" w:cs="Arial"/>
        </w:rPr>
        <w:t xml:space="preserve"> tentar alocar o arquivo, o repositório vai negar essa solicit</w:t>
      </w:r>
      <w:r w:rsidR="00E0769C" w:rsidRPr="00514580">
        <w:rPr>
          <w:rFonts w:ascii="Arial" w:hAnsi="Arial" w:cs="Arial"/>
        </w:rPr>
        <w:t>a</w:t>
      </w:r>
      <w:r w:rsidR="00780CFC">
        <w:rPr>
          <w:rFonts w:ascii="Arial" w:hAnsi="Arial" w:cs="Arial"/>
        </w:rPr>
        <w:t>ção, sendo possível somente ler o arquivo.</w:t>
      </w:r>
      <w:r w:rsidR="00E0769C" w:rsidRPr="00514580">
        <w:rPr>
          <w:rFonts w:ascii="Arial" w:hAnsi="Arial" w:cs="Arial"/>
          <w:color w:val="000000"/>
        </w:rPr>
        <w:t xml:space="preserve"> Depois que</w:t>
      </w:r>
      <w:r w:rsidR="00780CFC">
        <w:rPr>
          <w:rFonts w:ascii="Arial" w:hAnsi="Arial" w:cs="Arial"/>
          <w:color w:val="000000"/>
        </w:rPr>
        <w:t xml:space="preserve"> as modificações foram fe</w:t>
      </w:r>
      <w:r w:rsidR="00780CFC">
        <w:rPr>
          <w:rFonts w:ascii="Arial" w:hAnsi="Arial" w:cs="Arial"/>
          <w:color w:val="000000"/>
        </w:rPr>
        <w:t>i</w:t>
      </w:r>
      <w:r w:rsidR="00780CFC">
        <w:rPr>
          <w:rFonts w:ascii="Arial" w:hAnsi="Arial" w:cs="Arial"/>
          <w:color w:val="000000"/>
        </w:rPr>
        <w:t>tas a pessoa desaloca o arquivo</w:t>
      </w:r>
      <w:r w:rsidR="00E0769C" w:rsidRPr="00514580">
        <w:rPr>
          <w:rFonts w:ascii="Arial" w:hAnsi="Arial" w:cs="Arial"/>
          <w:color w:val="000000"/>
        </w:rPr>
        <w:t xml:space="preserve">, </w:t>
      </w:r>
      <w:r w:rsidR="00780CFC">
        <w:rPr>
          <w:rFonts w:ascii="Arial" w:hAnsi="Arial" w:cs="Arial"/>
          <w:color w:val="000000"/>
        </w:rPr>
        <w:t>possibilitando que outra pessoa o aloque</w:t>
      </w:r>
      <w:r w:rsidR="00E0769C" w:rsidRPr="00514580">
        <w:rPr>
          <w:rFonts w:ascii="Arial" w:hAnsi="Arial" w:cs="Arial"/>
          <w:color w:val="000000"/>
        </w:rPr>
        <w:t>.</w:t>
      </w:r>
    </w:p>
    <w:p w:rsidR="00E0769C" w:rsidRDefault="00780CFC" w:rsidP="0051458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Algumas vantagens da solução </w:t>
      </w:r>
      <w:r>
        <w:rPr>
          <w:rFonts w:ascii="Arial" w:hAnsi="Arial" w:cs="Arial"/>
        </w:rPr>
        <w:t>alocar-modificar-desalocar:</w:t>
      </w:r>
    </w:p>
    <w:p w:rsidR="00780CFC" w:rsidRDefault="00780CFC" w:rsidP="00780CFC">
      <w:pPr>
        <w:numPr>
          <w:ilvl w:val="0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Versão exclusiva: </w:t>
      </w:r>
      <w:r w:rsidR="00416D86">
        <w:rPr>
          <w:rFonts w:ascii="Arial" w:hAnsi="Arial" w:cs="Arial"/>
          <w:color w:val="000000"/>
        </w:rPr>
        <w:t>garante o desenvolvimento de uma única versão do arquivo por alocação.</w:t>
      </w:r>
    </w:p>
    <w:p w:rsidR="00416D86" w:rsidRDefault="00416D86" w:rsidP="00780CFC">
      <w:pPr>
        <w:numPr>
          <w:ilvl w:val="0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Integridade da continuidade: garante uma melhor continuidade do pr</w:t>
      </w:r>
      <w:r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jeto, pois a pessoa trabalha em cima da ultima versão do arquivo.</w:t>
      </w:r>
    </w:p>
    <w:p w:rsidR="00416D86" w:rsidRPr="00514580" w:rsidRDefault="00416D86" w:rsidP="00780CFC">
      <w:pPr>
        <w:numPr>
          <w:ilvl w:val="0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Arquivo não sobrescrito: garante que um arquivo não seja sobrescrito por outra versão.</w:t>
      </w:r>
    </w:p>
    <w:p w:rsidR="00416D86" w:rsidRDefault="00416D86" w:rsidP="0051458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Algumas desvantagens da solução </w:t>
      </w:r>
      <w:r>
        <w:rPr>
          <w:rFonts w:ascii="Arial" w:hAnsi="Arial" w:cs="Arial"/>
        </w:rPr>
        <w:t>alocar-modificar-desalocar.</w:t>
      </w:r>
    </w:p>
    <w:p w:rsidR="00E0769C" w:rsidRPr="00B65A84" w:rsidRDefault="00416D86" w:rsidP="00416D86">
      <w:pPr>
        <w:numPr>
          <w:ilvl w:val="0"/>
          <w:numId w:val="19"/>
        </w:numPr>
        <w:rPr>
          <w:rStyle w:val="nfase"/>
          <w:rFonts w:ascii="Arial" w:hAnsi="Arial" w:cs="Arial"/>
          <w:i w:val="0"/>
          <w:iCs w:val="0"/>
          <w:color w:val="000000"/>
        </w:rPr>
      </w:pPr>
      <w:r w:rsidRPr="00416D86">
        <w:rPr>
          <w:rStyle w:val="nfase"/>
          <w:rFonts w:ascii="Arial" w:hAnsi="Arial" w:cs="Arial"/>
          <w:i w:val="0"/>
          <w:color w:val="000000"/>
        </w:rPr>
        <w:t>Travamento de arquivo</w:t>
      </w:r>
      <w:r>
        <w:rPr>
          <w:rStyle w:val="nfase"/>
          <w:rFonts w:ascii="Arial" w:hAnsi="Arial" w:cs="Arial"/>
          <w:i w:val="0"/>
          <w:color w:val="000000"/>
        </w:rPr>
        <w:t xml:space="preserve">: </w:t>
      </w:r>
      <w:r w:rsidR="00B65A84">
        <w:rPr>
          <w:rStyle w:val="nfase"/>
          <w:rFonts w:ascii="Arial" w:hAnsi="Arial" w:cs="Arial"/>
          <w:i w:val="0"/>
          <w:color w:val="000000"/>
        </w:rPr>
        <w:t xml:space="preserve">uma pessoa pode alocar um arquivo e não desalocá-lo por alguma razão e outra pessoa precisa modificá-lo, mas não pode, pois o arquivo está travado. </w:t>
      </w:r>
    </w:p>
    <w:p w:rsidR="00E0769C" w:rsidRPr="003F3DA2" w:rsidRDefault="00B65A84" w:rsidP="00B65A84">
      <w:pPr>
        <w:numPr>
          <w:ilvl w:val="0"/>
          <w:numId w:val="19"/>
        </w:numPr>
        <w:rPr>
          <w:rFonts w:ascii="Arial" w:hAnsi="Arial" w:cs="Arial"/>
          <w:color w:val="000000"/>
        </w:rPr>
      </w:pPr>
      <w:r w:rsidRPr="003F3DA2">
        <w:rPr>
          <w:rStyle w:val="nfase"/>
          <w:rFonts w:ascii="Arial" w:hAnsi="Arial" w:cs="Arial"/>
          <w:i w:val="0"/>
          <w:color w:val="000000"/>
        </w:rPr>
        <w:t>Versinamento desnecessário: quando uma pessoa esta editando um arquivo de texto e uma outra pessoa precisa modificar somente o fim desse arquivo, pela solução alocar-modificar-desalocar serão criados duas versões do mesmo arquivo, sendo que as alterações não se s</w:t>
      </w:r>
      <w:r w:rsidRPr="003F3DA2">
        <w:rPr>
          <w:rStyle w:val="nfase"/>
          <w:rFonts w:ascii="Arial" w:hAnsi="Arial" w:cs="Arial"/>
          <w:i w:val="0"/>
          <w:color w:val="000000"/>
        </w:rPr>
        <w:t>o</w:t>
      </w:r>
      <w:r w:rsidRPr="003F3DA2">
        <w:rPr>
          <w:rStyle w:val="nfase"/>
          <w:rFonts w:ascii="Arial" w:hAnsi="Arial" w:cs="Arial"/>
          <w:i w:val="0"/>
          <w:color w:val="000000"/>
        </w:rPr>
        <w:t>brescreviam.</w:t>
      </w:r>
      <w:r w:rsidR="006F450D" w:rsidRPr="003F3DA2">
        <w:rPr>
          <w:rStyle w:val="nfase"/>
          <w:rFonts w:ascii="Arial" w:hAnsi="Arial" w:cs="Arial"/>
          <w:color w:val="000000"/>
        </w:rPr>
        <w:t xml:space="preserve"> </w:t>
      </w:r>
      <w:r w:rsidR="006F450D" w:rsidRPr="003F3DA2">
        <w:rPr>
          <w:rStyle w:val="nfase"/>
          <w:rFonts w:ascii="Arial" w:hAnsi="Arial" w:cs="Arial"/>
          <w:i w:val="0"/>
          <w:color w:val="000000"/>
        </w:rPr>
        <w:t xml:space="preserve">Eles </w:t>
      </w:r>
      <w:r w:rsidR="00E0769C" w:rsidRPr="003F3DA2">
        <w:rPr>
          <w:rFonts w:ascii="Arial" w:hAnsi="Arial" w:cs="Arial"/>
          <w:color w:val="000000"/>
        </w:rPr>
        <w:t>poderiam facilmente editar o arquivo ao mesmo tempo, e nenhum grande problema ocorreria, assumindo que as m</w:t>
      </w:r>
      <w:r w:rsidR="00E0769C" w:rsidRPr="003F3DA2">
        <w:rPr>
          <w:rFonts w:ascii="Arial" w:hAnsi="Arial" w:cs="Arial"/>
          <w:color w:val="000000"/>
        </w:rPr>
        <w:t>o</w:t>
      </w:r>
      <w:r w:rsidR="00E0769C" w:rsidRPr="003F3DA2">
        <w:rPr>
          <w:rFonts w:ascii="Arial" w:hAnsi="Arial" w:cs="Arial"/>
          <w:color w:val="000000"/>
        </w:rPr>
        <w:t>dificações seriam corretamente unificadas. Não é necessário travar o arquivo neste c</w:t>
      </w:r>
      <w:r w:rsidR="00E0769C" w:rsidRPr="003F3DA2">
        <w:rPr>
          <w:rFonts w:ascii="Arial" w:hAnsi="Arial" w:cs="Arial"/>
          <w:color w:val="000000"/>
        </w:rPr>
        <w:t>a</w:t>
      </w:r>
      <w:r w:rsidR="00E0769C" w:rsidRPr="003F3DA2">
        <w:rPr>
          <w:rFonts w:ascii="Arial" w:hAnsi="Arial" w:cs="Arial"/>
          <w:color w:val="000000"/>
        </w:rPr>
        <w:t>so.</w:t>
      </w:r>
    </w:p>
    <w:p w:rsidR="00E0769C" w:rsidRPr="00514580" w:rsidRDefault="001B2FA2" w:rsidP="001B2FA2">
      <w:pPr>
        <w:numPr>
          <w:ilvl w:val="0"/>
          <w:numId w:val="19"/>
        </w:numPr>
        <w:rPr>
          <w:rFonts w:ascii="Arial" w:hAnsi="Arial" w:cs="Arial"/>
          <w:color w:val="000000"/>
        </w:rPr>
      </w:pPr>
      <w:r w:rsidRPr="001B2FA2">
        <w:rPr>
          <w:rStyle w:val="nfase"/>
          <w:rFonts w:ascii="Arial" w:hAnsi="Arial" w:cs="Arial"/>
          <w:i w:val="0"/>
          <w:color w:val="000000"/>
        </w:rPr>
        <w:t>Falsa continuidade:</w:t>
      </w:r>
      <w:r>
        <w:rPr>
          <w:rStyle w:val="nfase"/>
          <w:rFonts w:ascii="Arial" w:hAnsi="Arial" w:cs="Arial"/>
          <w:i w:val="0"/>
          <w:color w:val="000000"/>
        </w:rPr>
        <w:t xml:space="preserve"> </w:t>
      </w:r>
      <w:r w:rsidR="00E0769C" w:rsidRPr="00514580">
        <w:rPr>
          <w:rFonts w:ascii="Arial" w:hAnsi="Arial" w:cs="Arial"/>
          <w:color w:val="000000"/>
        </w:rPr>
        <w:t>Supon</w:t>
      </w:r>
      <w:r>
        <w:rPr>
          <w:rFonts w:ascii="Arial" w:hAnsi="Arial" w:cs="Arial"/>
          <w:color w:val="000000"/>
        </w:rPr>
        <w:t>do</w:t>
      </w:r>
      <w:r w:rsidR="00E0769C" w:rsidRPr="00514580">
        <w:rPr>
          <w:rFonts w:ascii="Arial" w:hAnsi="Arial" w:cs="Arial"/>
          <w:color w:val="000000"/>
        </w:rPr>
        <w:t xml:space="preserve"> que </w:t>
      </w:r>
      <w:r>
        <w:rPr>
          <w:rFonts w:ascii="Arial" w:hAnsi="Arial" w:cs="Arial"/>
          <w:color w:val="000000"/>
        </w:rPr>
        <w:t>uma pessoa</w:t>
      </w:r>
      <w:r w:rsidR="00E0769C" w:rsidRPr="00514580">
        <w:rPr>
          <w:rFonts w:ascii="Arial" w:hAnsi="Arial" w:cs="Arial"/>
          <w:color w:val="000000"/>
        </w:rPr>
        <w:t xml:space="preserve"> aloque e altere o a</w:t>
      </w:r>
      <w:r w:rsidR="00E0769C" w:rsidRPr="00514580">
        <w:rPr>
          <w:rFonts w:ascii="Arial" w:hAnsi="Arial" w:cs="Arial"/>
          <w:color w:val="000000"/>
        </w:rPr>
        <w:t>r</w:t>
      </w:r>
      <w:r w:rsidR="00E0769C" w:rsidRPr="00514580">
        <w:rPr>
          <w:rFonts w:ascii="Arial" w:hAnsi="Arial" w:cs="Arial"/>
          <w:color w:val="000000"/>
        </w:rPr>
        <w:t xml:space="preserve">quivo A, enquanto ao mesmo tempo </w:t>
      </w:r>
      <w:r>
        <w:rPr>
          <w:rFonts w:ascii="Arial" w:hAnsi="Arial" w:cs="Arial"/>
          <w:color w:val="000000"/>
        </w:rPr>
        <w:t>outra pessoa</w:t>
      </w:r>
      <w:r w:rsidR="00E0769C" w:rsidRPr="00514580">
        <w:rPr>
          <w:rFonts w:ascii="Arial" w:hAnsi="Arial" w:cs="Arial"/>
          <w:color w:val="000000"/>
        </w:rPr>
        <w:t xml:space="preserve"> aloca e edita o a</w:t>
      </w:r>
      <w:r w:rsidR="00E0769C" w:rsidRPr="00514580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quivo B,</w:t>
      </w:r>
      <w:r w:rsidR="00E0769C" w:rsidRPr="0051458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se os arquivos</w:t>
      </w:r>
      <w:r w:rsidR="00E0769C" w:rsidRPr="00514580">
        <w:rPr>
          <w:rFonts w:ascii="Arial" w:hAnsi="Arial" w:cs="Arial"/>
          <w:color w:val="000000"/>
        </w:rPr>
        <w:t xml:space="preserve"> A e B dependem um do outro, e </w:t>
      </w:r>
      <w:r>
        <w:rPr>
          <w:rFonts w:ascii="Arial" w:hAnsi="Arial" w:cs="Arial"/>
          <w:color w:val="000000"/>
        </w:rPr>
        <w:t>a</w:t>
      </w:r>
      <w:r w:rsidR="00E0769C" w:rsidRPr="00514580">
        <w:rPr>
          <w:rFonts w:ascii="Arial" w:hAnsi="Arial" w:cs="Arial"/>
          <w:color w:val="000000"/>
        </w:rPr>
        <w:t>s modific</w:t>
      </w:r>
      <w:r w:rsidR="00E0769C" w:rsidRPr="00514580">
        <w:rPr>
          <w:rFonts w:ascii="Arial" w:hAnsi="Arial" w:cs="Arial"/>
          <w:color w:val="000000"/>
        </w:rPr>
        <w:t>a</w:t>
      </w:r>
      <w:r w:rsidR="00E0769C" w:rsidRPr="00514580">
        <w:rPr>
          <w:rFonts w:ascii="Arial" w:hAnsi="Arial" w:cs="Arial"/>
          <w:color w:val="000000"/>
        </w:rPr>
        <w:t>ções feitas em cada um são incompatí</w:t>
      </w:r>
      <w:r>
        <w:rPr>
          <w:rFonts w:ascii="Arial" w:hAnsi="Arial" w:cs="Arial"/>
          <w:color w:val="000000"/>
        </w:rPr>
        <w:t xml:space="preserve">veis, então </w:t>
      </w:r>
      <w:r w:rsidR="00E0769C" w:rsidRPr="00514580">
        <w:rPr>
          <w:rFonts w:ascii="Arial" w:hAnsi="Arial" w:cs="Arial"/>
          <w:color w:val="000000"/>
        </w:rPr>
        <w:t>A e B não funci</w:t>
      </w:r>
      <w:r w:rsidR="00E0769C" w:rsidRPr="00514580">
        <w:rPr>
          <w:rFonts w:ascii="Arial" w:hAnsi="Arial" w:cs="Arial"/>
          <w:color w:val="000000"/>
        </w:rPr>
        <w:t>o</w:t>
      </w:r>
      <w:r w:rsidR="00E0769C" w:rsidRPr="00514580">
        <w:rPr>
          <w:rFonts w:ascii="Arial" w:hAnsi="Arial" w:cs="Arial"/>
          <w:color w:val="000000"/>
        </w:rPr>
        <w:t xml:space="preserve">nam mais juntos. O sistema de alocação não tem como prever este problema </w:t>
      </w:r>
      <w:r>
        <w:rPr>
          <w:rFonts w:ascii="Arial" w:hAnsi="Arial" w:cs="Arial"/>
          <w:color w:val="000000"/>
        </w:rPr>
        <w:t>e aceita ambas as modificações.</w:t>
      </w:r>
    </w:p>
    <w:p w:rsidR="001B2FA2" w:rsidRDefault="001B2FA2" w:rsidP="00E0769C">
      <w:pPr>
        <w:pStyle w:val="Ttulo3"/>
        <w:shd w:val="clear" w:color="auto" w:fill="FFFFFF"/>
        <w:tabs>
          <w:tab w:val="clear" w:pos="0"/>
        </w:tabs>
        <w:spacing w:before="192" w:after="0"/>
        <w:rPr>
          <w:color w:val="990000"/>
        </w:rPr>
      </w:pPr>
      <w:bookmarkStart w:id="38" w:name="_Toc402117062"/>
    </w:p>
    <w:bookmarkEnd w:id="38"/>
    <w:p w:rsidR="001B2FA2" w:rsidRDefault="001B2FA2" w:rsidP="00514580">
      <w:pPr>
        <w:rPr>
          <w:rFonts w:ascii="Arial" w:hAnsi="Arial" w:cs="Arial"/>
        </w:rPr>
      </w:pPr>
      <w:r>
        <w:rPr>
          <w:rFonts w:ascii="Arial" w:hAnsi="Arial" w:cs="Arial"/>
        </w:rPr>
        <w:t>Outra possível solução para o problema seria o</w:t>
      </w:r>
      <w:r w:rsidR="00E0769C" w:rsidRPr="00514580">
        <w:rPr>
          <w:rFonts w:ascii="Arial" w:hAnsi="Arial" w:cs="Arial"/>
        </w:rPr>
        <w:t xml:space="preserve"> mod</w:t>
      </w:r>
      <w:r w:rsidR="00E0769C" w:rsidRPr="00514580">
        <w:rPr>
          <w:rFonts w:ascii="Arial" w:hAnsi="Arial" w:cs="Arial"/>
        </w:rPr>
        <w:t>e</w:t>
      </w:r>
      <w:r w:rsidR="00E0769C" w:rsidRPr="00514580">
        <w:rPr>
          <w:rFonts w:ascii="Arial" w:hAnsi="Arial" w:cs="Arial"/>
        </w:rPr>
        <w:t>lo</w:t>
      </w:r>
      <w:r w:rsidR="00E0769C" w:rsidRPr="00514580">
        <w:rPr>
          <w:rStyle w:val="apple-converted-space"/>
          <w:rFonts w:ascii="Arial" w:hAnsi="Arial" w:cs="Arial"/>
          <w:color w:val="000000"/>
        </w:rPr>
        <w:t> </w:t>
      </w:r>
      <w:r w:rsidR="00E0769C" w:rsidRPr="001B2FA2">
        <w:rPr>
          <w:rStyle w:val="nfase"/>
          <w:rFonts w:ascii="Arial" w:eastAsia="StarSymbol" w:hAnsi="Arial" w:cs="Arial"/>
          <w:i w:val="0"/>
          <w:color w:val="000000"/>
        </w:rPr>
        <w:t>copiar-modificar-</w:t>
      </w:r>
      <w:r>
        <w:rPr>
          <w:rStyle w:val="nfase"/>
          <w:rFonts w:ascii="Arial" w:eastAsia="StarSymbol" w:hAnsi="Arial" w:cs="Arial"/>
          <w:i w:val="0"/>
          <w:color w:val="000000"/>
        </w:rPr>
        <w:t>mesclar</w:t>
      </w:r>
      <w:r w:rsidR="00E0769C" w:rsidRPr="00514580">
        <w:rPr>
          <w:rFonts w:ascii="Arial" w:hAnsi="Arial" w:cs="Arial"/>
        </w:rPr>
        <w:t xml:space="preserve">. </w:t>
      </w:r>
    </w:p>
    <w:p w:rsidR="00E0769C" w:rsidRPr="00514580" w:rsidRDefault="00E0769C" w:rsidP="00514580">
      <w:pPr>
        <w:rPr>
          <w:rFonts w:ascii="Arial" w:hAnsi="Arial" w:cs="Arial"/>
        </w:rPr>
      </w:pPr>
      <w:r w:rsidRPr="00514580">
        <w:rPr>
          <w:rFonts w:ascii="Arial" w:hAnsi="Arial" w:cs="Arial"/>
        </w:rPr>
        <w:t>Nes</w:t>
      </w:r>
      <w:r w:rsidR="001B2FA2">
        <w:rPr>
          <w:rFonts w:ascii="Arial" w:hAnsi="Arial" w:cs="Arial"/>
        </w:rPr>
        <w:t>sa solução</w:t>
      </w:r>
      <w:r w:rsidRPr="00514580">
        <w:rPr>
          <w:rFonts w:ascii="Arial" w:hAnsi="Arial" w:cs="Arial"/>
        </w:rPr>
        <w:t>, cada usuário lê o repositório e cria uma</w:t>
      </w:r>
      <w:r w:rsidRPr="00514580">
        <w:rPr>
          <w:rStyle w:val="apple-converted-space"/>
          <w:rFonts w:ascii="Arial" w:hAnsi="Arial" w:cs="Arial"/>
          <w:color w:val="000000"/>
        </w:rPr>
        <w:t> </w:t>
      </w:r>
      <w:r w:rsidRPr="00CE649E">
        <w:rPr>
          <w:rStyle w:val="nfase"/>
          <w:rFonts w:ascii="Arial" w:eastAsia="StarSymbol" w:hAnsi="Arial" w:cs="Arial"/>
          <w:i w:val="0"/>
          <w:color w:val="000000"/>
        </w:rPr>
        <w:t>cópia de trab</w:t>
      </w:r>
      <w:r w:rsidRPr="00CE649E">
        <w:rPr>
          <w:rStyle w:val="nfase"/>
          <w:rFonts w:ascii="Arial" w:eastAsia="StarSymbol" w:hAnsi="Arial" w:cs="Arial"/>
          <w:i w:val="0"/>
          <w:color w:val="000000"/>
        </w:rPr>
        <w:t>a</w:t>
      </w:r>
      <w:r w:rsidRPr="00CE649E">
        <w:rPr>
          <w:rStyle w:val="nfase"/>
          <w:rFonts w:ascii="Arial" w:eastAsia="StarSymbol" w:hAnsi="Arial" w:cs="Arial"/>
          <w:i w:val="0"/>
          <w:color w:val="000000"/>
        </w:rPr>
        <w:t>lho</w:t>
      </w:r>
      <w:r w:rsidRPr="00514580">
        <w:rPr>
          <w:rStyle w:val="apple-converted-space"/>
          <w:rFonts w:ascii="Arial" w:hAnsi="Arial" w:cs="Arial"/>
          <w:color w:val="000000"/>
        </w:rPr>
        <w:t> </w:t>
      </w:r>
      <w:r w:rsidRPr="00514580">
        <w:rPr>
          <w:rFonts w:ascii="Arial" w:hAnsi="Arial" w:cs="Arial"/>
        </w:rPr>
        <w:t>pessoal dos arquivos do projeto. Eles então trabalham de forma paralela, modif</w:t>
      </w:r>
      <w:r w:rsidRPr="00514580">
        <w:rPr>
          <w:rFonts w:ascii="Arial" w:hAnsi="Arial" w:cs="Arial"/>
        </w:rPr>
        <w:t>i</w:t>
      </w:r>
      <w:r w:rsidRPr="00514580">
        <w:rPr>
          <w:rFonts w:ascii="Arial" w:hAnsi="Arial" w:cs="Arial"/>
        </w:rPr>
        <w:t>cando suas próprias cópias. No final, as cópias locais são unificadas com uma nova versão, uma versão final. O sistema de controle de versão oferece ajuda com a un</w:t>
      </w:r>
      <w:r w:rsidRPr="00514580">
        <w:rPr>
          <w:rFonts w:ascii="Arial" w:hAnsi="Arial" w:cs="Arial"/>
        </w:rPr>
        <w:t>i</w:t>
      </w:r>
      <w:r w:rsidRPr="00514580">
        <w:rPr>
          <w:rFonts w:ascii="Arial" w:hAnsi="Arial" w:cs="Arial"/>
        </w:rPr>
        <w:t>ficação, mas no final uma intervenção humana é que decide como a unif</w:t>
      </w:r>
      <w:r w:rsidRPr="00514580">
        <w:rPr>
          <w:rFonts w:ascii="Arial" w:hAnsi="Arial" w:cs="Arial"/>
        </w:rPr>
        <w:t>i</w:t>
      </w:r>
      <w:r w:rsidRPr="00514580">
        <w:rPr>
          <w:rFonts w:ascii="Arial" w:hAnsi="Arial" w:cs="Arial"/>
        </w:rPr>
        <w:t>cação será feita.</w:t>
      </w:r>
    </w:p>
    <w:p w:rsidR="00690648" w:rsidRDefault="00CE649E" w:rsidP="005145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E0769C" w:rsidRPr="00514580">
        <w:rPr>
          <w:rFonts w:ascii="Arial" w:hAnsi="Arial" w:cs="Arial"/>
        </w:rPr>
        <w:t>exemplo</w:t>
      </w:r>
      <w:r>
        <w:rPr>
          <w:rFonts w:ascii="Arial" w:hAnsi="Arial" w:cs="Arial"/>
        </w:rPr>
        <w:t xml:space="preserve"> duas pessoas</w:t>
      </w:r>
      <w:r w:rsidR="00E0769C" w:rsidRPr="00514580">
        <w:rPr>
          <w:rFonts w:ascii="Arial" w:hAnsi="Arial" w:cs="Arial"/>
        </w:rPr>
        <w:t xml:space="preserve"> criam cada um uma cópia de trabalho de um mesmo projeto, copiado do repositório. Eles trabalham ao mesmo tempo, e f</w:t>
      </w:r>
      <w:r w:rsidR="00E0769C" w:rsidRPr="00514580">
        <w:rPr>
          <w:rFonts w:ascii="Arial" w:hAnsi="Arial" w:cs="Arial"/>
        </w:rPr>
        <w:t>a</w:t>
      </w:r>
      <w:r w:rsidR="00E0769C" w:rsidRPr="00514580">
        <w:rPr>
          <w:rFonts w:ascii="Arial" w:hAnsi="Arial" w:cs="Arial"/>
        </w:rPr>
        <w:t>zem modificações em um mesmo arquivo</w:t>
      </w:r>
      <w:r w:rsidRPr="00514580">
        <w:rPr>
          <w:rFonts w:ascii="Arial" w:hAnsi="Arial" w:cs="Arial"/>
        </w:rPr>
        <w:t xml:space="preserve"> </w:t>
      </w:r>
      <w:r w:rsidR="00E0769C" w:rsidRPr="00514580">
        <w:rPr>
          <w:rFonts w:ascii="Arial" w:hAnsi="Arial" w:cs="Arial"/>
        </w:rPr>
        <w:t xml:space="preserve">em suas cópias. </w:t>
      </w:r>
      <w:r>
        <w:rPr>
          <w:rFonts w:ascii="Arial" w:hAnsi="Arial" w:cs="Arial"/>
        </w:rPr>
        <w:t>A primeira pessoa</w:t>
      </w:r>
      <w:r w:rsidR="00E0769C" w:rsidRPr="00514580">
        <w:rPr>
          <w:rFonts w:ascii="Arial" w:hAnsi="Arial" w:cs="Arial"/>
        </w:rPr>
        <w:t xml:space="preserve"> salva suas alterações no repositório primeiro</w:t>
      </w:r>
      <w:r>
        <w:rPr>
          <w:rFonts w:ascii="Arial" w:hAnsi="Arial" w:cs="Arial"/>
        </w:rPr>
        <w:t xml:space="preserve"> e quando a segunda pessoa </w:t>
      </w:r>
      <w:r w:rsidR="00E0769C" w:rsidRPr="00514580">
        <w:rPr>
          <w:rFonts w:ascii="Arial" w:hAnsi="Arial" w:cs="Arial"/>
        </w:rPr>
        <w:t>tenta salvar suas modificações, o repositório informa a ele que o arquivo está</w:t>
      </w:r>
      <w:r>
        <w:rPr>
          <w:rFonts w:ascii="Arial" w:hAnsi="Arial" w:cs="Arial"/>
        </w:rPr>
        <w:t xml:space="preserve"> </w:t>
      </w:r>
      <w:r w:rsidR="00E0769C" w:rsidRPr="00CE649E">
        <w:rPr>
          <w:rStyle w:val="nfase"/>
          <w:rFonts w:ascii="Arial" w:eastAsia="StarSymbol" w:hAnsi="Arial" w:cs="Arial"/>
          <w:i w:val="0"/>
          <w:color w:val="000000"/>
        </w:rPr>
        <w:t>desatualizado</w:t>
      </w:r>
      <w:r>
        <w:rPr>
          <w:rFonts w:ascii="Arial" w:hAnsi="Arial" w:cs="Arial"/>
        </w:rPr>
        <w:t>, ou sej</w:t>
      </w:r>
      <w:r w:rsidR="0069064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desde sua ultima copia do arquivo para sua área de trabalho(</w:t>
      </w:r>
      <w:r w:rsidR="00690648">
        <w:rPr>
          <w:rFonts w:ascii="Arial" w:hAnsi="Arial" w:cs="Arial"/>
        </w:rPr>
        <w:t>update</w:t>
      </w:r>
      <w:r>
        <w:rPr>
          <w:rFonts w:ascii="Arial" w:hAnsi="Arial" w:cs="Arial"/>
        </w:rPr>
        <w:t xml:space="preserve">) houve alguma </w:t>
      </w:r>
      <w:r w:rsidR="00690648">
        <w:rPr>
          <w:rFonts w:ascii="Arial" w:hAnsi="Arial" w:cs="Arial"/>
        </w:rPr>
        <w:t xml:space="preserve">modificação gravada no repositório(commit), </w:t>
      </w:r>
      <w:r>
        <w:rPr>
          <w:rFonts w:ascii="Arial" w:hAnsi="Arial" w:cs="Arial"/>
        </w:rPr>
        <w:t>possibilitando assim que a segunda pessoa decida o que fazer.</w:t>
      </w:r>
      <w:r w:rsidR="00E0769C" w:rsidRPr="00514580">
        <w:rPr>
          <w:rFonts w:ascii="Arial" w:hAnsi="Arial" w:cs="Arial"/>
        </w:rPr>
        <w:t xml:space="preserve"> </w:t>
      </w:r>
    </w:p>
    <w:p w:rsidR="00E0769C" w:rsidRDefault="006D1E06" w:rsidP="00514580">
      <w:pPr>
        <w:rPr>
          <w:rFonts w:ascii="Arial" w:hAnsi="Arial" w:cs="Arial"/>
        </w:rPr>
      </w:pPr>
      <w:r>
        <w:rPr>
          <w:rFonts w:ascii="Arial" w:hAnsi="Arial" w:cs="Arial"/>
        </w:rPr>
        <w:t>Existem duas possibilidades de resultado para essa operação. Uma é qua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do os arquivos não possuem conflitos, ou seja quando um arquivo não tem modific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coes que sobreponham o outro. Neste caso a segunda pessoa que for gravar no r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positório faz a união dos arquivos(conhecida como merge), gerando um unico arqu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vo de duas alterações.</w:t>
      </w:r>
    </w:p>
    <w:p w:rsidR="006D1E06" w:rsidRPr="00514580" w:rsidRDefault="006D1E06" w:rsidP="00514580">
      <w:pPr>
        <w:rPr>
          <w:rFonts w:ascii="Arial" w:hAnsi="Arial" w:cs="Arial"/>
        </w:rPr>
      </w:pPr>
      <w:r>
        <w:rPr>
          <w:rFonts w:ascii="Arial" w:hAnsi="Arial" w:cs="Arial"/>
        </w:rPr>
        <w:t>Quando os arquivos possuem conflitos e a pessoa tenta fazer o merge, sua copia do arquivo é marcada como conflitante</w:t>
      </w:r>
      <w:r w:rsidR="003875A1">
        <w:rPr>
          <w:rFonts w:ascii="Arial" w:hAnsi="Arial" w:cs="Arial"/>
        </w:rPr>
        <w:t>, dando a possibilidade da pessoa ver todas as modificações em conflito no arquivo e resolvê-los manualmente, e por fim salvá-lo no repositório.</w:t>
      </w:r>
    </w:p>
    <w:p w:rsidR="00E0769C" w:rsidRDefault="003875A1" w:rsidP="00514580">
      <w:pPr>
        <w:rPr>
          <w:rFonts w:ascii="Arial" w:hAnsi="Arial" w:cs="Arial"/>
        </w:rPr>
      </w:pPr>
      <w:r>
        <w:rPr>
          <w:rFonts w:ascii="Arial" w:hAnsi="Arial" w:cs="Arial"/>
        </w:rPr>
        <w:t>um</w:t>
      </w:r>
      <w:r w:rsidR="00E0769C" w:rsidRPr="00514580">
        <w:rPr>
          <w:rFonts w:ascii="Arial" w:hAnsi="Arial" w:cs="Arial"/>
        </w:rPr>
        <w:t xml:space="preserve"> software não pode resolv</w:t>
      </w:r>
      <w:r>
        <w:rPr>
          <w:rFonts w:ascii="Arial" w:hAnsi="Arial" w:cs="Arial"/>
        </w:rPr>
        <w:t>er automaticamente os conflitos,</w:t>
      </w:r>
      <w:r w:rsidR="00E0769C" w:rsidRPr="00514580">
        <w:rPr>
          <w:rFonts w:ascii="Arial" w:hAnsi="Arial" w:cs="Arial"/>
        </w:rPr>
        <w:t xml:space="preserve"> somente h</w:t>
      </w:r>
      <w:r w:rsidR="00E0769C" w:rsidRPr="00514580">
        <w:rPr>
          <w:rFonts w:ascii="Arial" w:hAnsi="Arial" w:cs="Arial"/>
        </w:rPr>
        <w:t>u</w:t>
      </w:r>
      <w:r w:rsidR="00E0769C" w:rsidRPr="00514580">
        <w:rPr>
          <w:rFonts w:ascii="Arial" w:hAnsi="Arial" w:cs="Arial"/>
        </w:rPr>
        <w:t xml:space="preserve">manos são capazes de </w:t>
      </w:r>
      <w:r>
        <w:rPr>
          <w:rFonts w:ascii="Arial" w:hAnsi="Arial" w:cs="Arial"/>
        </w:rPr>
        <w:t>compreender a situação e saber</w:t>
      </w:r>
      <w:r w:rsidR="00E0769C" w:rsidRPr="00514580">
        <w:rPr>
          <w:rFonts w:ascii="Arial" w:hAnsi="Arial" w:cs="Arial"/>
        </w:rPr>
        <w:t xml:space="preserve"> quais são as escolhas lóg</w:t>
      </w:r>
      <w:r w:rsidR="00E0769C" w:rsidRPr="00514580">
        <w:rPr>
          <w:rFonts w:ascii="Arial" w:hAnsi="Arial" w:cs="Arial"/>
        </w:rPr>
        <w:t>i</w:t>
      </w:r>
      <w:r w:rsidR="00E0769C" w:rsidRPr="00514580">
        <w:rPr>
          <w:rFonts w:ascii="Arial" w:hAnsi="Arial" w:cs="Arial"/>
        </w:rPr>
        <w:t xml:space="preserve">cas a serem tomadas. </w:t>
      </w:r>
    </w:p>
    <w:p w:rsidR="003875A1" w:rsidRDefault="003875A1" w:rsidP="00514580">
      <w:pPr>
        <w:rPr>
          <w:rStyle w:val="nfase"/>
          <w:rFonts w:ascii="Arial" w:eastAsia="StarSymbol" w:hAnsi="Arial" w:cs="Arial"/>
          <w:i w:val="0"/>
          <w:color w:val="000000"/>
        </w:rPr>
      </w:pPr>
      <w:r>
        <w:rPr>
          <w:rFonts w:ascii="Arial" w:hAnsi="Arial" w:cs="Arial"/>
        </w:rPr>
        <w:t xml:space="preserve">Algumas vantagens do sistema </w:t>
      </w:r>
      <w:r w:rsidRPr="001B2FA2">
        <w:rPr>
          <w:rStyle w:val="nfase"/>
          <w:rFonts w:ascii="Arial" w:eastAsia="StarSymbol" w:hAnsi="Arial" w:cs="Arial"/>
          <w:i w:val="0"/>
          <w:color w:val="000000"/>
        </w:rPr>
        <w:t>copiar-modificar-</w:t>
      </w:r>
      <w:r>
        <w:rPr>
          <w:rStyle w:val="nfase"/>
          <w:rFonts w:ascii="Arial" w:eastAsia="StarSymbol" w:hAnsi="Arial" w:cs="Arial"/>
          <w:i w:val="0"/>
          <w:color w:val="000000"/>
        </w:rPr>
        <w:t>mesclar:</w:t>
      </w:r>
    </w:p>
    <w:p w:rsidR="003875A1" w:rsidRDefault="003875A1" w:rsidP="003875A1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Trabalho paralelo: possibilidade de trabalho em paralelo sem espera,</w:t>
      </w:r>
    </w:p>
    <w:p w:rsidR="003875A1" w:rsidRDefault="003875A1" w:rsidP="003875A1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Sem sobreposição: com a possibilidade de mesclar alterações </w:t>
      </w:r>
    </w:p>
    <w:p w:rsidR="00A26FEE" w:rsidRDefault="00A26FEE" w:rsidP="003875A1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Poucos conflitos: em um projeto geralmente existem poucos conflitos e os existentes são facilmente resolvidos,</w:t>
      </w:r>
    </w:p>
    <w:p w:rsidR="00B269C6" w:rsidRDefault="00A26FEE" w:rsidP="00B269C6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Economia de tempo: e por fim, quando se tem varias pessoas trab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lhando em um mesmo arquivo tem-se uma economia de tempo e</w:t>
      </w:r>
      <w:r w:rsidR="00E0769C" w:rsidRPr="00514580">
        <w:rPr>
          <w:rFonts w:ascii="Arial" w:hAnsi="Arial" w:cs="Arial"/>
        </w:rPr>
        <w:t xml:space="preserve"> na maioria das vezes o tempo que leva para </w:t>
      </w:r>
      <w:r>
        <w:rPr>
          <w:rFonts w:ascii="Arial" w:hAnsi="Arial" w:cs="Arial"/>
        </w:rPr>
        <w:t xml:space="preserve">se </w:t>
      </w:r>
      <w:r w:rsidR="00E0769C" w:rsidRPr="00514580">
        <w:rPr>
          <w:rFonts w:ascii="Arial" w:hAnsi="Arial" w:cs="Arial"/>
        </w:rPr>
        <w:t>resolver os conflitos é muito menor que o tempo perdido em um sistema de aloc</w:t>
      </w:r>
      <w:r w:rsidR="00E0769C" w:rsidRPr="00514580">
        <w:rPr>
          <w:rFonts w:ascii="Arial" w:hAnsi="Arial" w:cs="Arial"/>
        </w:rPr>
        <w:t>a</w:t>
      </w:r>
      <w:r w:rsidR="00E0769C" w:rsidRPr="00514580">
        <w:rPr>
          <w:rFonts w:ascii="Arial" w:hAnsi="Arial" w:cs="Arial"/>
        </w:rPr>
        <w:t>ção.</w:t>
      </w:r>
    </w:p>
    <w:p w:rsidR="00B269C6" w:rsidRDefault="00B269C6" w:rsidP="00B269C6">
      <w:pPr>
        <w:ind w:left="851" w:firstLine="0"/>
        <w:rPr>
          <w:rStyle w:val="nfase"/>
          <w:rFonts w:ascii="Arial" w:eastAsia="StarSymbol" w:hAnsi="Arial" w:cs="Arial"/>
          <w:i w:val="0"/>
          <w:color w:val="000000"/>
        </w:rPr>
      </w:pPr>
      <w:r w:rsidRPr="00B269C6">
        <w:rPr>
          <w:rFonts w:ascii="Arial" w:hAnsi="Arial" w:cs="Arial"/>
        </w:rPr>
        <w:t xml:space="preserve">Algumas </w:t>
      </w:r>
      <w:r>
        <w:rPr>
          <w:rFonts w:ascii="Arial" w:hAnsi="Arial" w:cs="Arial"/>
        </w:rPr>
        <w:t>des</w:t>
      </w:r>
      <w:r w:rsidRPr="00B269C6">
        <w:rPr>
          <w:rFonts w:ascii="Arial" w:hAnsi="Arial" w:cs="Arial"/>
        </w:rPr>
        <w:t xml:space="preserve">vantagens do sistema </w:t>
      </w:r>
      <w:r w:rsidRPr="00B269C6">
        <w:rPr>
          <w:rStyle w:val="nfase"/>
          <w:rFonts w:ascii="Arial" w:eastAsia="StarSymbol" w:hAnsi="Arial" w:cs="Arial"/>
          <w:i w:val="0"/>
          <w:color w:val="000000"/>
        </w:rPr>
        <w:t>copiar-modificar-mesclar:</w:t>
      </w:r>
    </w:p>
    <w:p w:rsidR="00B269C6" w:rsidRDefault="00B269C6" w:rsidP="00B269C6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Arquivos não unificáveis: alguns arquivos não podem ser mesclados, como imagens, sons, vídeos, etc.</w:t>
      </w:r>
    </w:p>
    <w:p w:rsidR="00B269C6" w:rsidRPr="00B269C6" w:rsidRDefault="00B269C6" w:rsidP="00B269C6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Comunicação: em um sistema como esse precisa ter um controle mais efetivo sobre todos os seus colaboradores, tornando a comun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cação um requisito centrar para melhor desenvolvimento do projeto, caso haja falha na comunicacao </w:t>
      </w:r>
      <w:r w:rsidR="006C7DA8">
        <w:rPr>
          <w:rFonts w:ascii="Arial" w:hAnsi="Arial" w:cs="Arial"/>
        </w:rPr>
        <w:t>a bagunça se instala e o projeto e</w:t>
      </w:r>
      <w:r w:rsidR="006C7DA8">
        <w:rPr>
          <w:rFonts w:ascii="Arial" w:hAnsi="Arial" w:cs="Arial"/>
        </w:rPr>
        <w:t>m</w:t>
      </w:r>
      <w:r w:rsidR="006C7DA8">
        <w:rPr>
          <w:rFonts w:ascii="Arial" w:hAnsi="Arial" w:cs="Arial"/>
        </w:rPr>
        <w:t>paca.</w:t>
      </w:r>
    </w:p>
    <w:p w:rsidR="006C7DA8" w:rsidRDefault="006C7DA8" w:rsidP="00AC578C">
      <w:pPr>
        <w:rPr>
          <w:rFonts w:ascii="Arial" w:hAnsi="Arial" w:cs="Arial"/>
          <w:b/>
        </w:rPr>
      </w:pPr>
      <w:r w:rsidRPr="006C7DA8">
        <w:rPr>
          <w:rFonts w:ascii="Arial" w:hAnsi="Arial" w:cs="Arial"/>
          <w:b/>
        </w:rPr>
        <w:t>Branchs e Trunks</w:t>
      </w:r>
    </w:p>
    <w:p w:rsidR="006557C2" w:rsidRDefault="006557C2" w:rsidP="00AC578C">
      <w:pPr>
        <w:rPr>
          <w:rFonts w:ascii="Arial" w:hAnsi="Arial" w:cs="Arial"/>
        </w:rPr>
      </w:pPr>
      <w:r>
        <w:rPr>
          <w:rFonts w:ascii="Arial" w:hAnsi="Arial" w:cs="Arial"/>
        </w:rPr>
        <w:t>Branch é o resultado da cópia de um arquivo do repositório para uma área de trabalho, ou seja quando se copia um arquivo cria-se uma filial onde pode se to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nar um novo trunk ou simplesmente retornar, em forma de alteração, para o projeto principal.</w:t>
      </w:r>
    </w:p>
    <w:p w:rsidR="00C97898" w:rsidRDefault="00C97898" w:rsidP="00AC578C">
      <w:pPr>
        <w:rPr>
          <w:rFonts w:ascii="Arial" w:hAnsi="Arial" w:cs="Arial"/>
        </w:rPr>
      </w:pPr>
      <w:r>
        <w:rPr>
          <w:rFonts w:ascii="Arial" w:hAnsi="Arial" w:cs="Arial"/>
        </w:rPr>
        <w:t>Trunk ou tronco é uma “linha” em que são desenvolvidas as versões do a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quivo.</w:t>
      </w:r>
      <w:r w:rsidR="00413E00">
        <w:rPr>
          <w:rFonts w:ascii="Arial" w:hAnsi="Arial" w:cs="Arial"/>
        </w:rPr>
        <w:t xml:space="preserve"> Um projeto tem no mínimo </w:t>
      </w:r>
      <w:r w:rsidR="006557C2">
        <w:rPr>
          <w:rFonts w:ascii="Arial" w:hAnsi="Arial" w:cs="Arial"/>
        </w:rPr>
        <w:t>um trunk, poré</w:t>
      </w:r>
      <w:r w:rsidR="00413E00">
        <w:rPr>
          <w:rFonts w:ascii="Arial" w:hAnsi="Arial" w:cs="Arial"/>
        </w:rPr>
        <w:t>m é muito útil criar novos trunks</w:t>
      </w:r>
      <w:r w:rsidR="006557C2">
        <w:rPr>
          <w:rFonts w:ascii="Arial" w:hAnsi="Arial" w:cs="Arial"/>
        </w:rPr>
        <w:t xml:space="preserve"> p</w:t>
      </w:r>
      <w:r w:rsidR="006557C2">
        <w:rPr>
          <w:rFonts w:ascii="Arial" w:hAnsi="Arial" w:cs="Arial"/>
        </w:rPr>
        <w:t>a</w:t>
      </w:r>
      <w:r w:rsidR="006557C2">
        <w:rPr>
          <w:rFonts w:ascii="Arial" w:hAnsi="Arial" w:cs="Arial"/>
        </w:rPr>
        <w:t>ra, quando preciso, realizar modificações em paralelo com o projeto principal.</w:t>
      </w:r>
    </w:p>
    <w:p w:rsidR="00413E00" w:rsidRPr="006557C2" w:rsidRDefault="000A38C4" w:rsidP="00AC57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Logs e </w:t>
      </w:r>
      <w:r w:rsidR="006557C2" w:rsidRPr="006557C2">
        <w:rPr>
          <w:rFonts w:ascii="Arial" w:hAnsi="Arial" w:cs="Arial"/>
          <w:b/>
        </w:rPr>
        <w:t>Diff</w:t>
      </w:r>
      <w:r>
        <w:rPr>
          <w:rFonts w:ascii="Arial" w:hAnsi="Arial" w:cs="Arial"/>
          <w:b/>
        </w:rPr>
        <w:t>s</w:t>
      </w:r>
    </w:p>
    <w:p w:rsidR="000A38C4" w:rsidRDefault="000A38C4" w:rsidP="00AC578C">
      <w:pPr>
        <w:rPr>
          <w:rFonts w:ascii="Arial" w:hAnsi="Arial" w:cs="Arial"/>
        </w:rPr>
      </w:pPr>
      <w:r>
        <w:rPr>
          <w:rFonts w:ascii="Arial" w:hAnsi="Arial" w:cs="Arial"/>
        </w:rPr>
        <w:t>Quando uma pessoa grava no repositório(commit) uma modificação no a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quivo, ela gera um log, contendo o dia</w:t>
      </w:r>
      <w:r w:rsidR="0029637A">
        <w:rPr>
          <w:rFonts w:ascii="Arial" w:hAnsi="Arial" w:cs="Arial"/>
        </w:rPr>
        <w:t>, a hora e quem fez o commit, com a possibil</w:t>
      </w:r>
      <w:r w:rsidR="0029637A">
        <w:rPr>
          <w:rFonts w:ascii="Arial" w:hAnsi="Arial" w:cs="Arial"/>
        </w:rPr>
        <w:t>i</w:t>
      </w:r>
      <w:r w:rsidR="0029637A">
        <w:rPr>
          <w:rFonts w:ascii="Arial" w:hAnsi="Arial" w:cs="Arial"/>
        </w:rPr>
        <w:t>dade de adicionar</w:t>
      </w:r>
      <w:r>
        <w:rPr>
          <w:rFonts w:ascii="Arial" w:hAnsi="Arial" w:cs="Arial"/>
        </w:rPr>
        <w:t xml:space="preserve"> um comentário sobre a modificação.</w:t>
      </w:r>
    </w:p>
    <w:p w:rsidR="006557C2" w:rsidRDefault="000A38C4" w:rsidP="00AC57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Diferença ou diff é a comparação entre dois ou mais arquivos. </w:t>
      </w:r>
      <w:r>
        <w:rPr>
          <w:rFonts w:ascii="Arial" w:hAnsi="Arial" w:cs="Arial"/>
          <w:spacing w:val="2"/>
          <w:sz w:val="22"/>
          <w:szCs w:val="22"/>
        </w:rPr>
        <w:t xml:space="preserve">Fazer um diff entre as versões do arquivo te possibilita encontrar exatamente onde está a diferença e </w:t>
      </w:r>
      <w:r w:rsidR="0029637A">
        <w:rPr>
          <w:rFonts w:ascii="Arial" w:hAnsi="Arial" w:cs="Arial"/>
          <w:spacing w:val="2"/>
          <w:sz w:val="22"/>
          <w:szCs w:val="22"/>
        </w:rPr>
        <w:t xml:space="preserve">junto </w:t>
      </w:r>
      <w:r>
        <w:rPr>
          <w:rFonts w:ascii="Arial" w:hAnsi="Arial" w:cs="Arial"/>
          <w:spacing w:val="2"/>
          <w:sz w:val="22"/>
          <w:szCs w:val="22"/>
        </w:rPr>
        <w:t xml:space="preserve">com o Log, </w:t>
      </w:r>
      <w:r w:rsidR="0029637A">
        <w:rPr>
          <w:rFonts w:ascii="Arial" w:hAnsi="Arial" w:cs="Arial"/>
          <w:spacing w:val="2"/>
          <w:sz w:val="22"/>
          <w:szCs w:val="22"/>
        </w:rPr>
        <w:t xml:space="preserve">é possível </w:t>
      </w:r>
      <w:r>
        <w:rPr>
          <w:rFonts w:ascii="Arial" w:hAnsi="Arial" w:cs="Arial"/>
          <w:spacing w:val="2"/>
          <w:sz w:val="22"/>
          <w:szCs w:val="22"/>
        </w:rPr>
        <w:t xml:space="preserve">saber exatamente o </w:t>
      </w:r>
      <w:r w:rsidR="00094B6A">
        <w:rPr>
          <w:rFonts w:ascii="Arial" w:hAnsi="Arial" w:cs="Arial"/>
          <w:spacing w:val="2"/>
          <w:sz w:val="22"/>
          <w:szCs w:val="22"/>
        </w:rPr>
        <w:t>porquê</w:t>
      </w:r>
      <w:r>
        <w:rPr>
          <w:rFonts w:ascii="Arial" w:hAnsi="Arial" w:cs="Arial"/>
          <w:spacing w:val="2"/>
          <w:sz w:val="22"/>
          <w:szCs w:val="22"/>
        </w:rPr>
        <w:t xml:space="preserve"> a pessoa incluiu aquela linha ou aquele código</w:t>
      </w:r>
      <w:r w:rsidR="0029637A">
        <w:rPr>
          <w:rFonts w:ascii="Arial" w:hAnsi="Arial" w:cs="Arial"/>
          <w:spacing w:val="2"/>
          <w:sz w:val="22"/>
          <w:szCs w:val="22"/>
        </w:rPr>
        <w:t xml:space="preserve"> e</w:t>
      </w:r>
      <w:r>
        <w:rPr>
          <w:rFonts w:ascii="Arial" w:hAnsi="Arial" w:cs="Arial"/>
          <w:spacing w:val="2"/>
          <w:sz w:val="22"/>
          <w:szCs w:val="22"/>
        </w:rPr>
        <w:t xml:space="preserve"> quem fez aquela alt</w:t>
      </w:r>
      <w:r>
        <w:rPr>
          <w:rFonts w:ascii="Arial" w:hAnsi="Arial" w:cs="Arial"/>
          <w:spacing w:val="2"/>
          <w:sz w:val="22"/>
          <w:szCs w:val="22"/>
        </w:rPr>
        <w:t>e</w:t>
      </w:r>
      <w:r>
        <w:rPr>
          <w:rFonts w:ascii="Arial" w:hAnsi="Arial" w:cs="Arial"/>
          <w:spacing w:val="2"/>
          <w:sz w:val="22"/>
          <w:szCs w:val="22"/>
        </w:rPr>
        <w:t>ração.</w:t>
      </w:r>
      <w:r w:rsidR="006C7DA8" w:rsidRPr="00F36EB9">
        <w:rPr>
          <w:rFonts w:ascii="Arial" w:hAnsi="Arial" w:cs="Arial"/>
        </w:rPr>
        <w:t xml:space="preserve"> </w:t>
      </w:r>
    </w:p>
    <w:p w:rsidR="00837F2F" w:rsidRPr="004B278D" w:rsidRDefault="00776450" w:rsidP="007B7763">
      <w:pPr>
        <w:pStyle w:val="Ttulo4"/>
      </w:pPr>
      <w:bookmarkStart w:id="39" w:name="_Toc402117063"/>
      <w:r w:rsidRPr="004B278D">
        <w:lastRenderedPageBreak/>
        <w:t>Centralizados</w:t>
      </w:r>
      <w:bookmarkEnd w:id="39"/>
    </w:p>
    <w:p w:rsidR="00837F2F" w:rsidRPr="004B278D" w:rsidRDefault="00837F2F" w:rsidP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Mais texto</w:t>
      </w:r>
    </w:p>
    <w:p w:rsidR="005034DF" w:rsidRPr="00514580" w:rsidRDefault="005034DF" w:rsidP="00514580">
      <w:pPr>
        <w:rPr>
          <w:rFonts w:ascii="Arial" w:hAnsi="Arial" w:cs="Arial"/>
        </w:rPr>
      </w:pPr>
      <w:r w:rsidRPr="00514580">
        <w:rPr>
          <w:rFonts w:ascii="Arial" w:hAnsi="Arial" w:cs="Arial"/>
        </w:rPr>
        <w:t>O controle de versão</w:t>
      </w:r>
      <w:r w:rsidRPr="00514580">
        <w:rPr>
          <w:rStyle w:val="apple-converted-space"/>
          <w:rFonts w:ascii="Arial" w:hAnsi="Arial" w:cs="Arial"/>
          <w:color w:val="222222"/>
        </w:rPr>
        <w:t> </w:t>
      </w:r>
      <w:r w:rsidRPr="00094B6A">
        <w:rPr>
          <w:rFonts w:ascii="Arial" w:hAnsi="Arial" w:cs="Arial"/>
          <w:bCs/>
        </w:rPr>
        <w:t>centralizado</w:t>
      </w:r>
      <w:r w:rsidRPr="00514580">
        <w:rPr>
          <w:rStyle w:val="apple-converted-space"/>
          <w:rFonts w:ascii="Arial" w:hAnsi="Arial" w:cs="Arial"/>
          <w:color w:val="222222"/>
        </w:rPr>
        <w:t> </w:t>
      </w:r>
      <w:r w:rsidRPr="00514580">
        <w:rPr>
          <w:rFonts w:ascii="Arial" w:hAnsi="Arial" w:cs="Arial"/>
        </w:rPr>
        <w:t>segue a</w:t>
      </w:r>
      <w:r w:rsidRPr="00514580">
        <w:rPr>
          <w:rStyle w:val="apple-converted-space"/>
          <w:rFonts w:ascii="Arial" w:hAnsi="Arial" w:cs="Arial"/>
          <w:color w:val="222222"/>
        </w:rPr>
        <w:t> </w:t>
      </w:r>
      <w:r w:rsidRPr="00094B6A">
        <w:rPr>
          <w:rFonts w:ascii="Arial" w:hAnsi="Arial" w:cs="Arial"/>
        </w:rPr>
        <w:t>topologia em estrela</w:t>
      </w:r>
      <w:r w:rsidRPr="00514580">
        <w:rPr>
          <w:rFonts w:ascii="Arial" w:hAnsi="Arial" w:cs="Arial"/>
        </w:rPr>
        <w:t>, havendo apenas um</w:t>
      </w:r>
      <w:r w:rsidR="002409D4">
        <w:rPr>
          <w:rFonts w:ascii="Arial" w:hAnsi="Arial" w:cs="Arial"/>
        </w:rPr>
        <w:t xml:space="preserve"> </w:t>
      </w:r>
      <w:r w:rsidRPr="00094B6A">
        <w:rPr>
          <w:rFonts w:ascii="Arial" w:hAnsi="Arial" w:cs="Arial"/>
          <w:bCs/>
        </w:rPr>
        <w:t>único repositório central</w:t>
      </w:r>
      <w:r w:rsidR="00094B6A" w:rsidRPr="00094B6A">
        <w:rPr>
          <w:rStyle w:val="apple-converted-space"/>
          <w:rFonts w:ascii="Arial" w:hAnsi="Arial" w:cs="Arial"/>
          <w:color w:val="222222"/>
        </w:rPr>
        <w:t>, mas</w:t>
      </w:r>
      <w:r w:rsidRPr="00514580">
        <w:rPr>
          <w:rStyle w:val="apple-converted-space"/>
          <w:rFonts w:ascii="Arial" w:hAnsi="Arial" w:cs="Arial"/>
          <w:color w:val="222222"/>
        </w:rPr>
        <w:t> </w:t>
      </w:r>
      <w:r w:rsidRPr="00094B6A">
        <w:rPr>
          <w:rFonts w:ascii="Arial" w:hAnsi="Arial" w:cs="Arial"/>
          <w:bCs/>
        </w:rPr>
        <w:t>várias cópias de trabalho</w:t>
      </w:r>
      <w:r w:rsidRPr="00514580">
        <w:rPr>
          <w:rFonts w:ascii="Arial" w:hAnsi="Arial" w:cs="Arial"/>
        </w:rPr>
        <w:t>, uma para cada desenvolvedor. A comunicação entre uma área de trabalho e outra passa obrigator</w:t>
      </w:r>
      <w:r w:rsidRPr="00514580">
        <w:rPr>
          <w:rFonts w:ascii="Arial" w:hAnsi="Arial" w:cs="Arial"/>
        </w:rPr>
        <w:t>i</w:t>
      </w:r>
      <w:r w:rsidRPr="00514580">
        <w:rPr>
          <w:rFonts w:ascii="Arial" w:hAnsi="Arial" w:cs="Arial"/>
        </w:rPr>
        <w:t>amente pelo repositório ce</w:t>
      </w:r>
      <w:r w:rsidRPr="00514580">
        <w:rPr>
          <w:rFonts w:ascii="Arial" w:hAnsi="Arial" w:cs="Arial"/>
        </w:rPr>
        <w:t>n</w:t>
      </w:r>
      <w:r w:rsidRPr="00514580">
        <w:rPr>
          <w:rFonts w:ascii="Arial" w:hAnsi="Arial" w:cs="Arial"/>
        </w:rPr>
        <w:t>tral.</w:t>
      </w:r>
    </w:p>
    <w:p w:rsidR="005034DF" w:rsidRPr="00514580" w:rsidRDefault="005034DF" w:rsidP="00514580">
      <w:pPr>
        <w:rPr>
          <w:rFonts w:ascii="Arial" w:hAnsi="Arial" w:cs="Arial"/>
        </w:rPr>
      </w:pPr>
      <w:r w:rsidRPr="00514580">
        <w:rPr>
          <w:rFonts w:ascii="Arial" w:hAnsi="Arial" w:cs="Arial"/>
        </w:rPr>
        <w:t xml:space="preserve">Uma </w:t>
      </w:r>
      <w:r w:rsidR="00094B6A">
        <w:rPr>
          <w:rFonts w:ascii="Arial" w:hAnsi="Arial" w:cs="Arial"/>
        </w:rPr>
        <w:t xml:space="preserve">versão </w:t>
      </w:r>
      <w:r w:rsidRPr="00514580">
        <w:rPr>
          <w:rFonts w:ascii="Arial" w:hAnsi="Arial" w:cs="Arial"/>
        </w:rPr>
        <w:t>precisa de uma identificação única. No controle de ve</w:t>
      </w:r>
      <w:r w:rsidRPr="00514580">
        <w:rPr>
          <w:rFonts w:ascii="Arial" w:hAnsi="Arial" w:cs="Arial"/>
        </w:rPr>
        <w:t>r</w:t>
      </w:r>
      <w:r w:rsidRPr="00514580">
        <w:rPr>
          <w:rFonts w:ascii="Arial" w:hAnsi="Arial" w:cs="Arial"/>
        </w:rPr>
        <w:t>são</w:t>
      </w:r>
      <w:r w:rsidRPr="00514580">
        <w:rPr>
          <w:rStyle w:val="apple-converted-space"/>
          <w:rFonts w:ascii="Arial" w:hAnsi="Arial" w:cs="Arial"/>
          <w:color w:val="222222"/>
        </w:rPr>
        <w:t> </w:t>
      </w:r>
      <w:r w:rsidRPr="00094B6A">
        <w:rPr>
          <w:rFonts w:ascii="Arial" w:hAnsi="Arial" w:cs="Arial"/>
          <w:bCs/>
        </w:rPr>
        <w:t>centralizado</w:t>
      </w:r>
      <w:r w:rsidRPr="00514580">
        <w:rPr>
          <w:rFonts w:ascii="Arial" w:hAnsi="Arial" w:cs="Arial"/>
        </w:rPr>
        <w:t>, cada revisão produzida recebe um número inteiro sequencial: 1, 2, 3... Como só existe</w:t>
      </w:r>
      <w:r w:rsidR="00094B6A">
        <w:rPr>
          <w:rFonts w:ascii="Arial" w:hAnsi="Arial" w:cs="Arial"/>
        </w:rPr>
        <w:t xml:space="preserve"> um repositório, a nu</w:t>
      </w:r>
      <w:r w:rsidRPr="00514580">
        <w:rPr>
          <w:rFonts w:ascii="Arial" w:hAnsi="Arial" w:cs="Arial"/>
        </w:rPr>
        <w:t xml:space="preserve">meração de </w:t>
      </w:r>
      <w:r w:rsidR="00094B6A">
        <w:rPr>
          <w:rFonts w:ascii="Arial" w:hAnsi="Arial" w:cs="Arial"/>
        </w:rPr>
        <w:t xml:space="preserve">versão </w:t>
      </w:r>
      <w:r w:rsidRPr="00514580">
        <w:rPr>
          <w:rFonts w:ascii="Arial" w:hAnsi="Arial" w:cs="Arial"/>
        </w:rPr>
        <w:t>é a mesma para todos os d</w:t>
      </w:r>
      <w:r w:rsidRPr="00514580">
        <w:rPr>
          <w:rFonts w:ascii="Arial" w:hAnsi="Arial" w:cs="Arial"/>
        </w:rPr>
        <w:t>e</w:t>
      </w:r>
      <w:r w:rsidRPr="00514580">
        <w:rPr>
          <w:rFonts w:ascii="Arial" w:hAnsi="Arial" w:cs="Arial"/>
        </w:rPr>
        <w:t>senvolvedores.</w:t>
      </w:r>
    </w:p>
    <w:p w:rsidR="005034DF" w:rsidRPr="004B278D" w:rsidRDefault="005034DF" w:rsidP="00837F2F">
      <w:pPr>
        <w:rPr>
          <w:rFonts w:ascii="Arial" w:hAnsi="Arial" w:cs="Arial"/>
        </w:rPr>
      </w:pPr>
    </w:p>
    <w:p w:rsidR="00837F2F" w:rsidRPr="004B278D" w:rsidRDefault="00776450" w:rsidP="007B7763">
      <w:pPr>
        <w:pStyle w:val="Ttulo4"/>
      </w:pPr>
      <w:bookmarkStart w:id="40" w:name="_Toc402117064"/>
      <w:r w:rsidRPr="004B278D">
        <w:t>Descentralizados</w:t>
      </w:r>
      <w:bookmarkEnd w:id="40"/>
    </w:p>
    <w:p w:rsidR="00E4522F" w:rsidRPr="004B278D" w:rsidRDefault="00837F2F" w:rsidP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Mais texto</w:t>
      </w:r>
    </w:p>
    <w:p w:rsidR="005034DF" w:rsidRPr="001D515F" w:rsidRDefault="00094B6A" w:rsidP="001D515F">
      <w:pPr>
        <w:rPr>
          <w:rFonts w:ascii="Arial" w:hAnsi="Arial" w:cs="Arial"/>
        </w:rPr>
      </w:pPr>
      <w:r>
        <w:rPr>
          <w:rFonts w:ascii="Arial" w:hAnsi="Arial" w:cs="Arial"/>
        </w:rPr>
        <w:t>Nos sistemas descentralizados</w:t>
      </w:r>
      <w:r w:rsidR="00C01D1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01D16">
        <w:rPr>
          <w:rFonts w:ascii="Arial" w:hAnsi="Arial" w:cs="Arial"/>
        </w:rPr>
        <w:t>conhecido também por</w:t>
      </w:r>
      <w:r>
        <w:rPr>
          <w:rFonts w:ascii="Arial" w:hAnsi="Arial" w:cs="Arial"/>
        </w:rPr>
        <w:t xml:space="preserve"> distribuídos</w:t>
      </w:r>
      <w:r w:rsidR="00C01D1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existem</w:t>
      </w:r>
      <w:r w:rsidR="005034DF" w:rsidRPr="001D515F">
        <w:rPr>
          <w:rFonts w:ascii="Arial" w:hAnsi="Arial" w:cs="Arial"/>
        </w:rPr>
        <w:t xml:space="preserve"> vários repositórios autônomos e independentes, um para cada desenvolvedor.</w:t>
      </w:r>
      <w:r w:rsidR="005034DF" w:rsidRPr="001D515F">
        <w:rPr>
          <w:rStyle w:val="apple-converted-space"/>
          <w:rFonts w:ascii="Arial" w:hAnsi="Arial" w:cs="Arial"/>
          <w:color w:val="222222"/>
        </w:rPr>
        <w:t> </w:t>
      </w:r>
      <w:r w:rsidR="005034DF" w:rsidRPr="00094B6A">
        <w:rPr>
          <w:rFonts w:ascii="Arial" w:hAnsi="Arial" w:cs="Arial"/>
          <w:bCs/>
        </w:rPr>
        <w:t>Cada rep</w:t>
      </w:r>
      <w:r w:rsidR="005034DF" w:rsidRPr="00094B6A">
        <w:rPr>
          <w:rFonts w:ascii="Arial" w:hAnsi="Arial" w:cs="Arial"/>
          <w:bCs/>
        </w:rPr>
        <w:t>o</w:t>
      </w:r>
      <w:r w:rsidR="005034DF" w:rsidRPr="00094B6A">
        <w:rPr>
          <w:rFonts w:ascii="Arial" w:hAnsi="Arial" w:cs="Arial"/>
          <w:bCs/>
        </w:rPr>
        <w:t>sitório possui uma área de trabalho acoplada</w:t>
      </w:r>
      <w:r w:rsidR="005034DF" w:rsidRPr="001D515F">
        <w:rPr>
          <w:rStyle w:val="apple-converted-space"/>
          <w:rFonts w:ascii="Arial" w:hAnsi="Arial" w:cs="Arial"/>
          <w:color w:val="222222"/>
        </w:rPr>
        <w:t> </w:t>
      </w:r>
      <w:r w:rsidR="005034DF" w:rsidRPr="001D515F">
        <w:rPr>
          <w:rFonts w:ascii="Arial" w:hAnsi="Arial" w:cs="Arial"/>
        </w:rPr>
        <w:t>e as operações</w:t>
      </w:r>
      <w:r w:rsidR="005034DF" w:rsidRPr="001D515F">
        <w:rPr>
          <w:rStyle w:val="apple-converted-space"/>
          <w:rFonts w:ascii="Arial" w:hAnsi="Arial" w:cs="Arial"/>
          <w:color w:val="222222"/>
        </w:rPr>
        <w:t> </w:t>
      </w:r>
      <w:r w:rsidR="005034DF" w:rsidRPr="00094B6A">
        <w:rPr>
          <w:rStyle w:val="MquinadeescreverHTML"/>
          <w:rFonts w:ascii="Arial" w:hAnsi="Arial" w:cs="Arial"/>
          <w:bCs/>
          <w:color w:val="222222"/>
          <w:sz w:val="24"/>
          <w:szCs w:val="24"/>
        </w:rPr>
        <w:t>commit</w:t>
      </w:r>
      <w:r w:rsidR="005034DF" w:rsidRPr="001D515F">
        <w:rPr>
          <w:rStyle w:val="apple-converted-space"/>
          <w:rFonts w:ascii="Arial" w:hAnsi="Arial" w:cs="Arial"/>
          <w:color w:val="222222"/>
        </w:rPr>
        <w:t> </w:t>
      </w:r>
      <w:r w:rsidR="005034DF" w:rsidRPr="001D515F">
        <w:rPr>
          <w:rFonts w:ascii="Arial" w:hAnsi="Arial" w:cs="Arial"/>
        </w:rPr>
        <w:t>e</w:t>
      </w:r>
      <w:r w:rsidR="005034DF" w:rsidRPr="001D515F">
        <w:rPr>
          <w:rStyle w:val="apple-converted-space"/>
          <w:rFonts w:ascii="Arial" w:hAnsi="Arial" w:cs="Arial"/>
          <w:color w:val="222222"/>
        </w:rPr>
        <w:t> </w:t>
      </w:r>
      <w:r w:rsidR="005034DF" w:rsidRPr="00094B6A">
        <w:rPr>
          <w:rStyle w:val="MquinadeescreverHTML"/>
          <w:rFonts w:ascii="Arial" w:hAnsi="Arial" w:cs="Arial"/>
          <w:bCs/>
          <w:color w:val="222222"/>
          <w:sz w:val="24"/>
          <w:szCs w:val="24"/>
        </w:rPr>
        <w:t>update</w:t>
      </w:r>
      <w:r w:rsidR="002409D4">
        <w:rPr>
          <w:rStyle w:val="MquinadeescreverHTML"/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="005034DF" w:rsidRPr="001D515F">
        <w:rPr>
          <w:rFonts w:ascii="Arial" w:hAnsi="Arial" w:cs="Arial"/>
        </w:rPr>
        <w:t>acontecem loca</w:t>
      </w:r>
      <w:r w:rsidR="005034DF" w:rsidRPr="001D515F">
        <w:rPr>
          <w:rFonts w:ascii="Arial" w:hAnsi="Arial" w:cs="Arial"/>
        </w:rPr>
        <w:t>l</w:t>
      </w:r>
      <w:r w:rsidR="005034DF" w:rsidRPr="001D515F">
        <w:rPr>
          <w:rFonts w:ascii="Arial" w:hAnsi="Arial" w:cs="Arial"/>
        </w:rPr>
        <w:t>mente entre os dois.</w:t>
      </w:r>
    </w:p>
    <w:p w:rsidR="005034DF" w:rsidRPr="001D515F" w:rsidRDefault="00094B6A" w:rsidP="001D51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terem </w:t>
      </w:r>
      <w:r w:rsidR="005034DF" w:rsidRPr="001D515F">
        <w:rPr>
          <w:rFonts w:ascii="Arial" w:hAnsi="Arial" w:cs="Arial"/>
        </w:rPr>
        <w:t xml:space="preserve">repositórios autônomos não há como definir uma numeração </w:t>
      </w:r>
      <w:r w:rsidR="00C01D16" w:rsidRPr="001D515F">
        <w:rPr>
          <w:rFonts w:ascii="Arial" w:hAnsi="Arial" w:cs="Arial"/>
        </w:rPr>
        <w:t>s</w:t>
      </w:r>
      <w:r w:rsidR="00C01D16" w:rsidRPr="001D515F">
        <w:rPr>
          <w:rFonts w:ascii="Arial" w:hAnsi="Arial" w:cs="Arial"/>
        </w:rPr>
        <w:t>e</w:t>
      </w:r>
      <w:r w:rsidR="00C01D16" w:rsidRPr="001D515F">
        <w:rPr>
          <w:rFonts w:ascii="Arial" w:hAnsi="Arial" w:cs="Arial"/>
        </w:rPr>
        <w:t>qüencial</w:t>
      </w:r>
      <w:r w:rsidR="00C01D16">
        <w:rPr>
          <w:rFonts w:ascii="Arial" w:hAnsi="Arial" w:cs="Arial"/>
        </w:rPr>
        <w:t xml:space="preserve"> compartilhada para todos e a</w:t>
      </w:r>
      <w:r w:rsidR="005034DF" w:rsidRPr="001D515F">
        <w:rPr>
          <w:rFonts w:ascii="Arial" w:hAnsi="Arial" w:cs="Arial"/>
        </w:rPr>
        <w:t xml:space="preserve"> solução é identificar cada revisão com uma numeração que nunca se repita em qualquer outro repositório.</w:t>
      </w:r>
    </w:p>
    <w:p w:rsidR="005034DF" w:rsidRPr="001D515F" w:rsidRDefault="005034DF" w:rsidP="001D515F">
      <w:pPr>
        <w:rPr>
          <w:rFonts w:ascii="Arial" w:hAnsi="Arial" w:cs="Arial"/>
        </w:rPr>
      </w:pPr>
      <w:r w:rsidRPr="001D515F">
        <w:rPr>
          <w:rFonts w:ascii="Arial" w:hAnsi="Arial" w:cs="Arial"/>
        </w:rPr>
        <w:t>A forma mais usada é através de um</w:t>
      </w:r>
      <w:r w:rsidRPr="001D515F">
        <w:rPr>
          <w:rStyle w:val="apple-converted-space"/>
          <w:rFonts w:ascii="Arial" w:hAnsi="Arial" w:cs="Arial"/>
          <w:color w:val="222222"/>
        </w:rPr>
        <w:t> </w:t>
      </w:r>
      <w:r w:rsidRPr="00C01D16">
        <w:rPr>
          <w:rFonts w:ascii="Arial" w:hAnsi="Arial" w:cs="Arial"/>
        </w:rPr>
        <w:t>hash SHA-1</w:t>
      </w:r>
      <w:r w:rsidRPr="001D515F">
        <w:rPr>
          <w:rFonts w:ascii="Arial" w:hAnsi="Arial" w:cs="Arial"/>
        </w:rPr>
        <w:t xml:space="preserve">, que produz um número de 160 bits (40 dígitos na forma hexadecimal). Esse </w:t>
      </w:r>
      <w:r w:rsidR="00C01D16">
        <w:rPr>
          <w:rFonts w:ascii="Arial" w:hAnsi="Arial" w:cs="Arial"/>
        </w:rPr>
        <w:t xml:space="preserve">é </w:t>
      </w:r>
      <w:r w:rsidRPr="001D515F">
        <w:rPr>
          <w:rFonts w:ascii="Arial" w:hAnsi="Arial" w:cs="Arial"/>
        </w:rPr>
        <w:t>um número tão grande e e</w:t>
      </w:r>
      <w:r w:rsidRPr="001D515F">
        <w:rPr>
          <w:rFonts w:ascii="Arial" w:hAnsi="Arial" w:cs="Arial"/>
        </w:rPr>
        <w:t>s</w:t>
      </w:r>
      <w:r w:rsidRPr="001D515F">
        <w:rPr>
          <w:rFonts w:ascii="Arial" w:hAnsi="Arial" w:cs="Arial"/>
        </w:rPr>
        <w:t>pecífico que torna extr</w:t>
      </w:r>
      <w:r w:rsidRPr="001D515F">
        <w:rPr>
          <w:rFonts w:ascii="Arial" w:hAnsi="Arial" w:cs="Arial"/>
        </w:rPr>
        <w:t>e</w:t>
      </w:r>
      <w:r w:rsidRPr="001D515F">
        <w:rPr>
          <w:rFonts w:ascii="Arial" w:hAnsi="Arial" w:cs="Arial"/>
        </w:rPr>
        <w:t>mamente improvável a colisão com um hash produzido por outro repositório.</w:t>
      </w:r>
    </w:p>
    <w:p w:rsidR="005034DF" w:rsidRPr="004B278D" w:rsidRDefault="005034DF" w:rsidP="00837F2F">
      <w:pPr>
        <w:rPr>
          <w:rFonts w:ascii="Arial" w:hAnsi="Arial" w:cs="Arial"/>
        </w:rPr>
      </w:pPr>
    </w:p>
    <w:p w:rsidR="00E4522F" w:rsidRPr="004B278D" w:rsidRDefault="00E4522F" w:rsidP="00E4522F">
      <w:pPr>
        <w:pStyle w:val="Ttulo2"/>
      </w:pPr>
      <w:r w:rsidRPr="004B278D">
        <w:t xml:space="preserve"> </w:t>
      </w:r>
      <w:bookmarkStart w:id="41" w:name="_Toc402117065"/>
      <w:r w:rsidRPr="004B278D">
        <w:t>Repositório</w:t>
      </w:r>
      <w:bookmarkEnd w:id="41"/>
    </w:p>
    <w:p w:rsidR="00E0769C" w:rsidRDefault="00E0769C" w:rsidP="001D515F">
      <w:pPr>
        <w:rPr>
          <w:rFonts w:ascii="Arial" w:hAnsi="Arial" w:cs="Arial"/>
        </w:rPr>
      </w:pPr>
      <w:r w:rsidRPr="001D515F">
        <w:rPr>
          <w:rFonts w:ascii="Arial" w:hAnsi="Arial" w:cs="Arial"/>
          <w:shd w:val="clear" w:color="auto" w:fill="FFFFFF"/>
        </w:rPr>
        <w:t xml:space="preserve">A essência </w:t>
      </w:r>
      <w:r w:rsidR="00801C71">
        <w:rPr>
          <w:rFonts w:ascii="Arial" w:hAnsi="Arial" w:cs="Arial"/>
          <w:shd w:val="clear" w:color="auto" w:fill="FFFFFF"/>
        </w:rPr>
        <w:t xml:space="preserve">de um sistema de controle de versão </w:t>
      </w:r>
      <w:r w:rsidRPr="001D515F">
        <w:rPr>
          <w:rFonts w:ascii="Arial" w:hAnsi="Arial" w:cs="Arial"/>
          <w:shd w:val="clear" w:color="auto" w:fill="FFFFFF"/>
        </w:rPr>
        <w:t xml:space="preserve">é </w:t>
      </w:r>
      <w:r w:rsidR="00801C71">
        <w:rPr>
          <w:rFonts w:ascii="Arial" w:hAnsi="Arial" w:cs="Arial"/>
          <w:shd w:val="clear" w:color="auto" w:fill="FFFFFF"/>
        </w:rPr>
        <w:t>o repositório</w:t>
      </w:r>
      <w:r w:rsidRPr="001D515F">
        <w:rPr>
          <w:rFonts w:ascii="Arial" w:hAnsi="Arial" w:cs="Arial"/>
          <w:shd w:val="clear" w:color="auto" w:fill="FFFFFF"/>
        </w:rPr>
        <w:t>, que é um arquivo central de dados. O repositório grava</w:t>
      </w:r>
      <w:r w:rsidR="00801C71">
        <w:rPr>
          <w:rFonts w:ascii="Arial" w:hAnsi="Arial" w:cs="Arial"/>
          <w:shd w:val="clear" w:color="auto" w:fill="FFFFFF"/>
        </w:rPr>
        <w:t xml:space="preserve"> a</w:t>
      </w:r>
      <w:r w:rsidRPr="001D515F">
        <w:rPr>
          <w:rFonts w:ascii="Arial" w:hAnsi="Arial" w:cs="Arial"/>
          <w:shd w:val="clear" w:color="auto" w:fill="FFFFFF"/>
        </w:rPr>
        <w:t xml:space="preserve"> informação no formato de</w:t>
      </w:r>
      <w:r w:rsidRPr="001D515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01C71">
        <w:rPr>
          <w:rStyle w:val="nfase"/>
          <w:rFonts w:ascii="Arial" w:hAnsi="Arial" w:cs="Arial"/>
          <w:i w:val="0"/>
          <w:color w:val="000000"/>
          <w:shd w:val="clear" w:color="auto" w:fill="FFFFFF"/>
        </w:rPr>
        <w:t>diretório de arquivo de sistemas</w:t>
      </w:r>
      <w:r w:rsidR="00801C71">
        <w:rPr>
          <w:rFonts w:ascii="Arial" w:hAnsi="Arial" w:cs="Arial"/>
          <w:shd w:val="clear" w:color="auto" w:fill="FFFFFF"/>
        </w:rPr>
        <w:t>, como a maioria dos servidores de arquivos faz, porem</w:t>
      </w:r>
      <w:r w:rsidR="00857BB4">
        <w:rPr>
          <w:rFonts w:ascii="Arial" w:hAnsi="Arial" w:cs="Arial"/>
          <w:shd w:val="clear" w:color="auto" w:fill="FFFFFF"/>
        </w:rPr>
        <w:t xml:space="preserve"> alem </w:t>
      </w:r>
      <w:r w:rsidR="00857BB4">
        <w:rPr>
          <w:rFonts w:ascii="Arial" w:hAnsi="Arial" w:cs="Arial"/>
          <w:shd w:val="clear" w:color="auto" w:fill="FFFFFF"/>
        </w:rPr>
        <w:lastRenderedPageBreak/>
        <w:t>dos recurso de um servidor arquivos, um repositório de controle de versão</w:t>
      </w:r>
      <w:r w:rsidRPr="001D515F">
        <w:rPr>
          <w:rStyle w:val="nfase"/>
          <w:rFonts w:ascii="Arial" w:hAnsi="Arial" w:cs="Arial"/>
          <w:color w:val="000000"/>
        </w:rPr>
        <w:t xml:space="preserve"> </w:t>
      </w:r>
      <w:r w:rsidRPr="00857BB4">
        <w:rPr>
          <w:rStyle w:val="nfase"/>
          <w:rFonts w:ascii="Arial" w:hAnsi="Arial" w:cs="Arial"/>
          <w:i w:val="0"/>
          <w:color w:val="000000"/>
        </w:rPr>
        <w:t>guarda cada modificação</w:t>
      </w:r>
      <w:r w:rsidRPr="00857BB4">
        <w:rPr>
          <w:rStyle w:val="apple-converted-space"/>
          <w:rFonts w:ascii="Arial" w:eastAsia="StarSymbol" w:hAnsi="Arial" w:cs="Arial"/>
          <w:i/>
          <w:color w:val="000000"/>
        </w:rPr>
        <w:t> </w:t>
      </w:r>
      <w:r w:rsidRPr="00857BB4">
        <w:rPr>
          <w:rFonts w:ascii="Arial" w:hAnsi="Arial" w:cs="Arial"/>
        </w:rPr>
        <w:t>feita</w:t>
      </w:r>
      <w:r w:rsidRPr="001D515F">
        <w:rPr>
          <w:rFonts w:ascii="Arial" w:hAnsi="Arial" w:cs="Arial"/>
        </w:rPr>
        <w:t xml:space="preserve"> para cada arquivo e mesmo as modificações na pró</w:t>
      </w:r>
      <w:r w:rsidR="00857BB4">
        <w:rPr>
          <w:rFonts w:ascii="Arial" w:hAnsi="Arial" w:cs="Arial"/>
        </w:rPr>
        <w:t>p</w:t>
      </w:r>
      <w:r w:rsidRPr="001D515F">
        <w:rPr>
          <w:rFonts w:ascii="Arial" w:hAnsi="Arial" w:cs="Arial"/>
        </w:rPr>
        <w:t>ria estr</w:t>
      </w:r>
      <w:r w:rsidRPr="001D515F">
        <w:rPr>
          <w:rFonts w:ascii="Arial" w:hAnsi="Arial" w:cs="Arial"/>
        </w:rPr>
        <w:t>u</w:t>
      </w:r>
      <w:r w:rsidRPr="001D515F">
        <w:rPr>
          <w:rFonts w:ascii="Arial" w:hAnsi="Arial" w:cs="Arial"/>
        </w:rPr>
        <w:t>tura de diretórios, como adição, exclusão e reorganização de arquivos e diret</w:t>
      </w:r>
      <w:r w:rsidRPr="001D515F">
        <w:rPr>
          <w:rFonts w:ascii="Arial" w:hAnsi="Arial" w:cs="Arial"/>
        </w:rPr>
        <w:t>ó</w:t>
      </w:r>
      <w:r w:rsidRPr="001D515F">
        <w:rPr>
          <w:rFonts w:ascii="Arial" w:hAnsi="Arial" w:cs="Arial"/>
        </w:rPr>
        <w:t>rios.</w:t>
      </w:r>
    </w:p>
    <w:p w:rsidR="00857BB4" w:rsidRPr="001D515F" w:rsidRDefault="00857BB4" w:rsidP="00857BB4">
      <w:pPr>
        <w:rPr>
          <w:rFonts w:ascii="Arial" w:hAnsi="Arial" w:cs="Arial"/>
          <w:lang w:eastAsia="pt-BR"/>
        </w:rPr>
      </w:pPr>
      <w:r w:rsidRPr="001D515F">
        <w:rPr>
          <w:rFonts w:ascii="Arial" w:hAnsi="Arial" w:cs="Arial"/>
          <w:lang w:eastAsia="pt-BR"/>
        </w:rPr>
        <w:t>O</w:t>
      </w:r>
      <w:r>
        <w:rPr>
          <w:rFonts w:ascii="Arial" w:hAnsi="Arial" w:cs="Arial"/>
          <w:lang w:eastAsia="pt-BR"/>
        </w:rPr>
        <w:t xml:space="preserve"> </w:t>
      </w:r>
      <w:r w:rsidRPr="00801C71">
        <w:rPr>
          <w:rFonts w:ascii="Arial" w:hAnsi="Arial" w:cs="Arial"/>
          <w:bCs/>
          <w:lang w:eastAsia="pt-BR"/>
        </w:rPr>
        <w:t>repositório</w:t>
      </w:r>
      <w:r w:rsidRPr="001D515F">
        <w:rPr>
          <w:rFonts w:ascii="Arial" w:hAnsi="Arial" w:cs="Arial"/>
          <w:lang w:eastAsia="pt-BR"/>
        </w:rPr>
        <w:t> armazena todo o histórico de evolução do projeto, registrando toda e qualquer alter</w:t>
      </w:r>
      <w:r w:rsidRPr="001D515F">
        <w:rPr>
          <w:rFonts w:ascii="Arial" w:hAnsi="Arial" w:cs="Arial"/>
          <w:lang w:eastAsia="pt-BR"/>
        </w:rPr>
        <w:t>a</w:t>
      </w:r>
      <w:r w:rsidRPr="001D515F">
        <w:rPr>
          <w:rFonts w:ascii="Arial" w:hAnsi="Arial" w:cs="Arial"/>
          <w:lang w:eastAsia="pt-BR"/>
        </w:rPr>
        <w:t>ção feita em cada item versionado.</w:t>
      </w:r>
    </w:p>
    <w:p w:rsidR="00857BB4" w:rsidRPr="001D515F" w:rsidRDefault="00857BB4" w:rsidP="001D515F">
      <w:pPr>
        <w:rPr>
          <w:rFonts w:ascii="Arial" w:hAnsi="Arial" w:cs="Arial"/>
        </w:rPr>
      </w:pPr>
      <w:r w:rsidRPr="001D515F">
        <w:rPr>
          <w:rFonts w:ascii="Arial" w:hAnsi="Arial" w:cs="Arial"/>
          <w:lang w:eastAsia="pt-BR"/>
        </w:rPr>
        <w:t>O desenvolvedor não trabalha diretamente nos arquivos do repositório. Ao invés disso, usa uma </w:t>
      </w:r>
      <w:r w:rsidRPr="00801C71">
        <w:rPr>
          <w:rFonts w:ascii="Arial" w:hAnsi="Arial" w:cs="Arial"/>
          <w:bCs/>
          <w:lang w:eastAsia="pt-BR"/>
        </w:rPr>
        <w:t>cópia</w:t>
      </w:r>
      <w:r>
        <w:rPr>
          <w:rFonts w:ascii="Arial" w:hAnsi="Arial" w:cs="Arial"/>
          <w:bCs/>
          <w:lang w:eastAsia="pt-BR"/>
        </w:rPr>
        <w:t xml:space="preserve"> em sua área</w:t>
      </w:r>
      <w:r w:rsidRPr="00801C71">
        <w:rPr>
          <w:rFonts w:ascii="Arial" w:hAnsi="Arial" w:cs="Arial"/>
          <w:bCs/>
          <w:lang w:eastAsia="pt-BR"/>
        </w:rPr>
        <w:t xml:space="preserve"> de trabalho</w:t>
      </w:r>
      <w:r w:rsidRPr="001D515F">
        <w:rPr>
          <w:rFonts w:ascii="Arial" w:hAnsi="Arial" w:cs="Arial"/>
          <w:lang w:eastAsia="pt-BR"/>
        </w:rPr>
        <w:t> que é monitorada para identif</w:t>
      </w:r>
      <w:r w:rsidRPr="001D515F">
        <w:rPr>
          <w:rFonts w:ascii="Arial" w:hAnsi="Arial" w:cs="Arial"/>
          <w:lang w:eastAsia="pt-BR"/>
        </w:rPr>
        <w:t>i</w:t>
      </w:r>
      <w:r w:rsidRPr="001D515F">
        <w:rPr>
          <w:rFonts w:ascii="Arial" w:hAnsi="Arial" w:cs="Arial"/>
          <w:lang w:eastAsia="pt-BR"/>
        </w:rPr>
        <w:t xml:space="preserve">car as mudanças realizadas. Essa área é individual e isolada das demais </w:t>
      </w:r>
      <w:r w:rsidRPr="001D515F">
        <w:rPr>
          <w:rFonts w:ascii="Arial" w:hAnsi="Arial" w:cs="Arial"/>
          <w:lang w:eastAsia="pt-BR"/>
        </w:rPr>
        <w:t>á</w:t>
      </w:r>
      <w:r w:rsidRPr="001D515F">
        <w:rPr>
          <w:rFonts w:ascii="Arial" w:hAnsi="Arial" w:cs="Arial"/>
          <w:lang w:eastAsia="pt-BR"/>
        </w:rPr>
        <w:t>reas de trabalho</w:t>
      </w:r>
      <w:r>
        <w:rPr>
          <w:rFonts w:ascii="Arial" w:hAnsi="Arial" w:cs="Arial"/>
          <w:lang w:eastAsia="pt-BR"/>
        </w:rPr>
        <w:t>.</w:t>
      </w:r>
    </w:p>
    <w:p w:rsidR="00CB70F8" w:rsidRDefault="00857BB4" w:rsidP="001D515F">
      <w:pPr>
        <w:rPr>
          <w:rFonts w:ascii="Arial" w:hAnsi="Arial" w:cs="Arial"/>
        </w:rPr>
      </w:pPr>
      <w:r>
        <w:rPr>
          <w:rFonts w:ascii="Arial" w:hAnsi="Arial" w:cs="Arial"/>
        </w:rPr>
        <w:t>Em um repositório de arquivos de um sistema de controle de versão é poss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vel ver toda a evolução de um projeto com todas as versões dos arquivos, desde a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quivos apagados, versões feitas, versões recuperadas, usuários que modificaram tais arquivos</w:t>
      </w:r>
      <w:r w:rsidR="00DF6DA5">
        <w:rPr>
          <w:rFonts w:ascii="Arial" w:hAnsi="Arial" w:cs="Arial"/>
        </w:rPr>
        <w:t xml:space="preserve">, entre outros, alem de poder ver modificações pontuais como </w:t>
      </w:r>
      <w:r w:rsidR="00937A9C">
        <w:rPr>
          <w:rFonts w:ascii="Arial" w:hAnsi="Arial" w:cs="Arial"/>
        </w:rPr>
        <w:t xml:space="preserve">o estado de </w:t>
      </w:r>
      <w:r w:rsidR="00DF6DA5">
        <w:rPr>
          <w:rFonts w:ascii="Arial" w:hAnsi="Arial" w:cs="Arial"/>
        </w:rPr>
        <w:t xml:space="preserve">um arquivo </w:t>
      </w:r>
      <w:r w:rsidR="00937A9C">
        <w:rPr>
          <w:rFonts w:ascii="Arial" w:hAnsi="Arial" w:cs="Arial"/>
        </w:rPr>
        <w:t>em determinado momento.</w:t>
      </w:r>
    </w:p>
    <w:p w:rsidR="00E0769C" w:rsidRPr="001D515F" w:rsidRDefault="00E0769C" w:rsidP="001D515F">
      <w:pPr>
        <w:rPr>
          <w:rFonts w:ascii="Arial" w:hAnsi="Arial" w:cs="Arial"/>
        </w:rPr>
      </w:pPr>
    </w:p>
    <w:p w:rsidR="00E0769C" w:rsidRPr="004B278D" w:rsidRDefault="00E0769C" w:rsidP="00E0769C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02"/>
        <w:gridCol w:w="2302"/>
        <w:gridCol w:w="2303"/>
        <w:gridCol w:w="2303"/>
      </w:tblGrid>
      <w:tr w:rsidR="00837F2F" w:rsidRPr="004B278D">
        <w:trPr>
          <w:trHeight w:val="349"/>
        </w:trPr>
        <w:tc>
          <w:tcPr>
            <w:tcW w:w="2302" w:type="dxa"/>
            <w:tcBorders>
              <w:bottom w:val="single" w:sz="4" w:space="0" w:color="auto"/>
            </w:tcBorders>
          </w:tcPr>
          <w:p w:rsidR="00837F2F" w:rsidRPr="004B278D" w:rsidRDefault="00837F2F" w:rsidP="00837F2F">
            <w:pPr>
              <w:pStyle w:val="Tabela"/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:rsidR="00837F2F" w:rsidRPr="004B278D" w:rsidRDefault="00837F2F" w:rsidP="00837F2F">
            <w:pPr>
              <w:pStyle w:val="Tabela"/>
            </w:pP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837F2F" w:rsidRPr="004B278D" w:rsidRDefault="00837F2F" w:rsidP="00837F2F">
            <w:pPr>
              <w:pStyle w:val="Tabela"/>
            </w:pP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837F2F" w:rsidRPr="004B278D" w:rsidRDefault="00837F2F" w:rsidP="00837F2F">
            <w:pPr>
              <w:pStyle w:val="Tabela"/>
            </w:pPr>
          </w:p>
        </w:tc>
      </w:tr>
      <w:tr w:rsidR="00837F2F" w:rsidRPr="004B278D">
        <w:tc>
          <w:tcPr>
            <w:tcW w:w="9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7F2F" w:rsidRPr="004B278D" w:rsidRDefault="00837F2F" w:rsidP="00837F2F">
            <w:pPr>
              <w:pStyle w:val="Tabela"/>
            </w:pPr>
          </w:p>
        </w:tc>
      </w:tr>
      <w:tr w:rsidR="00837F2F" w:rsidRPr="004B278D">
        <w:tc>
          <w:tcPr>
            <w:tcW w:w="9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7F2F" w:rsidRPr="004B278D" w:rsidRDefault="00837F2F" w:rsidP="00837F2F">
            <w:pPr>
              <w:pStyle w:val="Tabela"/>
            </w:pPr>
          </w:p>
        </w:tc>
      </w:tr>
      <w:tr w:rsidR="00837F2F" w:rsidRPr="004B278D">
        <w:tc>
          <w:tcPr>
            <w:tcW w:w="9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7F2F" w:rsidRPr="004B278D" w:rsidRDefault="00837F2F" w:rsidP="00837F2F">
            <w:pPr>
              <w:pStyle w:val="Tabela"/>
              <w:keepNext/>
            </w:pPr>
          </w:p>
        </w:tc>
      </w:tr>
    </w:tbl>
    <w:p w:rsidR="00E4522F" w:rsidRPr="004B278D" w:rsidRDefault="00837F2F" w:rsidP="00E4522F">
      <w:pPr>
        <w:pStyle w:val="Legenda"/>
        <w:rPr>
          <w:rFonts w:ascii="Arial" w:hAnsi="Arial" w:cs="Arial"/>
        </w:rPr>
      </w:pPr>
      <w:bookmarkStart w:id="42" w:name="_Toc213147148"/>
      <w:r w:rsidRPr="004B278D">
        <w:rPr>
          <w:rFonts w:ascii="Arial" w:hAnsi="Arial" w:cs="Arial"/>
        </w:rPr>
        <w:t xml:space="preserve">Tabela </w:t>
      </w: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SEQ Tabela \* ARABIC </w:instrText>
      </w:r>
      <w:r w:rsidRPr="004B278D">
        <w:rPr>
          <w:rFonts w:ascii="Arial" w:hAnsi="Arial" w:cs="Arial"/>
        </w:rPr>
        <w:fldChar w:fldCharType="separate"/>
      </w:r>
      <w:r w:rsidR="00CE187C" w:rsidRPr="004B278D">
        <w:rPr>
          <w:rFonts w:ascii="Arial" w:hAnsi="Arial" w:cs="Arial"/>
          <w:noProof/>
        </w:rPr>
        <w:t>2</w:t>
      </w:r>
      <w:r w:rsidRPr="004B278D">
        <w:rPr>
          <w:rFonts w:ascii="Arial" w:hAnsi="Arial" w:cs="Arial"/>
        </w:rPr>
        <w:fldChar w:fldCharType="end"/>
      </w:r>
      <w:r w:rsidRPr="004B278D">
        <w:rPr>
          <w:rFonts w:ascii="Arial" w:hAnsi="Arial" w:cs="Arial"/>
        </w:rPr>
        <w:t xml:space="preserve"> - Teste de nº 2 com tabela</w:t>
      </w:r>
      <w:bookmarkEnd w:id="42"/>
    </w:p>
    <w:p w:rsidR="00837F2F" w:rsidRPr="004B278D" w:rsidRDefault="005A3F41" w:rsidP="00837F2F">
      <w:pPr>
        <w:pStyle w:val="Ttulo1"/>
      </w:pPr>
      <w:bookmarkStart w:id="43" w:name="_Toc402117066"/>
      <w:r w:rsidRPr="004B278D">
        <w:lastRenderedPageBreak/>
        <w:t>Controle de versão no trabalho de pesquisa</w:t>
      </w:r>
      <w:bookmarkEnd w:id="43"/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Normal ….</w:t>
      </w:r>
    </w:p>
    <w:p w:rsidR="008B740D" w:rsidRPr="00F90583" w:rsidRDefault="008B740D" w:rsidP="00F90583">
      <w:pPr>
        <w:tabs>
          <w:tab w:val="left" w:pos="6096"/>
        </w:tabs>
      </w:pPr>
      <w:r w:rsidRPr="00F90583">
        <w:t>Travamento de arquivos binários precisa ser centralizado</w:t>
      </w:r>
    </w:p>
    <w:p w:rsidR="008B740D" w:rsidRPr="004B278D" w:rsidRDefault="008B740D" w:rsidP="008B740D">
      <w:pPr>
        <w:pStyle w:val="NormalWeb"/>
        <w:shd w:val="clear" w:color="auto" w:fill="FFFFFF"/>
        <w:spacing w:before="0" w:beforeAutospacing="0" w:after="332" w:afterAutospacing="0" w:line="332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4B278D">
        <w:rPr>
          <w:rFonts w:ascii="Arial" w:hAnsi="Arial" w:cs="Arial"/>
          <w:color w:val="333333"/>
          <w:sz w:val="22"/>
          <w:szCs w:val="22"/>
        </w:rPr>
        <w:t>Diferentemente dos arquivos de texto, arquivos binários possuem um formato interno que não é baseado em linhas de texto e, por isso, não podem ser mesclados automaticamente pelo controle de versão ou manualmente pelo desenvolvedor.</w:t>
      </w:r>
    </w:p>
    <w:p w:rsidR="008B740D" w:rsidRPr="004B278D" w:rsidRDefault="008B740D" w:rsidP="008B740D">
      <w:pPr>
        <w:pStyle w:val="NormalWeb"/>
        <w:shd w:val="clear" w:color="auto" w:fill="FFFFFF"/>
        <w:spacing w:before="0" w:beforeAutospacing="0" w:after="332" w:afterAutospacing="0" w:line="332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4B278D">
        <w:rPr>
          <w:rFonts w:ascii="Arial" w:hAnsi="Arial" w:cs="Arial"/>
          <w:color w:val="333333"/>
          <w:sz w:val="22"/>
          <w:szCs w:val="22"/>
        </w:rPr>
        <w:t>Sendo assim, a edição concorrente de arquivos binários é problemática. Duas pessoas ed</w:t>
      </w:r>
      <w:r w:rsidRPr="004B278D">
        <w:rPr>
          <w:rFonts w:ascii="Arial" w:hAnsi="Arial" w:cs="Arial"/>
          <w:color w:val="333333"/>
          <w:sz w:val="22"/>
          <w:szCs w:val="22"/>
        </w:rPr>
        <w:t>i</w:t>
      </w:r>
      <w:r w:rsidRPr="004B278D">
        <w:rPr>
          <w:rFonts w:ascii="Arial" w:hAnsi="Arial" w:cs="Arial"/>
          <w:color w:val="333333"/>
          <w:sz w:val="22"/>
          <w:szCs w:val="22"/>
        </w:rPr>
        <w:t>tando ao mesmo tempo uma figura, por exemplo, não conseguirão mesclar as modific</w:t>
      </w:r>
      <w:r w:rsidRPr="004B278D">
        <w:rPr>
          <w:rFonts w:ascii="Arial" w:hAnsi="Arial" w:cs="Arial"/>
          <w:color w:val="333333"/>
          <w:sz w:val="22"/>
          <w:szCs w:val="22"/>
        </w:rPr>
        <w:t>a</w:t>
      </w:r>
      <w:r w:rsidRPr="004B278D">
        <w:rPr>
          <w:rFonts w:ascii="Arial" w:hAnsi="Arial" w:cs="Arial"/>
          <w:color w:val="333333"/>
          <w:sz w:val="22"/>
          <w:szCs w:val="22"/>
        </w:rPr>
        <w:t>ções d</w:t>
      </w:r>
      <w:r w:rsidRPr="004B278D">
        <w:rPr>
          <w:rFonts w:ascii="Arial" w:hAnsi="Arial" w:cs="Arial"/>
          <w:color w:val="333333"/>
          <w:sz w:val="22"/>
          <w:szCs w:val="22"/>
        </w:rPr>
        <w:t>e</w:t>
      </w:r>
      <w:r w:rsidRPr="004B278D">
        <w:rPr>
          <w:rFonts w:ascii="Arial" w:hAnsi="Arial" w:cs="Arial"/>
          <w:color w:val="333333"/>
          <w:sz w:val="22"/>
          <w:szCs w:val="22"/>
        </w:rPr>
        <w:t>pois e o trabalho de uma delas precisará ser refeito.</w:t>
      </w:r>
    </w:p>
    <w:p w:rsidR="008B740D" w:rsidRPr="004B278D" w:rsidRDefault="008B740D" w:rsidP="008B740D">
      <w:pPr>
        <w:pStyle w:val="NormalWeb"/>
        <w:shd w:val="clear" w:color="auto" w:fill="FFFFFF"/>
        <w:spacing w:before="0" w:beforeAutospacing="0" w:after="332" w:afterAutospacing="0" w:line="332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4B278D">
        <w:rPr>
          <w:rFonts w:ascii="Arial" w:hAnsi="Arial" w:cs="Arial"/>
          <w:color w:val="333333"/>
          <w:sz w:val="22"/>
          <w:szCs w:val="22"/>
        </w:rPr>
        <w:t>Com arquivos binários, a melhor solução é usar o travamento, isto é, sinalizar que o arqu</w:t>
      </w:r>
      <w:r w:rsidRPr="004B278D">
        <w:rPr>
          <w:rFonts w:ascii="Arial" w:hAnsi="Arial" w:cs="Arial"/>
          <w:color w:val="333333"/>
          <w:sz w:val="22"/>
          <w:szCs w:val="22"/>
        </w:rPr>
        <w:t>i</w:t>
      </w:r>
      <w:r w:rsidRPr="004B278D">
        <w:rPr>
          <w:rFonts w:ascii="Arial" w:hAnsi="Arial" w:cs="Arial"/>
          <w:color w:val="333333"/>
          <w:sz w:val="22"/>
          <w:szCs w:val="22"/>
        </w:rPr>
        <w:t>vo está travado para edição e que ninguém mais deve editá-lo enquanto isso.</w:t>
      </w:r>
    </w:p>
    <w:p w:rsidR="008B740D" w:rsidRPr="004B278D" w:rsidRDefault="008B740D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O modelo puramente distribuído não é adequado para lidar com travamento just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a</w:t>
      </w:r>
      <w:r w:rsidRPr="004B278D">
        <w:rPr>
          <w:rFonts w:ascii="Arial" w:hAnsi="Arial" w:cs="Arial"/>
          <w:color w:val="333333"/>
          <w:sz w:val="22"/>
          <w:szCs w:val="22"/>
          <w:shd w:val="clear" w:color="auto" w:fill="FFFFFF"/>
        </w:rPr>
        <w:t>mente por não possuir um servidor central que possa controlar as travas de todos.</w:t>
      </w:r>
    </w:p>
    <w:p w:rsidR="00FC4F7D" w:rsidRPr="004B278D" w:rsidRDefault="00FC4F7D" w:rsidP="00FC4F7D">
      <w:pPr>
        <w:rPr>
          <w:rFonts w:ascii="Arial" w:hAnsi="Arial" w:cs="Arial"/>
          <w:color w:val="222222"/>
          <w:sz w:val="21"/>
          <w:szCs w:val="21"/>
          <w:shd w:val="clear" w:color="auto" w:fill="FFF9EE"/>
        </w:rPr>
      </w:pP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Hoje em dia, com a evolução das tecnologias, como o aumento dos discos rígidos e a facilidade de criação de repositórios na rede (</w:t>
      </w:r>
      <w:r w:rsidRPr="004B278D">
        <w:rPr>
          <w:rFonts w:ascii="Arial" w:hAnsi="Arial" w:cs="Arial"/>
          <w:i/>
          <w:iCs/>
          <w:color w:val="222222"/>
          <w:sz w:val="21"/>
          <w:szCs w:val="21"/>
          <w:shd w:val="clear" w:color="auto" w:fill="FFF9EE"/>
        </w:rPr>
        <w:t>online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), tornou-se viável e realmente útil realizar version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a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mento de qualquer coisa, desde documentos do Open Office, como textos e planilhas eletrôn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i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cas, até figuras e códigos de programas. Assim, realmente vale a pena (e recomendo!!) que v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o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cê versione sua planilha com os endereços e telefones de seus contatos, seus dados de controle de gastos domésticos, sua tese de doutorado, suas fotos da câmera, suas músicas, seus históricos de progr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a</w:t>
      </w:r>
      <w:r w:rsidRPr="004B278D">
        <w:rPr>
          <w:rFonts w:ascii="Arial" w:hAnsi="Arial" w:cs="Arial"/>
          <w:color w:val="222222"/>
          <w:sz w:val="21"/>
          <w:szCs w:val="21"/>
          <w:shd w:val="clear" w:color="auto" w:fill="FFF9EE"/>
        </w:rPr>
        <w:t>mas de mensagens instantâneas, os documentos do trabalho, seu livro que vai sair um dia, suas poesias, etc, etc...</w:t>
      </w:r>
    </w:p>
    <w:p w:rsidR="00FC4F7D" w:rsidRPr="004B278D" w:rsidRDefault="00A32ED9">
      <w:pPr>
        <w:rPr>
          <w:rFonts w:ascii="Arial" w:hAnsi="Arial" w:cs="Arial"/>
        </w:rPr>
      </w:pPr>
      <w:r w:rsidRPr="004B278D">
        <w:rPr>
          <w:rFonts w:ascii="Arial" w:hAnsi="Arial" w:cs="Arial"/>
        </w:rPr>
        <w:t>No entanto, desenvolver software significa criar e modificar diferentes tipos de arquivos. O documento de especificação de requisitos, os modelos de análise e projeto, o código-fonte e os esquemas de banco de dados são exemplos desses a</w:t>
      </w:r>
      <w:r w:rsidRPr="004B278D">
        <w:rPr>
          <w:rFonts w:ascii="Arial" w:hAnsi="Arial" w:cs="Arial"/>
        </w:rPr>
        <w:t>r</w:t>
      </w:r>
      <w:r>
        <w:rPr>
          <w:rFonts w:ascii="Arial" w:hAnsi="Arial" w:cs="Arial"/>
        </w:rPr>
        <w:lastRenderedPageBreak/>
        <w:t>quivos</w:t>
      </w:r>
      <w:r w:rsidRPr="004B278D">
        <w:rPr>
          <w:rFonts w:ascii="Arial" w:hAnsi="Arial" w:cs="Arial"/>
        </w:rPr>
        <w:t>. Apesar disso, conforme dito anteriormente, a grande maioria dos SCVs está vo</w:t>
      </w:r>
      <w:r w:rsidRPr="004B278D">
        <w:rPr>
          <w:rFonts w:ascii="Arial" w:hAnsi="Arial" w:cs="Arial"/>
        </w:rPr>
        <w:t>l</w:t>
      </w:r>
      <w:r w:rsidRPr="004B278D">
        <w:rPr>
          <w:rFonts w:ascii="Arial" w:hAnsi="Arial" w:cs="Arial"/>
        </w:rPr>
        <w:t>tada para o código-fonte.</w:t>
      </w:r>
    </w:p>
    <w:p w:rsidR="00837F2F" w:rsidRPr="004B278D" w:rsidRDefault="00837F2F" w:rsidP="00837F2F">
      <w:pPr>
        <w:pStyle w:val="ListaColorida-nfase11"/>
        <w:keepNext/>
        <w:widowControl w:val="0"/>
        <w:numPr>
          <w:ilvl w:val="0"/>
          <w:numId w:val="1"/>
        </w:numPr>
        <w:spacing w:before="360"/>
        <w:jc w:val="left"/>
        <w:outlineLvl w:val="1"/>
        <w:rPr>
          <w:rFonts w:ascii="Arial" w:hAnsi="Arial" w:cs="Arial"/>
          <w:b/>
          <w:bCs/>
          <w:vanish/>
          <w:kern w:val="1"/>
          <w:szCs w:val="28"/>
        </w:rPr>
      </w:pPr>
      <w:bookmarkStart w:id="44" w:name="_Toc213141495"/>
      <w:bookmarkStart w:id="45" w:name="_Toc213145133"/>
      <w:bookmarkStart w:id="46" w:name="_Toc213145176"/>
      <w:bookmarkStart w:id="47" w:name="_Toc213150461"/>
      <w:bookmarkStart w:id="48" w:name="_Toc213150542"/>
      <w:bookmarkStart w:id="49" w:name="_Toc213150600"/>
      <w:bookmarkStart w:id="50" w:name="_Toc213150671"/>
      <w:bookmarkStart w:id="51" w:name="_Toc213150699"/>
      <w:bookmarkStart w:id="52" w:name="_Toc398153368"/>
      <w:bookmarkStart w:id="53" w:name="_Toc398153577"/>
      <w:bookmarkStart w:id="54" w:name="_Toc398153755"/>
      <w:bookmarkStart w:id="55" w:name="_Toc399177976"/>
      <w:bookmarkStart w:id="56" w:name="_Toc399178014"/>
      <w:bookmarkStart w:id="57" w:name="_Toc399178054"/>
      <w:bookmarkStart w:id="58" w:name="_Toc399187965"/>
      <w:bookmarkStart w:id="59" w:name="_Toc399190100"/>
      <w:bookmarkStart w:id="60" w:name="_Toc399190405"/>
      <w:bookmarkStart w:id="61" w:name="_Toc399878235"/>
      <w:bookmarkStart w:id="62" w:name="_Toc399878310"/>
      <w:bookmarkStart w:id="63" w:name="_Toc399878406"/>
      <w:bookmarkStart w:id="64" w:name="_Toc399878651"/>
      <w:bookmarkStart w:id="65" w:name="_Toc399878724"/>
      <w:bookmarkStart w:id="66" w:name="_Toc402116914"/>
      <w:bookmarkStart w:id="67" w:name="_Toc402117015"/>
      <w:bookmarkStart w:id="68" w:name="_Toc40211706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837F2F" w:rsidRPr="004B278D" w:rsidRDefault="00837F2F" w:rsidP="00837F2F">
      <w:pPr>
        <w:pStyle w:val="Ttulo2"/>
      </w:pPr>
      <w:bookmarkStart w:id="69" w:name="_Toc402117068"/>
      <w:r w:rsidRPr="004B278D">
        <w:t xml:space="preserve">Nível </w:t>
      </w:r>
      <w:bookmarkEnd w:id="44"/>
      <w:r w:rsidRPr="004B278D">
        <w:t>dois</w:t>
      </w:r>
      <w:bookmarkEnd w:id="69"/>
    </w:p>
    <w:p w:rsidR="00837F2F" w:rsidRPr="004B278D" w:rsidRDefault="00837F2F">
      <w:pPr>
        <w:rPr>
          <w:rFonts w:ascii="Arial" w:hAnsi="Arial" w:cs="Arial"/>
          <w:lang w:val="en-US"/>
        </w:rPr>
      </w:pPr>
      <w:r w:rsidRPr="004B278D">
        <w:rPr>
          <w:rFonts w:ascii="Arial" w:hAnsi="Arial" w:cs="Arial"/>
          <w:lang w:val="en-US"/>
        </w:rPr>
        <w:t>Normal</w:t>
      </w:r>
    </w:p>
    <w:p w:rsidR="00837F2F" w:rsidRPr="004B278D" w:rsidRDefault="00837F2F" w:rsidP="00837F2F">
      <w:pPr>
        <w:pStyle w:val="Ttulo3"/>
      </w:pPr>
      <w:bookmarkStart w:id="70" w:name="_Toc213141498"/>
      <w:bookmarkStart w:id="71" w:name="_Toc402117069"/>
      <w:r w:rsidRPr="004B278D">
        <w:t>Nivel 3</w:t>
      </w:r>
      <w:bookmarkEnd w:id="70"/>
      <w:bookmarkEnd w:id="71"/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  <w:lang w:val="en-US"/>
        </w:rPr>
        <w:t>Normal…..</w:t>
      </w:r>
    </w:p>
    <w:p w:rsidR="00837F2F" w:rsidRPr="004B278D" w:rsidRDefault="00837F2F" w:rsidP="00837F2F">
      <w:pPr>
        <w:pStyle w:val="Ttulo2"/>
      </w:pPr>
      <w:bookmarkStart w:id="72" w:name="_Toc213141500"/>
      <w:bookmarkStart w:id="73" w:name="_Toc402117070"/>
      <w:r w:rsidRPr="004B278D">
        <w:t>Nivel 2</w:t>
      </w:r>
      <w:bookmarkEnd w:id="72"/>
      <w:bookmarkEnd w:id="73"/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  <w:lang w:val="en-US"/>
        </w:rPr>
        <w:t>Normal ….</w:t>
      </w:r>
    </w:p>
    <w:p w:rsidR="00837F2F" w:rsidRPr="004B278D" w:rsidRDefault="00837F2F" w:rsidP="00837F2F">
      <w:pPr>
        <w:pStyle w:val="Ttulo3"/>
      </w:pPr>
      <w:bookmarkStart w:id="74" w:name="_Toc213141501"/>
      <w:bookmarkStart w:id="75" w:name="_Toc402117071"/>
      <w:r w:rsidRPr="004B278D">
        <w:t>Nivel 3</w:t>
      </w:r>
      <w:bookmarkEnd w:id="74"/>
      <w:bookmarkEnd w:id="75"/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Normal....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0"/>
      </w:tblGrid>
      <w:tr w:rsidR="00837F2F" w:rsidRPr="004B278D">
        <w:tc>
          <w:tcPr>
            <w:tcW w:w="9210" w:type="dxa"/>
          </w:tcPr>
          <w:p w:rsidR="00837F2F" w:rsidRPr="004B278D" w:rsidRDefault="00837F2F" w:rsidP="00837F2F">
            <w:pPr>
              <w:keepNext/>
              <w:ind w:firstLine="0"/>
              <w:rPr>
                <w:rFonts w:ascii="Arial" w:hAnsi="Arial" w:cs="Arial"/>
              </w:rPr>
            </w:pPr>
          </w:p>
        </w:tc>
      </w:tr>
    </w:tbl>
    <w:p w:rsidR="00837F2F" w:rsidRPr="004B278D" w:rsidRDefault="00837F2F" w:rsidP="00837F2F">
      <w:pPr>
        <w:pStyle w:val="Legenda"/>
        <w:rPr>
          <w:rFonts w:ascii="Arial" w:hAnsi="Arial" w:cs="Arial"/>
        </w:rPr>
      </w:pPr>
      <w:bookmarkStart w:id="76" w:name="_Toc213147181"/>
      <w:r w:rsidRPr="004B278D">
        <w:rPr>
          <w:rFonts w:ascii="Arial" w:hAnsi="Arial" w:cs="Arial"/>
        </w:rPr>
        <w:t xml:space="preserve">Quadro </w:t>
      </w: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SEQ Quadro \* ARABIC </w:instrText>
      </w:r>
      <w:r w:rsidRPr="004B278D">
        <w:rPr>
          <w:rFonts w:ascii="Arial" w:hAnsi="Arial" w:cs="Arial"/>
        </w:rPr>
        <w:fldChar w:fldCharType="separate"/>
      </w:r>
      <w:r w:rsidR="00CE187C" w:rsidRPr="004B278D">
        <w:rPr>
          <w:rFonts w:ascii="Arial" w:hAnsi="Arial" w:cs="Arial"/>
          <w:noProof/>
        </w:rPr>
        <w:t>1</w:t>
      </w:r>
      <w:bookmarkEnd w:id="76"/>
      <w:r w:rsidRPr="004B278D">
        <w:rPr>
          <w:rFonts w:ascii="Arial" w:hAnsi="Arial" w:cs="Arial"/>
        </w:rPr>
        <w:fldChar w:fldCharType="end"/>
      </w:r>
    </w:p>
    <w:p w:rsidR="00837F2F" w:rsidRPr="004B278D" w:rsidRDefault="00837F2F" w:rsidP="00837F2F">
      <w:pPr>
        <w:pStyle w:val="Ttulo3"/>
      </w:pPr>
      <w:bookmarkStart w:id="77" w:name="_Toc213141502"/>
      <w:bookmarkStart w:id="78" w:name="_Toc402117072"/>
      <w:r w:rsidRPr="004B278D">
        <w:t>Nivel 3</w:t>
      </w:r>
      <w:bookmarkEnd w:id="77"/>
      <w:bookmarkEnd w:id="78"/>
    </w:p>
    <w:p w:rsidR="00837F2F" w:rsidRPr="004B278D" w:rsidRDefault="00837F2F" w:rsidP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Normal....</w:t>
      </w:r>
    </w:p>
    <w:p w:rsidR="00837F2F" w:rsidRPr="004B278D" w:rsidRDefault="00837F2F" w:rsidP="00837F2F">
      <w:pPr>
        <w:rPr>
          <w:rFonts w:ascii="Arial" w:hAnsi="Arial" w:cs="Arial"/>
          <w:lang w:val="en-US"/>
        </w:rPr>
        <w:sectPr w:rsidR="00837F2F" w:rsidRPr="004B278D" w:rsidSect="00ED1FD7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837F2F" w:rsidRPr="004B278D" w:rsidRDefault="00837F2F" w:rsidP="006862CF">
      <w:pPr>
        <w:pStyle w:val="Ttulo-ConsideraesFinais"/>
        <w:numPr>
          <w:ilvl w:val="0"/>
          <w:numId w:val="0"/>
        </w:numPr>
        <w:outlineLvl w:val="0"/>
      </w:pPr>
      <w:bookmarkStart w:id="79" w:name="_Toc213141503"/>
      <w:bookmarkStart w:id="80" w:name="_Toc402117073"/>
      <w:r w:rsidRPr="004B278D">
        <w:lastRenderedPageBreak/>
        <w:t>CONSIDERAÇÕES FINAIS</w:t>
      </w:r>
      <w:bookmarkEnd w:id="79"/>
      <w:bookmarkEnd w:id="80"/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Uma vez que chamar de conclusão seria muita pretensão do autor.</w:t>
      </w:r>
    </w:p>
    <w:p w:rsidR="00BE016D" w:rsidRPr="004B278D" w:rsidRDefault="00BE016D">
      <w:pPr>
        <w:rPr>
          <w:rFonts w:ascii="Arial" w:hAnsi="Arial" w:cs="Arial"/>
        </w:rPr>
      </w:pPr>
    </w:p>
    <w:p w:rsidR="00BE016D" w:rsidRPr="004B278D" w:rsidRDefault="00BE016D" w:rsidP="00F90583">
      <w:pPr>
        <w:ind w:left="851" w:firstLine="0"/>
      </w:pPr>
      <w:r w:rsidRPr="00F90583">
        <w:t>Travamento</w:t>
      </w:r>
      <w:r w:rsidRPr="004B278D">
        <w:t xml:space="preserve"> de arquivos binários precisa ser centralizado</w:t>
      </w:r>
    </w:p>
    <w:p w:rsidR="00BE016D" w:rsidRPr="004B278D" w:rsidRDefault="00BE016D" w:rsidP="00BE016D">
      <w:pPr>
        <w:pStyle w:val="NormalWeb"/>
        <w:shd w:val="clear" w:color="auto" w:fill="FFFFFF"/>
        <w:spacing w:before="0" w:beforeAutospacing="0" w:after="332" w:afterAutospacing="0" w:line="332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4B278D">
        <w:rPr>
          <w:rFonts w:ascii="Arial" w:hAnsi="Arial" w:cs="Arial"/>
          <w:color w:val="333333"/>
          <w:sz w:val="22"/>
          <w:szCs w:val="22"/>
        </w:rPr>
        <w:t>Diferentemente dos arquivos de texto, arquivos binários possuem um formato interno que não é baseado em linhas de texto e, por isso, não podem ser mesclados automaticamente pelo controle de versão ou manualmente pelo desenvolvedor.</w:t>
      </w:r>
    </w:p>
    <w:p w:rsidR="00BE016D" w:rsidRPr="004B278D" w:rsidRDefault="00BE016D" w:rsidP="00BE016D">
      <w:pPr>
        <w:pStyle w:val="NormalWeb"/>
        <w:shd w:val="clear" w:color="auto" w:fill="FFFFFF"/>
        <w:spacing w:before="0" w:beforeAutospacing="0" w:after="332" w:afterAutospacing="0" w:line="332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4B278D">
        <w:rPr>
          <w:rFonts w:ascii="Arial" w:hAnsi="Arial" w:cs="Arial"/>
          <w:color w:val="333333"/>
          <w:sz w:val="22"/>
          <w:szCs w:val="22"/>
        </w:rPr>
        <w:t>Sendo assim, a edição concorrente de arquivos binários é problemática. Duas pessoas ed</w:t>
      </w:r>
      <w:r w:rsidRPr="004B278D">
        <w:rPr>
          <w:rFonts w:ascii="Arial" w:hAnsi="Arial" w:cs="Arial"/>
          <w:color w:val="333333"/>
          <w:sz w:val="22"/>
          <w:szCs w:val="22"/>
        </w:rPr>
        <w:t>i</w:t>
      </w:r>
      <w:r w:rsidRPr="004B278D">
        <w:rPr>
          <w:rFonts w:ascii="Arial" w:hAnsi="Arial" w:cs="Arial"/>
          <w:color w:val="333333"/>
          <w:sz w:val="22"/>
          <w:szCs w:val="22"/>
        </w:rPr>
        <w:t>tando ao mesmo tempo uma figura, por exemplo, não conseguirão mesclar as modific</w:t>
      </w:r>
      <w:r w:rsidRPr="004B278D">
        <w:rPr>
          <w:rFonts w:ascii="Arial" w:hAnsi="Arial" w:cs="Arial"/>
          <w:color w:val="333333"/>
          <w:sz w:val="22"/>
          <w:szCs w:val="22"/>
        </w:rPr>
        <w:t>a</w:t>
      </w:r>
      <w:r w:rsidRPr="004B278D">
        <w:rPr>
          <w:rFonts w:ascii="Arial" w:hAnsi="Arial" w:cs="Arial"/>
          <w:color w:val="333333"/>
          <w:sz w:val="22"/>
          <w:szCs w:val="22"/>
        </w:rPr>
        <w:t>ções d</w:t>
      </w:r>
      <w:r w:rsidRPr="004B278D">
        <w:rPr>
          <w:rFonts w:ascii="Arial" w:hAnsi="Arial" w:cs="Arial"/>
          <w:color w:val="333333"/>
          <w:sz w:val="22"/>
          <w:szCs w:val="22"/>
        </w:rPr>
        <w:t>e</w:t>
      </w:r>
      <w:r w:rsidRPr="004B278D">
        <w:rPr>
          <w:rFonts w:ascii="Arial" w:hAnsi="Arial" w:cs="Arial"/>
          <w:color w:val="333333"/>
          <w:sz w:val="22"/>
          <w:szCs w:val="22"/>
        </w:rPr>
        <w:t>pois e o trabalho de uma delas precisará ser refeito.</w:t>
      </w:r>
    </w:p>
    <w:p w:rsidR="00BE016D" w:rsidRPr="004B278D" w:rsidRDefault="00BE016D" w:rsidP="00BE016D">
      <w:pPr>
        <w:pStyle w:val="NormalWeb"/>
        <w:shd w:val="clear" w:color="auto" w:fill="FFFFFF"/>
        <w:spacing w:before="0" w:beforeAutospacing="0" w:after="332" w:afterAutospacing="0" w:line="332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4B278D">
        <w:rPr>
          <w:rFonts w:ascii="Arial" w:hAnsi="Arial" w:cs="Arial"/>
          <w:color w:val="333333"/>
          <w:sz w:val="22"/>
          <w:szCs w:val="22"/>
        </w:rPr>
        <w:t>Com arquivos binários, a melhor solução é usar o travamento, isto é, sinalizar que o arqu</w:t>
      </w:r>
      <w:r w:rsidRPr="004B278D">
        <w:rPr>
          <w:rFonts w:ascii="Arial" w:hAnsi="Arial" w:cs="Arial"/>
          <w:color w:val="333333"/>
          <w:sz w:val="22"/>
          <w:szCs w:val="22"/>
        </w:rPr>
        <w:t>i</w:t>
      </w:r>
      <w:r w:rsidRPr="004B278D">
        <w:rPr>
          <w:rFonts w:ascii="Arial" w:hAnsi="Arial" w:cs="Arial"/>
          <w:color w:val="333333"/>
          <w:sz w:val="22"/>
          <w:szCs w:val="22"/>
        </w:rPr>
        <w:t>vo está travado para edição e que ninguém mais deve editá-lo enquanto isso.</w:t>
      </w:r>
    </w:p>
    <w:p w:rsidR="00BE016D" w:rsidRPr="004B278D" w:rsidRDefault="00BE016D">
      <w:pPr>
        <w:rPr>
          <w:rFonts w:ascii="Arial" w:hAnsi="Arial" w:cs="Arial"/>
        </w:rPr>
        <w:sectPr w:rsidR="00BE016D" w:rsidRPr="004B278D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837F2F" w:rsidRPr="004B278D" w:rsidRDefault="00837F2F" w:rsidP="00837F2F">
      <w:pPr>
        <w:pStyle w:val="TtuloBibliografia"/>
        <w:outlineLvl w:val="0"/>
      </w:pPr>
      <w:bookmarkStart w:id="81" w:name="_Toc402117074"/>
      <w:r w:rsidRPr="004B278D">
        <w:lastRenderedPageBreak/>
        <w:t>REFERÊNCIAS</w:t>
      </w:r>
      <w:bookmarkEnd w:id="81"/>
    </w:p>
    <w:p w:rsidR="00837F2F" w:rsidRPr="004B278D" w:rsidRDefault="00837F2F" w:rsidP="00837F2F">
      <w:pPr>
        <w:pStyle w:val="RefernciaBibliogrfica"/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FAULSTICH, Enilde L. de J. </w:t>
      </w:r>
      <w:r w:rsidRPr="004B278D">
        <w:rPr>
          <w:rFonts w:ascii="Arial" w:hAnsi="Arial" w:cs="Arial"/>
          <w:b/>
        </w:rPr>
        <w:t>Como ler, entender e redigir um texto.</w:t>
      </w:r>
      <w:r w:rsidRPr="004B278D">
        <w:rPr>
          <w:rFonts w:ascii="Arial" w:hAnsi="Arial" w:cs="Arial"/>
        </w:rPr>
        <w:t xml:space="preserve"> 6. Ed. Petróp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>lis: V</w:t>
      </w:r>
      <w:r w:rsidRPr="004B278D">
        <w:rPr>
          <w:rFonts w:ascii="Arial" w:hAnsi="Arial" w:cs="Arial"/>
        </w:rPr>
        <w:t>o</w:t>
      </w:r>
      <w:r w:rsidRPr="004B278D">
        <w:rPr>
          <w:rFonts w:ascii="Arial" w:hAnsi="Arial" w:cs="Arial"/>
        </w:rPr>
        <w:t>zes, 1996.</w:t>
      </w:r>
    </w:p>
    <w:p w:rsidR="00837F2F" w:rsidRPr="004B278D" w:rsidRDefault="00837F2F" w:rsidP="00837F2F">
      <w:pPr>
        <w:pStyle w:val="RefernciaBibliogrfica"/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BARUFFI, Helder; CIMADON, Aristides. </w:t>
      </w:r>
      <w:r w:rsidRPr="004B278D">
        <w:rPr>
          <w:rFonts w:ascii="Arial" w:hAnsi="Arial" w:cs="Arial"/>
          <w:b/>
        </w:rPr>
        <w:t>A metodologia científica e a ciência do Direito.</w:t>
      </w:r>
      <w:r w:rsidRPr="004B278D">
        <w:rPr>
          <w:rFonts w:ascii="Arial" w:hAnsi="Arial" w:cs="Arial"/>
        </w:rPr>
        <w:t xml:space="preserve">  2. Ed. Dourados: Evangraf, 1997.</w:t>
      </w:r>
    </w:p>
    <w:p w:rsidR="00837F2F" w:rsidRPr="004B278D" w:rsidRDefault="00837F2F" w:rsidP="00837F2F">
      <w:pPr>
        <w:pStyle w:val="RefernciaBibliogrfica"/>
        <w:rPr>
          <w:rFonts w:ascii="Arial" w:hAnsi="Arial" w:cs="Arial"/>
        </w:rPr>
      </w:pPr>
      <w:r w:rsidRPr="004B278D">
        <w:rPr>
          <w:rFonts w:ascii="Arial" w:hAnsi="Arial" w:cs="Arial"/>
        </w:rPr>
        <w:t>SÁ, Elizabeth Schneider de et al</w:t>
      </w:r>
      <w:r w:rsidRPr="004B278D">
        <w:rPr>
          <w:rFonts w:ascii="Arial" w:hAnsi="Arial" w:cs="Arial"/>
          <w:b/>
        </w:rPr>
        <w:t>. Manual de normalização de trabalhos técnicos científicos e culturais.</w:t>
      </w:r>
      <w:r w:rsidRPr="004B278D">
        <w:rPr>
          <w:rFonts w:ascii="Arial" w:hAnsi="Arial" w:cs="Arial"/>
        </w:rPr>
        <w:t xml:space="preserve"> 2. Ed. Petrópolis: Vozes, 1996.</w:t>
      </w:r>
    </w:p>
    <w:p w:rsidR="00837F2F" w:rsidRPr="004B278D" w:rsidRDefault="00837F2F" w:rsidP="00837F2F">
      <w:pPr>
        <w:pStyle w:val="RefernciaBibliogrfica"/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______. </w:t>
      </w:r>
      <w:r w:rsidRPr="004B278D">
        <w:rPr>
          <w:rFonts w:ascii="Arial" w:hAnsi="Arial" w:cs="Arial"/>
          <w:b/>
        </w:rPr>
        <w:t>A sociedade brasileira.</w:t>
      </w:r>
      <w:r w:rsidRPr="004B278D">
        <w:rPr>
          <w:rFonts w:ascii="Arial" w:hAnsi="Arial" w:cs="Arial"/>
        </w:rPr>
        <w:t xml:space="preserve"> São Paulo: Timétis, 1997.</w:t>
      </w:r>
    </w:p>
    <w:p w:rsidR="00837F2F" w:rsidRPr="004B278D" w:rsidRDefault="00837F2F" w:rsidP="00837F2F">
      <w:pPr>
        <w:pStyle w:val="RefernciaBibliogrfica"/>
        <w:rPr>
          <w:rFonts w:ascii="Arial" w:hAnsi="Arial" w:cs="Arial"/>
        </w:rPr>
      </w:pPr>
      <w:r w:rsidRPr="004B278D">
        <w:rPr>
          <w:rFonts w:ascii="Arial" w:hAnsi="Arial" w:cs="Arial"/>
        </w:rPr>
        <w:t xml:space="preserve">BRASIL. Lei nº 9.394, de 20 de dezembro de 1996. </w:t>
      </w:r>
      <w:r w:rsidRPr="004B278D">
        <w:rPr>
          <w:rFonts w:ascii="Arial" w:hAnsi="Arial" w:cs="Arial"/>
          <w:b/>
        </w:rPr>
        <w:t>Estabelece as Diretrizes da Educação N</w:t>
      </w:r>
      <w:r w:rsidRPr="004B278D">
        <w:rPr>
          <w:rFonts w:ascii="Arial" w:hAnsi="Arial" w:cs="Arial"/>
          <w:b/>
        </w:rPr>
        <w:t>a</w:t>
      </w:r>
      <w:r w:rsidRPr="004B278D">
        <w:rPr>
          <w:rFonts w:ascii="Arial" w:hAnsi="Arial" w:cs="Arial"/>
          <w:b/>
        </w:rPr>
        <w:t>cional.</w:t>
      </w:r>
      <w:r w:rsidRPr="004B278D">
        <w:rPr>
          <w:rFonts w:ascii="Arial" w:hAnsi="Arial" w:cs="Arial"/>
        </w:rPr>
        <w:t xml:space="preserve"> Diário Oficial [da República Federativa do Brasil], Brasília, v. 134, nº 248, 23 dez. 1996.</w:t>
      </w:r>
    </w:p>
    <w:p w:rsidR="00837F2F" w:rsidRPr="004B278D" w:rsidRDefault="00837F2F" w:rsidP="00837F2F">
      <w:pPr>
        <w:pStyle w:val="RefernciaBibliogrfica"/>
        <w:rPr>
          <w:rFonts w:ascii="Arial" w:hAnsi="Arial" w:cs="Arial"/>
        </w:rPr>
        <w:sectPr w:rsidR="00837F2F" w:rsidRPr="004B278D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837F2F" w:rsidRPr="004B278D" w:rsidRDefault="00837F2F" w:rsidP="00837F2F">
      <w:pPr>
        <w:pStyle w:val="Ttulosemnmero"/>
        <w:outlineLvl w:val="0"/>
      </w:pPr>
      <w:bookmarkStart w:id="82" w:name="_Toc213141504"/>
      <w:bookmarkStart w:id="83" w:name="_Toc402117075"/>
      <w:r w:rsidRPr="004B278D">
        <w:lastRenderedPageBreak/>
        <w:t>GLOSSÁRIO (OPCIONAL)</w:t>
      </w:r>
      <w:bookmarkEnd w:id="82"/>
      <w:bookmarkEnd w:id="83"/>
    </w:p>
    <w:p w:rsidR="00837F2F" w:rsidRPr="004B278D" w:rsidRDefault="00837F2F" w:rsidP="00837F2F">
      <w:pPr>
        <w:pStyle w:val="Ttulosemnmero"/>
        <w:outlineLvl w:val="0"/>
      </w:pPr>
      <w:bookmarkStart w:id="84" w:name="_Toc213141505"/>
      <w:bookmarkStart w:id="85" w:name="_Toc402117076"/>
      <w:r w:rsidRPr="004B278D">
        <w:lastRenderedPageBreak/>
        <w:t>APÊNDICE (OPCIONAL)</w:t>
      </w:r>
      <w:bookmarkEnd w:id="84"/>
      <w:bookmarkEnd w:id="85"/>
    </w:p>
    <w:p w:rsidR="00837F2F" w:rsidRPr="004B278D" w:rsidRDefault="00837F2F" w:rsidP="00837F2F">
      <w:pPr>
        <w:pStyle w:val="Ttulosemnmero"/>
        <w:outlineLvl w:val="0"/>
      </w:pPr>
      <w:bookmarkStart w:id="86" w:name="_Toc213141506"/>
      <w:bookmarkStart w:id="87" w:name="_Toc402117077"/>
      <w:r w:rsidRPr="004B278D">
        <w:lastRenderedPageBreak/>
        <w:t>ANEXOS</w:t>
      </w:r>
      <w:bookmarkEnd w:id="86"/>
      <w:bookmarkEnd w:id="87"/>
    </w:p>
    <w:p w:rsidR="00837F2F" w:rsidRPr="004B278D" w:rsidRDefault="00837F2F" w:rsidP="00837F2F">
      <w:pPr>
        <w:pStyle w:val="Ttulosemndice"/>
        <w:outlineLvl w:val="0"/>
      </w:pPr>
      <w:bookmarkStart w:id="88" w:name="_Toc402117078"/>
      <w:r w:rsidRPr="004B278D">
        <w:lastRenderedPageBreak/>
        <w:t>ÍNDICE (OPCIONAL)</w:t>
      </w:r>
      <w:bookmarkEnd w:id="88"/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Não confunda índice com sumário. Sumário vai no início e mostra a estrut</w:t>
      </w:r>
      <w:r w:rsidRPr="004B278D">
        <w:rPr>
          <w:rFonts w:ascii="Arial" w:hAnsi="Arial" w:cs="Arial"/>
        </w:rPr>
        <w:t>u</w:t>
      </w:r>
      <w:r w:rsidRPr="004B278D">
        <w:rPr>
          <w:rFonts w:ascii="Arial" w:hAnsi="Arial" w:cs="Arial"/>
        </w:rPr>
        <w:t>ra do trabalho. Índice é uma lista de palavras ou expressões e as páginas em que oco</w:t>
      </w:r>
      <w:r w:rsidRPr="004B278D">
        <w:rPr>
          <w:rFonts w:ascii="Arial" w:hAnsi="Arial" w:cs="Arial"/>
        </w:rPr>
        <w:t>r</w:t>
      </w:r>
      <w:r w:rsidRPr="004B278D">
        <w:rPr>
          <w:rFonts w:ascii="Arial" w:hAnsi="Arial" w:cs="Arial"/>
        </w:rPr>
        <w:t xml:space="preserve">rem. </w:t>
      </w:r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Na guia Referência você poderá construir seu índice automaticamente, ao passo que for elaborando seu trabalho.</w:t>
      </w:r>
    </w:p>
    <w:p w:rsidR="00837F2F" w:rsidRPr="004B278D" w:rsidRDefault="00837F2F">
      <w:pPr>
        <w:rPr>
          <w:rFonts w:ascii="Arial" w:hAnsi="Arial" w:cs="Arial"/>
        </w:rPr>
      </w:pPr>
      <w:r w:rsidRPr="004B278D">
        <w:rPr>
          <w:rFonts w:ascii="Arial" w:hAnsi="Arial" w:cs="Arial"/>
        </w:rPr>
        <w:t>Veja o exemplo de índice constr</w:t>
      </w:r>
      <w:r w:rsidRPr="004B278D">
        <w:rPr>
          <w:rFonts w:ascii="Arial" w:hAnsi="Arial" w:cs="Arial"/>
        </w:rPr>
        <w:t>u</w:t>
      </w:r>
      <w:r w:rsidRPr="004B278D">
        <w:rPr>
          <w:rFonts w:ascii="Arial" w:hAnsi="Arial" w:cs="Arial"/>
        </w:rPr>
        <w:t>ído com esta ferramenta:</w:t>
      </w:r>
    </w:p>
    <w:p w:rsidR="00837F2F" w:rsidRPr="004B278D" w:rsidRDefault="00837F2F">
      <w:pPr>
        <w:rPr>
          <w:rFonts w:ascii="Arial" w:hAnsi="Arial" w:cs="Arial"/>
          <w:noProof/>
        </w:rPr>
        <w:sectPr w:rsidR="00837F2F" w:rsidRPr="004B278D" w:rsidSect="00837F2F">
          <w:type w:val="continuous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 w:rsidRPr="004B278D">
        <w:rPr>
          <w:rFonts w:ascii="Arial" w:hAnsi="Arial" w:cs="Arial"/>
        </w:rPr>
        <w:fldChar w:fldCharType="begin"/>
      </w:r>
      <w:r w:rsidRPr="004B278D">
        <w:rPr>
          <w:rFonts w:ascii="Arial" w:hAnsi="Arial" w:cs="Arial"/>
        </w:rPr>
        <w:instrText xml:space="preserve"> INDEX \r \c "1" \z "1046" </w:instrText>
      </w:r>
      <w:r w:rsidRPr="004B278D">
        <w:rPr>
          <w:rFonts w:ascii="Arial" w:hAnsi="Arial" w:cs="Arial"/>
        </w:rPr>
        <w:fldChar w:fldCharType="separate"/>
      </w:r>
    </w:p>
    <w:p w:rsidR="00837F2F" w:rsidRPr="004B278D" w:rsidRDefault="00837F2F">
      <w:pPr>
        <w:pStyle w:val="Remissivo1"/>
        <w:tabs>
          <w:tab w:val="right" w:leader="dot" w:pos="9060"/>
        </w:tabs>
        <w:rPr>
          <w:rFonts w:ascii="Arial" w:hAnsi="Arial" w:cs="Arial"/>
          <w:noProof/>
        </w:rPr>
      </w:pPr>
      <w:r w:rsidRPr="004B278D">
        <w:rPr>
          <w:rFonts w:ascii="Arial" w:hAnsi="Arial" w:cs="Arial"/>
          <w:noProof/>
        </w:rPr>
        <w:lastRenderedPageBreak/>
        <w:t>cronológica: somente, 17</w:t>
      </w:r>
    </w:p>
    <w:p w:rsidR="00837F2F" w:rsidRPr="004B278D" w:rsidRDefault="00837F2F">
      <w:pPr>
        <w:pStyle w:val="Remissivo1"/>
        <w:tabs>
          <w:tab w:val="right" w:leader="dot" w:pos="9060"/>
        </w:tabs>
        <w:rPr>
          <w:rFonts w:ascii="Arial" w:hAnsi="Arial" w:cs="Arial"/>
          <w:noProof/>
        </w:rPr>
      </w:pPr>
      <w:r w:rsidRPr="004B278D">
        <w:rPr>
          <w:rFonts w:ascii="Arial" w:hAnsi="Arial" w:cs="Arial"/>
          <w:noProof/>
        </w:rPr>
        <w:t>formular: erro grave, 17</w:t>
      </w:r>
    </w:p>
    <w:p w:rsidR="00837F2F" w:rsidRPr="004B278D" w:rsidRDefault="00837F2F">
      <w:pPr>
        <w:pStyle w:val="Remissivo1"/>
        <w:tabs>
          <w:tab w:val="right" w:leader="dot" w:pos="9060"/>
        </w:tabs>
        <w:rPr>
          <w:rFonts w:ascii="Arial" w:hAnsi="Arial" w:cs="Arial"/>
          <w:noProof/>
        </w:rPr>
      </w:pPr>
      <w:r w:rsidRPr="004B278D">
        <w:rPr>
          <w:rFonts w:ascii="Arial" w:hAnsi="Arial" w:cs="Arial"/>
          <w:noProof/>
        </w:rPr>
        <w:t>maiúscula: só para teste, 18</w:t>
      </w:r>
    </w:p>
    <w:p w:rsidR="00837F2F" w:rsidRPr="004B278D" w:rsidRDefault="00837F2F">
      <w:pPr>
        <w:pStyle w:val="Remissivo1"/>
        <w:tabs>
          <w:tab w:val="right" w:leader="dot" w:pos="9060"/>
        </w:tabs>
        <w:rPr>
          <w:rFonts w:ascii="Arial" w:hAnsi="Arial" w:cs="Arial"/>
          <w:noProof/>
        </w:rPr>
      </w:pPr>
      <w:r w:rsidRPr="004B278D">
        <w:rPr>
          <w:rFonts w:ascii="Arial" w:hAnsi="Arial" w:cs="Arial"/>
          <w:noProof/>
        </w:rPr>
        <w:t>metodologia: assunto sério, 17</w:t>
      </w:r>
    </w:p>
    <w:p w:rsidR="00837F2F" w:rsidRPr="004B278D" w:rsidRDefault="00837F2F">
      <w:pPr>
        <w:pStyle w:val="Remissivo1"/>
        <w:tabs>
          <w:tab w:val="right" w:leader="dot" w:pos="9060"/>
        </w:tabs>
        <w:rPr>
          <w:rFonts w:ascii="Arial" w:hAnsi="Arial" w:cs="Arial"/>
          <w:noProof/>
        </w:rPr>
      </w:pPr>
      <w:r w:rsidRPr="004B278D">
        <w:rPr>
          <w:rFonts w:ascii="Arial" w:hAnsi="Arial" w:cs="Arial"/>
          <w:noProof/>
        </w:rPr>
        <w:t>Título 1: Estilo de formatação para capítulos, 18</w:t>
      </w:r>
    </w:p>
    <w:p w:rsidR="00837F2F" w:rsidRPr="004B278D" w:rsidRDefault="00837F2F">
      <w:pPr>
        <w:rPr>
          <w:rFonts w:ascii="Arial" w:hAnsi="Arial" w:cs="Arial"/>
          <w:noProof/>
        </w:rPr>
        <w:sectPr w:rsidR="00837F2F" w:rsidRPr="004B278D" w:rsidSect="00837F2F">
          <w:type w:val="continuous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837F2F" w:rsidRPr="004B278D" w:rsidRDefault="00837F2F" w:rsidP="000E1715">
      <w:pPr>
        <w:rPr>
          <w:rFonts w:ascii="Arial" w:hAnsi="Arial" w:cs="Arial"/>
        </w:rPr>
      </w:pPr>
      <w:r w:rsidRPr="004B278D">
        <w:rPr>
          <w:rFonts w:ascii="Arial" w:hAnsi="Arial" w:cs="Arial"/>
        </w:rPr>
        <w:lastRenderedPageBreak/>
        <w:fldChar w:fldCharType="end"/>
      </w:r>
    </w:p>
    <w:sectPr w:rsidR="00837F2F" w:rsidRPr="004B278D" w:rsidSect="00837F2F">
      <w:pgSz w:w="11905" w:h="16837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1C6" w:rsidRDefault="00B051C6">
      <w:pPr>
        <w:spacing w:before="0" w:after="0" w:line="240" w:lineRule="auto"/>
      </w:pPr>
      <w:r>
        <w:separator/>
      </w:r>
    </w:p>
  </w:endnote>
  <w:endnote w:type="continuationSeparator" w:id="1">
    <w:p w:rsidR="00B051C6" w:rsidRDefault="00B051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1C6" w:rsidRDefault="00B051C6">
      <w:pPr>
        <w:spacing w:before="0" w:after="0" w:line="240" w:lineRule="auto"/>
      </w:pPr>
      <w:r>
        <w:separator/>
      </w:r>
    </w:p>
  </w:footnote>
  <w:footnote w:type="continuationSeparator" w:id="1">
    <w:p w:rsidR="00B051C6" w:rsidRDefault="00B051C6">
      <w:pPr>
        <w:spacing w:before="0" w:after="0" w:line="240" w:lineRule="auto"/>
      </w:pPr>
      <w:r>
        <w:continuationSeparator/>
      </w:r>
    </w:p>
  </w:footnote>
  <w:footnote w:id="2">
    <w:p w:rsidR="00CE649E" w:rsidRDefault="00CE649E">
      <w:pPr>
        <w:pStyle w:val="Textodenotaderodap"/>
      </w:pPr>
      <w:r>
        <w:rPr>
          <w:rStyle w:val="Refdenotaderodap"/>
        </w:rPr>
        <w:footnoteRef/>
      </w:r>
      <w:r>
        <w:t xml:space="preserve"> Este é um exemplo de nota de rodapé. Ela é inserida automaticamente pelo menu Referências &gt; Inserir Nota de Rodapé. As n</w:t>
      </w:r>
      <w:r>
        <w:t>o</w:t>
      </w:r>
      <w:r>
        <w:t>tas servem para explicações.</w:t>
      </w:r>
    </w:p>
  </w:footnote>
  <w:footnote w:id="3">
    <w:p w:rsidR="00CE649E" w:rsidRDefault="00CE649E">
      <w:pPr>
        <w:pStyle w:val="Textodenotaderodap"/>
        <w:spacing w:before="0"/>
      </w:pPr>
      <w:r>
        <w:rPr>
          <w:rStyle w:val="CaracteresdeNotadeRodap"/>
        </w:rPr>
        <w:footnoteRef/>
      </w:r>
      <w:r>
        <w:tab/>
        <w:t xml:space="preserve"> As citações bibliográficas são colocadas em meio ao texto, na forma (AUTOR, ano. p. xx), onde ano tem quatro díg</w:t>
      </w:r>
      <w:r>
        <w:t>i</w:t>
      </w:r>
      <w:r>
        <w:t xml:space="preserve">tos, “p.” é minúsculo – o MS Word pode teimar em colocar P maiúsculo -- e xx é a página.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49E" w:rsidRDefault="00CE649E">
    <w:pPr>
      <w:pStyle w:val="Cabealho"/>
      <w:jc w:val="right"/>
    </w:pPr>
  </w:p>
  <w:p w:rsidR="00CE649E" w:rsidRDefault="00CE649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4E2EBD0"/>
    <w:lvl w:ilvl="0">
      <w:start w:val="1"/>
      <w:numFmt w:val="decimal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Lista com letras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">
    <w:nsid w:val="00000003"/>
    <w:multiLevelType w:val="multilevel"/>
    <w:tmpl w:val="00000003"/>
    <w:name w:val="Lista com bolinhas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Cambria"/>
        <w:sz w:val="18"/>
        <w:szCs w:val="18"/>
      </w:rPr>
    </w:lvl>
  </w:abstractNum>
  <w:abstractNum w:abstractNumId="5">
    <w:nsid w:val="09AF2D6A"/>
    <w:multiLevelType w:val="hybridMultilevel"/>
    <w:tmpl w:val="6958BD1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B932E3A"/>
    <w:multiLevelType w:val="hybridMultilevel"/>
    <w:tmpl w:val="681C98B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0037948"/>
    <w:multiLevelType w:val="hybridMultilevel"/>
    <w:tmpl w:val="35A8F0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7507C35"/>
    <w:multiLevelType w:val="hybridMultilevel"/>
    <w:tmpl w:val="36F6D902"/>
    <w:lvl w:ilvl="0" w:tplc="1054E1E8">
      <w:start w:val="2"/>
      <w:numFmt w:val="lowerRoman"/>
      <w:pStyle w:val="Ttulo-ConsideraesFinai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57D4D"/>
    <w:multiLevelType w:val="multilevel"/>
    <w:tmpl w:val="9FC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8E2ECC"/>
    <w:multiLevelType w:val="multilevel"/>
    <w:tmpl w:val="ADDA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CA540B"/>
    <w:multiLevelType w:val="hybridMultilevel"/>
    <w:tmpl w:val="04D83F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E9F4CDA"/>
    <w:multiLevelType w:val="hybridMultilevel"/>
    <w:tmpl w:val="1E2495D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1135882"/>
    <w:multiLevelType w:val="hybridMultilevel"/>
    <w:tmpl w:val="7C5C6808"/>
    <w:lvl w:ilvl="0" w:tplc="2466A5B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22641"/>
    <w:multiLevelType w:val="hybridMultilevel"/>
    <w:tmpl w:val="8E76AC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18D54C9"/>
    <w:multiLevelType w:val="hybridMultilevel"/>
    <w:tmpl w:val="884C3262"/>
    <w:lvl w:ilvl="0" w:tplc="3E5A716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63CDC"/>
    <w:multiLevelType w:val="hybridMultilevel"/>
    <w:tmpl w:val="E954C3FA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>
    <w:nsid w:val="5E676018"/>
    <w:multiLevelType w:val="hybridMultilevel"/>
    <w:tmpl w:val="873458C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5DB59B2"/>
    <w:multiLevelType w:val="hybridMultilevel"/>
    <w:tmpl w:val="BA828C2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A0810B4"/>
    <w:multiLevelType w:val="hybridMultilevel"/>
    <w:tmpl w:val="D55CAA2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C0C48B6"/>
    <w:multiLevelType w:val="hybridMultilevel"/>
    <w:tmpl w:val="7FC8A7D0"/>
    <w:lvl w:ilvl="0" w:tplc="8054AB94">
      <w:start w:val="1"/>
      <w:numFmt w:val="lowerRoman"/>
      <w:pStyle w:val="Ttulo-Introdu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AF607B"/>
    <w:multiLevelType w:val="hybridMultilevel"/>
    <w:tmpl w:val="20F6EDC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20"/>
  </w:num>
  <w:num w:numId="8">
    <w:abstractNumId w:val="8"/>
  </w:num>
  <w:num w:numId="9">
    <w:abstractNumId w:val="15"/>
  </w:num>
  <w:num w:numId="10">
    <w:abstractNumId w:val="9"/>
  </w:num>
  <w:num w:numId="11">
    <w:abstractNumId w:val="10"/>
  </w:num>
  <w:num w:numId="12">
    <w:abstractNumId w:val="6"/>
  </w:num>
  <w:num w:numId="13">
    <w:abstractNumId w:val="7"/>
  </w:num>
  <w:num w:numId="14">
    <w:abstractNumId w:val="11"/>
  </w:num>
  <w:num w:numId="15">
    <w:abstractNumId w:val="19"/>
  </w:num>
  <w:num w:numId="16">
    <w:abstractNumId w:val="5"/>
  </w:num>
  <w:num w:numId="17">
    <w:abstractNumId w:val="12"/>
  </w:num>
  <w:num w:numId="18">
    <w:abstractNumId w:val="17"/>
  </w:num>
  <w:num w:numId="19">
    <w:abstractNumId w:val="21"/>
  </w:num>
  <w:num w:numId="20">
    <w:abstractNumId w:val="18"/>
  </w:num>
  <w:num w:numId="21">
    <w:abstractNumId w:val="16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09"/>
  <w:autoHyphenation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0514D"/>
    <w:rsid w:val="00002516"/>
    <w:rsid w:val="00075707"/>
    <w:rsid w:val="00094B6A"/>
    <w:rsid w:val="000A38C4"/>
    <w:rsid w:val="000B0E90"/>
    <w:rsid w:val="000E1715"/>
    <w:rsid w:val="00135778"/>
    <w:rsid w:val="001379EB"/>
    <w:rsid w:val="00180BE8"/>
    <w:rsid w:val="001A371E"/>
    <w:rsid w:val="001B2FA2"/>
    <w:rsid w:val="001D515F"/>
    <w:rsid w:val="001D776C"/>
    <w:rsid w:val="002304D4"/>
    <w:rsid w:val="00230FF7"/>
    <w:rsid w:val="002409D4"/>
    <w:rsid w:val="0029637A"/>
    <w:rsid w:val="002C0813"/>
    <w:rsid w:val="002D61DA"/>
    <w:rsid w:val="002E3D7F"/>
    <w:rsid w:val="003068C2"/>
    <w:rsid w:val="00337896"/>
    <w:rsid w:val="003875A1"/>
    <w:rsid w:val="003A3C55"/>
    <w:rsid w:val="003D7D45"/>
    <w:rsid w:val="003F3DA2"/>
    <w:rsid w:val="00401360"/>
    <w:rsid w:val="004023DE"/>
    <w:rsid w:val="00403620"/>
    <w:rsid w:val="00413E00"/>
    <w:rsid w:val="00416D86"/>
    <w:rsid w:val="0042499C"/>
    <w:rsid w:val="0043262E"/>
    <w:rsid w:val="004843D5"/>
    <w:rsid w:val="0048542F"/>
    <w:rsid w:val="004B278D"/>
    <w:rsid w:val="004B43AA"/>
    <w:rsid w:val="005034DF"/>
    <w:rsid w:val="00514580"/>
    <w:rsid w:val="00526839"/>
    <w:rsid w:val="00542A2A"/>
    <w:rsid w:val="005662B7"/>
    <w:rsid w:val="00570125"/>
    <w:rsid w:val="00574EA4"/>
    <w:rsid w:val="005757D1"/>
    <w:rsid w:val="00583BB4"/>
    <w:rsid w:val="005A3F41"/>
    <w:rsid w:val="006557C2"/>
    <w:rsid w:val="0067646F"/>
    <w:rsid w:val="006862CF"/>
    <w:rsid w:val="00687D74"/>
    <w:rsid w:val="00690648"/>
    <w:rsid w:val="006A5162"/>
    <w:rsid w:val="006C7DA8"/>
    <w:rsid w:val="006D1E06"/>
    <w:rsid w:val="006F450D"/>
    <w:rsid w:val="006F62E9"/>
    <w:rsid w:val="00707076"/>
    <w:rsid w:val="00745D78"/>
    <w:rsid w:val="00760FCA"/>
    <w:rsid w:val="00776450"/>
    <w:rsid w:val="00780CFC"/>
    <w:rsid w:val="007B7763"/>
    <w:rsid w:val="007C3468"/>
    <w:rsid w:val="007F4F60"/>
    <w:rsid w:val="00801C71"/>
    <w:rsid w:val="008155F7"/>
    <w:rsid w:val="00837F2F"/>
    <w:rsid w:val="00857BB4"/>
    <w:rsid w:val="00870E53"/>
    <w:rsid w:val="008B740D"/>
    <w:rsid w:val="008B7FE7"/>
    <w:rsid w:val="00902577"/>
    <w:rsid w:val="00937A9C"/>
    <w:rsid w:val="00937FC9"/>
    <w:rsid w:val="00975D94"/>
    <w:rsid w:val="009A516F"/>
    <w:rsid w:val="009E1D96"/>
    <w:rsid w:val="00A1283E"/>
    <w:rsid w:val="00A13CBD"/>
    <w:rsid w:val="00A21B70"/>
    <w:rsid w:val="00A26FEE"/>
    <w:rsid w:val="00A32ED9"/>
    <w:rsid w:val="00A50A51"/>
    <w:rsid w:val="00A50FE0"/>
    <w:rsid w:val="00A51ECA"/>
    <w:rsid w:val="00AA0068"/>
    <w:rsid w:val="00AA4E57"/>
    <w:rsid w:val="00AC578C"/>
    <w:rsid w:val="00AC5B2E"/>
    <w:rsid w:val="00AC5E3F"/>
    <w:rsid w:val="00AF25DF"/>
    <w:rsid w:val="00B051C6"/>
    <w:rsid w:val="00B14868"/>
    <w:rsid w:val="00B269C6"/>
    <w:rsid w:val="00B312BD"/>
    <w:rsid w:val="00B35FBC"/>
    <w:rsid w:val="00B55364"/>
    <w:rsid w:val="00B65A84"/>
    <w:rsid w:val="00B7136A"/>
    <w:rsid w:val="00B72FED"/>
    <w:rsid w:val="00BA0D2E"/>
    <w:rsid w:val="00BA2A8E"/>
    <w:rsid w:val="00BB13EB"/>
    <w:rsid w:val="00BE016D"/>
    <w:rsid w:val="00C01D16"/>
    <w:rsid w:val="00C84F88"/>
    <w:rsid w:val="00C97898"/>
    <w:rsid w:val="00CB70F8"/>
    <w:rsid w:val="00CC2D17"/>
    <w:rsid w:val="00CD7836"/>
    <w:rsid w:val="00CE187C"/>
    <w:rsid w:val="00CE649E"/>
    <w:rsid w:val="00CF3A56"/>
    <w:rsid w:val="00D01964"/>
    <w:rsid w:val="00D14BC4"/>
    <w:rsid w:val="00D35B6E"/>
    <w:rsid w:val="00D676E4"/>
    <w:rsid w:val="00DE2BFE"/>
    <w:rsid w:val="00DF5B2C"/>
    <w:rsid w:val="00DF6DA5"/>
    <w:rsid w:val="00E015C1"/>
    <w:rsid w:val="00E0769C"/>
    <w:rsid w:val="00E23CDB"/>
    <w:rsid w:val="00E406AE"/>
    <w:rsid w:val="00E4522F"/>
    <w:rsid w:val="00ED1FD7"/>
    <w:rsid w:val="00EE2DD3"/>
    <w:rsid w:val="00EF517F"/>
    <w:rsid w:val="00F26AED"/>
    <w:rsid w:val="00F36EB9"/>
    <w:rsid w:val="00F90583"/>
    <w:rsid w:val="00FB051F"/>
    <w:rsid w:val="00FC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138"/>
    <w:pPr>
      <w:overflowPunct w:val="0"/>
      <w:autoSpaceDE w:val="0"/>
      <w:spacing w:before="120" w:after="120" w:line="360" w:lineRule="auto"/>
      <w:ind w:firstLine="851"/>
      <w:jc w:val="both"/>
      <w:textAlignment w:val="baseline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autoRedefine/>
    <w:qFormat/>
    <w:rsid w:val="00863DB4"/>
    <w:pPr>
      <w:keepNext/>
      <w:pageBreakBefore/>
      <w:widowControl w:val="0"/>
      <w:numPr>
        <w:numId w:val="9"/>
      </w:numPr>
      <w:tabs>
        <w:tab w:val="left" w:pos="0"/>
      </w:tabs>
      <w:spacing w:before="2268" w:after="850"/>
      <w:jc w:val="left"/>
      <w:outlineLvl w:val="0"/>
    </w:pPr>
    <w:rPr>
      <w:rFonts w:ascii="Arial" w:hAnsi="Arial" w:cs="Arial"/>
      <w:b/>
      <w:bCs/>
      <w:caps/>
      <w:kern w:val="1"/>
      <w:sz w:val="28"/>
      <w:szCs w:val="32"/>
    </w:rPr>
  </w:style>
  <w:style w:type="paragraph" w:styleId="Ttulo2">
    <w:name w:val="heading 2"/>
    <w:basedOn w:val="Ttulo1"/>
    <w:next w:val="Normal"/>
    <w:qFormat/>
    <w:rsid w:val="002A37ED"/>
    <w:pPr>
      <w:pageBreakBefore w:val="0"/>
      <w:numPr>
        <w:numId w:val="0"/>
      </w:numPr>
      <w:tabs>
        <w:tab w:val="num" w:pos="0"/>
      </w:tabs>
      <w:spacing w:before="360" w:after="120"/>
      <w:outlineLvl w:val="1"/>
    </w:pPr>
    <w:rPr>
      <w:caps w:val="0"/>
      <w:sz w:val="24"/>
      <w:szCs w:val="28"/>
    </w:rPr>
  </w:style>
  <w:style w:type="paragraph" w:styleId="Ttulo3">
    <w:name w:val="heading 3"/>
    <w:basedOn w:val="Ttulo2"/>
    <w:next w:val="Normal"/>
    <w:qFormat/>
    <w:pPr>
      <w:tabs>
        <w:tab w:val="left" w:pos="1701"/>
        <w:tab w:val="left" w:pos="8976"/>
      </w:tabs>
      <w:outlineLvl w:val="2"/>
    </w:pPr>
    <w:rPr>
      <w:szCs w:val="24"/>
    </w:rPr>
  </w:style>
  <w:style w:type="paragraph" w:styleId="Ttulo4">
    <w:name w:val="heading 4"/>
    <w:basedOn w:val="Ttulo3"/>
    <w:next w:val="Normal"/>
    <w:qFormat/>
    <w:rsid w:val="007B7763"/>
    <w:pPr>
      <w:numPr>
        <w:ilvl w:val="3"/>
        <w:numId w:val="1"/>
      </w:numPr>
      <w:tabs>
        <w:tab w:val="clear" w:pos="0"/>
        <w:tab w:val="left" w:pos="1843"/>
      </w:tabs>
      <w:outlineLvl w:val="3"/>
    </w:pPr>
  </w:style>
  <w:style w:type="paragraph" w:styleId="Ttulo5">
    <w:name w:val="heading 5"/>
    <w:basedOn w:val="Ttulo4"/>
    <w:next w:val="Normal"/>
    <w:qFormat/>
    <w:pPr>
      <w:numPr>
        <w:ilvl w:val="0"/>
        <w:numId w:val="0"/>
      </w:numPr>
      <w:tabs>
        <w:tab w:val="num" w:pos="0"/>
      </w:tabs>
      <w:outlineLvl w:val="4"/>
    </w:pPr>
  </w:style>
  <w:style w:type="paragraph" w:styleId="Ttulo6">
    <w:name w:val="heading 6"/>
    <w:basedOn w:val="Ttulo5"/>
    <w:next w:val="Normal"/>
    <w:qFormat/>
    <w:pPr>
      <w:outlineLvl w:val="5"/>
    </w:pPr>
  </w:style>
  <w:style w:type="paragraph" w:styleId="Ttulo7">
    <w:name w:val="heading 7"/>
    <w:basedOn w:val="Ttulo6"/>
    <w:next w:val="Normal"/>
    <w:qFormat/>
    <w:pPr>
      <w:tabs>
        <w:tab w:val="left" w:pos="2552"/>
      </w:tabs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0"/>
      </w:tabs>
      <w:ind w:firstLine="0"/>
      <w:jc w:val="left"/>
      <w:outlineLvl w:val="7"/>
    </w:pPr>
    <w:rPr>
      <w:rFonts w:ascii="Arial" w:hAnsi="Arial" w:cs="Arial"/>
      <w:b/>
      <w:bCs/>
      <w:kern w:val="1"/>
    </w:rPr>
  </w:style>
  <w:style w:type="paragraph" w:styleId="Ttulo9">
    <w:name w:val="heading 9"/>
    <w:basedOn w:val="Normal"/>
    <w:next w:val="Normal"/>
    <w:qFormat/>
    <w:pPr>
      <w:keepNext/>
      <w:tabs>
        <w:tab w:val="num" w:pos="0"/>
        <w:tab w:val="left" w:pos="3261"/>
      </w:tabs>
      <w:ind w:firstLine="0"/>
      <w:jc w:val="left"/>
      <w:outlineLvl w:val="8"/>
    </w:pPr>
    <w:rPr>
      <w:rFonts w:ascii="Arial" w:hAnsi="Arial" w:cs="Arial"/>
      <w:b/>
      <w:bCs/>
      <w:kern w:val="1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CaracteresdeNotadeRodap">
    <w:name w:val="Caracteres de Nota de Rodapé"/>
    <w:basedOn w:val="Fontepargpadro1"/>
    <w:rPr>
      <w:rFonts w:ascii="Arial" w:hAnsi="Arial"/>
      <w:b/>
      <w:position w:val="0"/>
      <w:sz w:val="16"/>
      <w:shd w:val="clear" w:color="auto" w:fill="auto"/>
      <w:vertAlign w:val="baseline"/>
    </w:rPr>
  </w:style>
  <w:style w:type="character" w:styleId="Nmerodepgina">
    <w:name w:val="page number"/>
    <w:basedOn w:val="Fontepargpadro1"/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Pr>
      <w:color w:val="auto"/>
      <w:u w:val="none"/>
    </w:rPr>
  </w:style>
  <w:style w:type="character" w:styleId="HiperlinkVisitado">
    <w:name w:val="FollowedHyperlink"/>
    <w:rPr>
      <w:color w:val="auto"/>
      <w:u w:val="none"/>
    </w:rPr>
  </w:style>
  <w:style w:type="character" w:customStyle="1" w:styleId="CaracteresdeNotadeFim">
    <w:name w:val=" Caracteres de Nota de Fim"/>
    <w:rPr>
      <w:sz w:val="18"/>
    </w:rPr>
  </w:style>
  <w:style w:type="character" w:styleId="Refdenotaderodap">
    <w:name w:val="footnote reference"/>
    <w:semiHidden/>
    <w:rPr>
      <w:vertAlign w:val="superscript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Simbols">
    <w:name w:val="Simbols"/>
    <w:rPr>
      <w:rFonts w:ascii="Symbol" w:hAnsi="Symbol" w:cs="Times New Roman"/>
      <w:shd w:val="clear" w:color="auto" w:fill="auto"/>
    </w:rPr>
  </w:style>
  <w:style w:type="character" w:customStyle="1" w:styleId="Monoespaado">
    <w:name w:val="Monoespaçado"/>
    <w:rPr>
      <w:rFonts w:ascii="Courier New" w:hAnsi="Courier New" w:cs="Courier New"/>
    </w:rPr>
  </w:style>
  <w:style w:type="character" w:customStyle="1" w:styleId="Wingdings">
    <w:name w:val="Wingdings"/>
    <w:rPr>
      <w:rFonts w:ascii="Wingdings" w:hAnsi="Wingdings" w:cs="Times New Roman"/>
    </w:rPr>
  </w:style>
  <w:style w:type="character" w:customStyle="1" w:styleId="Symbol">
    <w:name w:val="Symbol"/>
    <w:rPr>
      <w:rFonts w:ascii="Symbol" w:hAnsi="Symbol" w:cs="Times New Roman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basedOn w:val="Fontepargpadro1"/>
    <w:rPr>
      <w:sz w:val="16"/>
      <w:szCs w:val="16"/>
    </w:rPr>
  </w:style>
  <w:style w:type="character" w:customStyle="1" w:styleId="Tecla">
    <w:name w:val="Tecla"/>
    <w:basedOn w:val="Fontepargpadro1"/>
    <w:rPr>
      <w:rFonts w:ascii="Courier New" w:hAnsi="Courier New"/>
      <w:smallCaps/>
      <w:strike w:val="0"/>
      <w:dstrike w:val="0"/>
      <w:emboss/>
      <w:position w:val="0"/>
      <w:sz w:val="20"/>
      <w:shd w:val="clear" w:color="auto" w:fill="D9D9D9"/>
      <w:vertAlign w:val="baseline"/>
    </w:rPr>
  </w:style>
  <w:style w:type="character" w:styleId="Refdenotadefim">
    <w:name w:val="endnote reference"/>
    <w:semiHidden/>
    <w:rPr>
      <w:vertAlign w:val="superscript"/>
    </w:rPr>
  </w:style>
  <w:style w:type="paragraph" w:styleId="Corpodetexto">
    <w:name w:val="Body Text"/>
    <w:basedOn w:val="Normal"/>
    <w:next w:val="Normal"/>
    <w:pPr>
      <w:ind w:firstLine="425"/>
    </w:pPr>
  </w:style>
  <w:style w:type="paragraph" w:styleId="Recuodecorpodetexto">
    <w:name w:val="Body Text Indent"/>
    <w:basedOn w:val="Normal"/>
    <w:pPr>
      <w:tabs>
        <w:tab w:val="left" w:pos="1134"/>
      </w:tabs>
      <w:ind w:left="1134" w:hanging="425"/>
    </w:pPr>
  </w:style>
  <w:style w:type="paragraph" w:customStyle="1" w:styleId="Captulo">
    <w:name w:val="Capítulo"/>
    <w:basedOn w:val="Normal"/>
    <w:next w:val="Corpodetexto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 10"/>
    <w:basedOn w:val="Ttulo"/>
    <w:next w:val="Corpodetexto"/>
    <w:pPr>
      <w:tabs>
        <w:tab w:val="num" w:pos="0"/>
      </w:tabs>
      <w:ind w:firstLine="0"/>
      <w:outlineLvl w:val="8"/>
    </w:pPr>
    <w:rPr>
      <w:b/>
      <w:bCs/>
      <w:sz w:val="21"/>
      <w:szCs w:val="21"/>
    </w:rPr>
  </w:style>
  <w:style w:type="paragraph" w:styleId="Lista">
    <w:name w:val="List"/>
    <w:basedOn w:val="Normal"/>
    <w:pPr>
      <w:ind w:left="283" w:hanging="283"/>
    </w:p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  <w:suppressAutoHyphens/>
      <w:spacing w:after="0" w:line="100" w:lineRule="atLeast"/>
      <w:ind w:firstLine="0"/>
    </w:pPr>
    <w:rPr>
      <w:rFonts w:ascii="Arial" w:hAnsi="Arial"/>
      <w:b/>
    </w:rPr>
  </w:style>
  <w:style w:type="paragraph" w:styleId="Rodap">
    <w:name w:val="footer"/>
    <w:basedOn w:val="Normal"/>
    <w:pPr>
      <w:tabs>
        <w:tab w:val="center" w:pos="4419"/>
        <w:tab w:val="right" w:pos="8838"/>
      </w:tabs>
      <w:spacing w:after="0" w:line="100" w:lineRule="atLeast"/>
      <w:ind w:firstLine="0"/>
    </w:pPr>
    <w:rPr>
      <w:sz w:val="20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pPr>
      <w:ind w:firstLine="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Ilustrao">
    <w:name w:val="Ilustração"/>
    <w:basedOn w:val="Legenda1"/>
  </w:style>
  <w:style w:type="paragraph" w:customStyle="1" w:styleId="Tabela">
    <w:name w:val="Tabela"/>
    <w:basedOn w:val="Legenda1"/>
    <w:next w:val="Normal"/>
    <w:rsid w:val="00646B3A"/>
    <w:pPr>
      <w:spacing w:before="0" w:after="0" w:line="240" w:lineRule="auto"/>
      <w:jc w:val="left"/>
    </w:pPr>
  </w:style>
  <w:style w:type="paragraph" w:customStyle="1" w:styleId="Contedodoquadro">
    <w:name w:val="Conteúdo do quadro"/>
    <w:basedOn w:val="Corpodetexto"/>
  </w:style>
  <w:style w:type="paragraph" w:styleId="Textodenotaderodap">
    <w:name w:val="footnote text"/>
    <w:basedOn w:val="Normal"/>
    <w:semiHidden/>
    <w:pPr>
      <w:spacing w:after="0" w:line="100" w:lineRule="atLeast"/>
      <w:ind w:left="285" w:hanging="285"/>
      <w:jc w:val="left"/>
    </w:pPr>
    <w:rPr>
      <w:sz w:val="18"/>
      <w:szCs w:val="18"/>
    </w:rPr>
  </w:style>
  <w:style w:type="paragraph" w:styleId="Destinatrio">
    <w:name w:val="envelope address"/>
    <w:basedOn w:val="Normal"/>
    <w:pPr>
      <w:suppressLineNumbers/>
      <w:spacing w:before="0" w:after="60"/>
    </w:p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doContedo">
    <w:name w:val="Título do Conteúdo"/>
    <w:basedOn w:val="Ttulosemndice"/>
    <w:next w:val="Normal"/>
    <w:pPr>
      <w:pageBreakBefore w:val="0"/>
      <w:suppressLineNumbers/>
    </w:pPr>
    <w:rPr>
      <w:sz w:val="32"/>
    </w:rPr>
  </w:style>
  <w:style w:type="paragraph" w:styleId="Sumrio1">
    <w:name w:val="toc 1"/>
    <w:basedOn w:val="Normal"/>
    <w:uiPriority w:val="39"/>
    <w:pPr>
      <w:tabs>
        <w:tab w:val="right" w:leader="dot" w:pos="9071"/>
      </w:tabs>
      <w:spacing w:after="0" w:line="100" w:lineRule="atLeast"/>
      <w:ind w:firstLine="0"/>
      <w:jc w:val="left"/>
    </w:pPr>
    <w:rPr>
      <w:rFonts w:ascii="Arial" w:hAnsi="Arial" w:cs="Arial"/>
      <w:b/>
      <w:kern w:val="1"/>
    </w:rPr>
  </w:style>
  <w:style w:type="paragraph" w:styleId="Sumrio2">
    <w:name w:val="toc 2"/>
    <w:basedOn w:val="Sumrio1"/>
    <w:uiPriority w:val="39"/>
    <w:rPr>
      <w:b w:val="0"/>
      <w:i/>
      <w:sz w:val="22"/>
      <w:szCs w:val="22"/>
    </w:rPr>
  </w:style>
  <w:style w:type="paragraph" w:styleId="Sumrio3">
    <w:name w:val="toc 3"/>
    <w:basedOn w:val="Sumrio2"/>
    <w:uiPriority w:val="39"/>
    <w:rPr>
      <w:i w:val="0"/>
      <w:sz w:val="20"/>
      <w:szCs w:val="20"/>
    </w:rPr>
  </w:style>
  <w:style w:type="paragraph" w:styleId="Sumrio4">
    <w:name w:val="toc 4"/>
    <w:basedOn w:val="Sumrio3"/>
    <w:next w:val="Normal"/>
    <w:uiPriority w:val="39"/>
    <w:pPr>
      <w:tabs>
        <w:tab w:val="clear" w:pos="9071"/>
        <w:tab w:val="left" w:pos="567"/>
        <w:tab w:val="left" w:pos="656"/>
        <w:tab w:val="left" w:pos="709"/>
        <w:tab w:val="left" w:pos="851"/>
        <w:tab w:val="left" w:pos="993"/>
        <w:tab w:val="right" w:leader="dot" w:pos="7938"/>
        <w:tab w:val="right" w:leader="dot" w:pos="9072"/>
      </w:tabs>
    </w:pPr>
    <w:rPr>
      <w:b/>
      <w:bCs/>
    </w:rPr>
  </w:style>
  <w:style w:type="paragraph" w:styleId="Sumrio5">
    <w:name w:val="toc 5"/>
    <w:basedOn w:val="Sumrio4"/>
    <w:next w:val="Normal"/>
    <w:uiPriority w:val="39"/>
  </w:style>
  <w:style w:type="paragraph" w:styleId="Sumrio6">
    <w:name w:val="toc 6"/>
    <w:basedOn w:val="Sumrio5"/>
    <w:next w:val="Normal"/>
    <w:uiPriority w:val="39"/>
  </w:style>
  <w:style w:type="paragraph" w:styleId="Sumrio7">
    <w:name w:val="toc 7"/>
    <w:basedOn w:val="Sumrio6"/>
    <w:next w:val="Normal"/>
    <w:uiPriority w:val="39"/>
  </w:style>
  <w:style w:type="paragraph" w:styleId="Sumrio8">
    <w:name w:val="toc 8"/>
    <w:basedOn w:val="Sumrio7"/>
    <w:next w:val="Normal"/>
    <w:uiPriority w:val="39"/>
  </w:style>
  <w:style w:type="paragraph" w:styleId="Sumrio9">
    <w:name w:val="toc 9"/>
    <w:basedOn w:val="Sumrio8"/>
    <w:next w:val="Normal"/>
    <w:uiPriority w:val="39"/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 w:firstLine="0"/>
    </w:pPr>
  </w:style>
  <w:style w:type="paragraph" w:styleId="Ttulo">
    <w:name w:val="Title"/>
    <w:basedOn w:val="Normal"/>
    <w:next w:val="Corpodetexto"/>
    <w:qFormat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customStyle="1" w:styleId="RefernciaBibliogrfica">
    <w:name w:val="Referência Bibliográfica"/>
    <w:basedOn w:val="Normal"/>
    <w:pPr>
      <w:tabs>
        <w:tab w:val="left" w:pos="426"/>
      </w:tabs>
      <w:spacing w:line="100" w:lineRule="atLeast"/>
      <w:ind w:firstLine="0"/>
      <w:jc w:val="left"/>
    </w:pPr>
    <w:rPr>
      <w:kern w:val="1"/>
    </w:rPr>
  </w:style>
  <w:style w:type="paragraph" w:customStyle="1" w:styleId="ficha-1">
    <w:name w:val="ficha - 1"/>
    <w:basedOn w:val="Normal"/>
    <w:link w:val="ficha-1Char"/>
    <w:qFormat/>
    <w:rsid w:val="0032381F"/>
    <w:pPr>
      <w:spacing w:after="3600" w:line="240" w:lineRule="auto"/>
      <w:ind w:firstLine="0"/>
    </w:pPr>
    <w:rPr>
      <w:rFonts w:cs="Arial"/>
      <w:bCs/>
      <w:kern w:val="24"/>
      <w:szCs w:val="32"/>
    </w:rPr>
  </w:style>
  <w:style w:type="paragraph" w:customStyle="1" w:styleId="Capa4-Ttulo">
    <w:name w:val="Capa 4 - Título"/>
    <w:basedOn w:val="Capa1-Faculdade"/>
    <w:next w:val="Capa7-LocaleData"/>
    <w:rsid w:val="007052AC"/>
    <w:pPr>
      <w:spacing w:after="3600"/>
    </w:pPr>
    <w:rPr>
      <w:b/>
    </w:rPr>
  </w:style>
  <w:style w:type="paragraph" w:customStyle="1" w:styleId="Capa3-Autor">
    <w:name w:val="Capa 3 - Autor"/>
    <w:basedOn w:val="Capa4-Ttulo"/>
    <w:next w:val="Capa7-LocaleData"/>
    <w:rsid w:val="007052AC"/>
    <w:pPr>
      <w:spacing w:before="3600" w:after="2000"/>
    </w:pPr>
    <w:rPr>
      <w:bCs/>
    </w:rPr>
  </w:style>
  <w:style w:type="paragraph" w:customStyle="1" w:styleId="Capa2-Curso">
    <w:name w:val="Capa 2 - Curso"/>
    <w:basedOn w:val="Capa3-Autor"/>
    <w:next w:val="Capa3-Autor"/>
    <w:rsid w:val="0001507D"/>
    <w:pPr>
      <w:spacing w:before="240" w:after="240"/>
    </w:pPr>
    <w:rPr>
      <w:b w:val="0"/>
    </w:rPr>
  </w:style>
  <w:style w:type="paragraph" w:customStyle="1" w:styleId="Capa6-Orientador">
    <w:name w:val="Capa 6 - Orientador"/>
    <w:basedOn w:val="Capa2-Curso"/>
    <w:next w:val="Capa7-LocaleData"/>
    <w:rPr>
      <w:bCs w:val="0"/>
      <w:smallCaps w:val="0"/>
    </w:rPr>
  </w:style>
  <w:style w:type="paragraph" w:customStyle="1" w:styleId="Capa7-LocaleData">
    <w:name w:val="Capa 7 - Local e Data"/>
    <w:basedOn w:val="Capa6-Orientador"/>
    <w:next w:val="Ttulosemndice"/>
    <w:rsid w:val="00674B60"/>
    <w:pPr>
      <w:spacing w:before="1600" w:after="1600"/>
    </w:pPr>
    <w:rPr>
      <w:b/>
      <w:sz w:val="24"/>
    </w:rPr>
  </w:style>
  <w:style w:type="paragraph" w:customStyle="1" w:styleId="Capa1-Faculdade">
    <w:name w:val="Capa 1 - Faculdade"/>
    <w:basedOn w:val="Normal"/>
    <w:next w:val="Capa2-Curso"/>
    <w:rsid w:val="007052AC"/>
    <w:pPr>
      <w:spacing w:line="100" w:lineRule="atLeast"/>
      <w:ind w:firstLine="0"/>
      <w:jc w:val="center"/>
    </w:pPr>
    <w:rPr>
      <w:smallCaps/>
      <w:kern w:val="1"/>
      <w:sz w:val="28"/>
      <w:szCs w:val="28"/>
    </w:rPr>
  </w:style>
  <w:style w:type="paragraph" w:customStyle="1" w:styleId="Dedicatria">
    <w:name w:val="Dedicatória"/>
    <w:basedOn w:val="Normal"/>
    <w:next w:val="TtuloSumrio"/>
    <w:rsid w:val="00590619"/>
    <w:pPr>
      <w:suppressAutoHyphens/>
      <w:spacing w:before="10000"/>
      <w:ind w:left="4536" w:firstLine="709"/>
      <w:jc w:val="right"/>
    </w:pPr>
    <w:rPr>
      <w:i/>
      <w:iCs/>
      <w:kern w:val="1"/>
    </w:rPr>
  </w:style>
  <w:style w:type="paragraph" w:customStyle="1" w:styleId="Ttulosemnmero">
    <w:name w:val="Título sem número"/>
    <w:basedOn w:val="Ttulo1"/>
    <w:next w:val="Normal"/>
    <w:link w:val="TtulosemnmeroChar"/>
    <w:pPr>
      <w:numPr>
        <w:numId w:val="0"/>
      </w:numPr>
      <w:outlineLvl w:val="9"/>
    </w:pPr>
  </w:style>
  <w:style w:type="paragraph" w:customStyle="1" w:styleId="Textodecomentrio1">
    <w:name w:val="Texto de comentário1"/>
    <w:basedOn w:val="Normal"/>
    <w:pPr>
      <w:spacing w:line="100" w:lineRule="atLeast"/>
      <w:ind w:firstLine="0"/>
    </w:pPr>
    <w:rPr>
      <w:kern w:val="1"/>
      <w:sz w:val="20"/>
      <w:szCs w:val="20"/>
    </w:rPr>
  </w:style>
  <w:style w:type="paragraph" w:customStyle="1" w:styleId="Ttulodanota1">
    <w:name w:val="Título da nota1"/>
    <w:basedOn w:val="Normal"/>
    <w:next w:val="Normal"/>
  </w:style>
  <w:style w:type="paragraph" w:customStyle="1" w:styleId="GradeColorida-nfase11">
    <w:name w:val="Grade Colorida - Ênfase 11"/>
    <w:aliases w:val="Citação - Recuo"/>
    <w:basedOn w:val="Normal"/>
    <w:next w:val="Normal"/>
    <w:qFormat/>
    <w:rsid w:val="00C23138"/>
    <w:pPr>
      <w:spacing w:before="360" w:after="360" w:line="240" w:lineRule="auto"/>
      <w:ind w:left="2268" w:firstLine="0"/>
      <w:contextualSpacing/>
    </w:pPr>
    <w:rPr>
      <w:kern w:val="1"/>
      <w:sz w:val="20"/>
    </w:rPr>
  </w:style>
  <w:style w:type="paragraph" w:customStyle="1" w:styleId="Recuodecorpodetexto21">
    <w:name w:val="Recuo de corpo de texto 21"/>
    <w:basedOn w:val="Normal"/>
    <w:pPr>
      <w:spacing w:after="360"/>
    </w:pPr>
  </w:style>
  <w:style w:type="paragraph" w:customStyle="1" w:styleId="ListacomBolinhas">
    <w:name w:val="Lista com Bolinhas"/>
    <w:basedOn w:val="Normal"/>
    <w:pPr>
      <w:tabs>
        <w:tab w:val="num" w:pos="425"/>
      </w:tabs>
      <w:spacing w:before="0"/>
      <w:ind w:firstLine="0"/>
      <w:jc w:val="left"/>
    </w:pPr>
  </w:style>
  <w:style w:type="paragraph" w:customStyle="1" w:styleId="Listacomletras">
    <w:name w:val="Lista com letras"/>
    <w:basedOn w:val="ListacomBolinhas"/>
    <w:pPr>
      <w:spacing w:after="119"/>
      <w:ind w:right="425"/>
    </w:pPr>
  </w:style>
  <w:style w:type="paragraph" w:customStyle="1" w:styleId="Tabelatexto">
    <w:name w:val="Tabela texto"/>
    <w:pPr>
      <w:suppressAutoHyphens/>
      <w:overflowPunct w:val="0"/>
      <w:autoSpaceDE w:val="0"/>
      <w:spacing w:before="60" w:after="60"/>
      <w:textAlignment w:val="baseline"/>
    </w:pPr>
    <w:rPr>
      <w:rFonts w:ascii="Arial" w:hAnsi="Arial" w:cs="Arial"/>
      <w:sz w:val="16"/>
      <w:lang w:eastAsia="ar-SA"/>
    </w:rPr>
  </w:style>
  <w:style w:type="paragraph" w:customStyle="1" w:styleId="TabelaTtulo">
    <w:name w:val="Tabela Título"/>
    <w:basedOn w:val="Tabelatexto"/>
    <w:pPr>
      <w:jc w:val="center"/>
    </w:pPr>
    <w:rPr>
      <w:b/>
      <w:bCs/>
      <w:sz w:val="20"/>
      <w:szCs w:val="24"/>
    </w:rPr>
  </w:style>
  <w:style w:type="paragraph" w:customStyle="1" w:styleId="Figura">
    <w:name w:val="Figura"/>
    <w:basedOn w:val="Tabelatexto"/>
    <w:next w:val="Normal"/>
  </w:style>
  <w:style w:type="paragraph" w:customStyle="1" w:styleId="Lista-continuao">
    <w:name w:val="Lista - continuação"/>
    <w:basedOn w:val="ListacomBolinhas"/>
    <w:next w:val="Lista"/>
    <w:pPr>
      <w:ind w:left="425" w:firstLine="425"/>
    </w:pPr>
  </w:style>
  <w:style w:type="paragraph" w:customStyle="1" w:styleId="TtuloSumrio">
    <w:name w:val="Título Sumário"/>
    <w:basedOn w:val="Ttulosemnmero"/>
    <w:next w:val="Sumrio1"/>
    <w:link w:val="TtuloSumrioChar"/>
    <w:rsid w:val="002A37ED"/>
    <w:pPr>
      <w:pageBreakBefore w:val="0"/>
      <w:spacing w:before="0"/>
    </w:pPr>
  </w:style>
  <w:style w:type="paragraph" w:customStyle="1" w:styleId="Ttuloagradecimentos">
    <w:name w:val="Título agradecimentos"/>
    <w:basedOn w:val="TtuloSumrio"/>
    <w:next w:val="Dedicatria"/>
    <w:link w:val="TtuloagradecimentosChar"/>
  </w:style>
  <w:style w:type="paragraph" w:customStyle="1" w:styleId="TtuloResumo">
    <w:name w:val="Título Resumo"/>
    <w:basedOn w:val="Ttuloagradecimentos"/>
    <w:next w:val="Resumo"/>
    <w:link w:val="TtuloResumoChar"/>
    <w:rsid w:val="00763745"/>
    <w:pPr>
      <w:pageBreakBefore/>
      <w:spacing w:before="2900"/>
      <w:jc w:val="center"/>
    </w:pPr>
  </w:style>
  <w:style w:type="paragraph" w:customStyle="1" w:styleId="Subttulosemnmero">
    <w:name w:val="Subtítulo sem número"/>
    <w:basedOn w:val="Ttulo2"/>
    <w:next w:val="Normal"/>
    <w:pPr>
      <w:tabs>
        <w:tab w:val="clear" w:pos="0"/>
      </w:tabs>
      <w:outlineLvl w:val="9"/>
    </w:pPr>
  </w:style>
  <w:style w:type="paragraph" w:customStyle="1" w:styleId="Ttulosemndice">
    <w:name w:val="Título sem Índice"/>
    <w:basedOn w:val="TtuloResumo"/>
    <w:next w:val="Normal"/>
    <w:link w:val="TtulosemndiceChar"/>
    <w:rsid w:val="00B67E15"/>
    <w:pPr>
      <w:spacing w:before="3100" w:after="839"/>
    </w:pPr>
  </w:style>
  <w:style w:type="paragraph" w:customStyle="1" w:styleId="Epgrafe">
    <w:name w:val="Epígrafe"/>
    <w:basedOn w:val="Dedicatria"/>
    <w:next w:val="Epgrafe-autor"/>
    <w:pPr>
      <w:spacing w:before="0" w:line="100" w:lineRule="atLeast"/>
      <w:ind w:firstLine="0"/>
    </w:pPr>
    <w:rPr>
      <w:sz w:val="20"/>
      <w:szCs w:val="20"/>
    </w:rPr>
  </w:style>
  <w:style w:type="paragraph" w:customStyle="1" w:styleId="Resumo">
    <w:name w:val="Resumo"/>
    <w:basedOn w:val="Normal"/>
    <w:rsid w:val="00B67E15"/>
    <w:pPr>
      <w:spacing w:before="0" w:after="0" w:line="240" w:lineRule="auto"/>
      <w:ind w:firstLine="0"/>
    </w:pPr>
  </w:style>
  <w:style w:type="paragraph" w:customStyle="1" w:styleId="Epgrafe-autor">
    <w:name w:val="Epígrafe - autor"/>
    <w:basedOn w:val="Epgrafe"/>
    <w:next w:val="Normal"/>
    <w:rPr>
      <w:b/>
      <w:bCs/>
    </w:rPr>
  </w:style>
  <w:style w:type="paragraph" w:customStyle="1" w:styleId="TtuloBibliografia">
    <w:name w:val="Título Bibliografia"/>
    <w:basedOn w:val="Ttulosemnmero"/>
    <w:next w:val="RefernciaBibliogrfica"/>
  </w:style>
  <w:style w:type="paragraph" w:customStyle="1" w:styleId="Aprovao-texto">
    <w:name w:val="Aprovação - texto"/>
    <w:basedOn w:val="Normal"/>
    <w:rsid w:val="006F31ED"/>
    <w:pPr>
      <w:tabs>
        <w:tab w:val="left" w:pos="1275"/>
        <w:tab w:val="left" w:pos="3975"/>
      </w:tabs>
      <w:spacing w:before="0" w:after="0" w:line="240" w:lineRule="auto"/>
      <w:ind w:firstLine="0"/>
      <w:jc w:val="left"/>
    </w:pPr>
  </w:style>
  <w:style w:type="paragraph" w:customStyle="1" w:styleId="Rosto1-Autor">
    <w:name w:val="Rosto 1 - Autor"/>
    <w:basedOn w:val="Normal"/>
    <w:rsid w:val="007052AC"/>
    <w:pPr>
      <w:widowControl w:val="0"/>
      <w:suppressAutoHyphens/>
      <w:spacing w:before="0" w:after="1134" w:line="100" w:lineRule="atLeast"/>
      <w:ind w:firstLine="0"/>
      <w:jc w:val="center"/>
    </w:pPr>
    <w:rPr>
      <w:bCs/>
      <w:smallCaps/>
      <w:kern w:val="1"/>
      <w:szCs w:val="36"/>
    </w:rPr>
  </w:style>
  <w:style w:type="paragraph" w:customStyle="1" w:styleId="Rosto2-Ttulo">
    <w:name w:val="Rosto 2 - Título"/>
    <w:basedOn w:val="Rosto1-Autor"/>
    <w:next w:val="Rosto3-Descrio"/>
    <w:rsid w:val="0001507D"/>
    <w:pPr>
      <w:spacing w:before="567" w:after="2268"/>
    </w:pPr>
  </w:style>
  <w:style w:type="paragraph" w:customStyle="1" w:styleId="Rosto3-Descrio">
    <w:name w:val="Rosto 3 - Descrição"/>
    <w:basedOn w:val="Normal"/>
    <w:rsid w:val="0001507D"/>
    <w:pPr>
      <w:suppressAutoHyphens/>
      <w:spacing w:before="0" w:after="6000" w:line="240" w:lineRule="auto"/>
      <w:ind w:left="4536" w:right="17" w:firstLine="0"/>
    </w:pPr>
  </w:style>
  <w:style w:type="paragraph" w:customStyle="1" w:styleId="EstiloTtulosemndiceAntes0ptDepoisde0pt">
    <w:name w:val="Estilo Título sem Índice + Antes:  0 pt Depois de:  0 pt"/>
    <w:basedOn w:val="Ttulosemndice"/>
    <w:link w:val="EstiloTtulosemndiceAntes0ptDepoisde0ptChar"/>
    <w:rsid w:val="002060BA"/>
    <w:pPr>
      <w:spacing w:before="0" w:after="0"/>
    </w:pPr>
    <w:rPr>
      <w:rFonts w:cs="Times New Roman"/>
      <w:kern w:val="28"/>
      <w:szCs w:val="20"/>
    </w:rPr>
  </w:style>
  <w:style w:type="paragraph" w:customStyle="1" w:styleId="Epgrafegeral">
    <w:name w:val="Epígrafe geral"/>
    <w:basedOn w:val="Epgrafe"/>
    <w:next w:val="Epgrafe-autor"/>
    <w:rsid w:val="00FE79B6"/>
    <w:pPr>
      <w:spacing w:before="11000"/>
    </w:pPr>
    <w:rPr>
      <w:sz w:val="24"/>
    </w:rPr>
  </w:style>
  <w:style w:type="paragraph" w:customStyle="1" w:styleId="Aprovao-natureza">
    <w:name w:val="Aprovação - natureza"/>
    <w:basedOn w:val="Aprovao-texto"/>
    <w:next w:val="Aprovao-texto"/>
    <w:rsid w:val="006F31ED"/>
    <w:pPr>
      <w:suppressAutoHyphens/>
      <w:spacing w:after="800"/>
      <w:ind w:left="4536"/>
    </w:pPr>
  </w:style>
  <w:style w:type="paragraph" w:styleId="Textodebalo">
    <w:name w:val="Balloon Text"/>
    <w:basedOn w:val="Normal"/>
    <w:semiHidden/>
    <w:rsid w:val="00F0514D"/>
    <w:rPr>
      <w:rFonts w:ascii="Tahoma" w:hAnsi="Tahoma" w:cs="Tahoma"/>
      <w:sz w:val="16"/>
      <w:szCs w:val="16"/>
    </w:rPr>
  </w:style>
  <w:style w:type="character" w:customStyle="1" w:styleId="ficha-1Char">
    <w:name w:val="ficha - 1 Char"/>
    <w:basedOn w:val="Fontepargpadro"/>
    <w:link w:val="ficha-1"/>
    <w:rsid w:val="0032381F"/>
    <w:rPr>
      <w:rFonts w:cs="Arial"/>
      <w:bCs/>
      <w:kern w:val="24"/>
      <w:sz w:val="24"/>
      <w:szCs w:val="32"/>
      <w:lang w:eastAsia="ar-SA"/>
    </w:rPr>
  </w:style>
  <w:style w:type="paragraph" w:customStyle="1" w:styleId="EstiloAprovao-textoNegritoAntes0ptDepoisde0pt">
    <w:name w:val="Estilo Aprovação - texto + Negrito Antes:  0 pt Depois de:  0 pt ..."/>
    <w:basedOn w:val="Aprovao-texto"/>
    <w:rsid w:val="006F31ED"/>
    <w:pPr>
      <w:spacing w:before="240" w:after="240" w:line="480" w:lineRule="auto"/>
      <w:jc w:val="center"/>
    </w:pPr>
    <w:rPr>
      <w:b/>
      <w:bCs/>
      <w:sz w:val="28"/>
      <w:szCs w:val="20"/>
    </w:rPr>
  </w:style>
  <w:style w:type="paragraph" w:customStyle="1" w:styleId="EstiloAprovao-textoNegritoAntes0ptDepoisde0pt0">
    <w:name w:val="Estilo Aprovação - texto + Negrito Antes:  0 pt Depois de:  0 pt"/>
    <w:basedOn w:val="Aprovao-texto"/>
    <w:next w:val="Aprovao-natureza"/>
    <w:rsid w:val="006F31ED"/>
    <w:pPr>
      <w:spacing w:before="600" w:after="600"/>
      <w:ind w:firstLine="17"/>
      <w:jc w:val="center"/>
    </w:pPr>
    <w:rPr>
      <w:b/>
      <w:bCs/>
      <w:szCs w:val="20"/>
    </w:rPr>
  </w:style>
  <w:style w:type="paragraph" w:customStyle="1" w:styleId="EstiloAprovao-textoNegrito">
    <w:name w:val="Estilo Aprovação - texto + Negrito"/>
    <w:basedOn w:val="Aprovao-texto"/>
    <w:rsid w:val="009E3F44"/>
    <w:pPr>
      <w:spacing w:before="3000"/>
      <w:jc w:val="center"/>
    </w:pPr>
    <w:rPr>
      <w:b/>
      <w:bCs/>
    </w:rPr>
  </w:style>
  <w:style w:type="paragraph" w:customStyle="1" w:styleId="Agradecimentos-Texto">
    <w:name w:val="Agradecimentos - Texto"/>
    <w:basedOn w:val="Normal"/>
    <w:link w:val="Agradecimentos-TextoChar"/>
    <w:qFormat/>
    <w:rsid w:val="00FE79B6"/>
    <w:pPr>
      <w:ind w:left="3969" w:firstLine="284"/>
      <w:jc w:val="right"/>
    </w:pPr>
    <w:rPr>
      <w:i/>
    </w:rPr>
  </w:style>
  <w:style w:type="paragraph" w:customStyle="1" w:styleId="Ttulo-Ilustraes">
    <w:name w:val="Título - Ilustrações"/>
    <w:basedOn w:val="Ttulosemndice"/>
    <w:next w:val="Lista"/>
    <w:link w:val="Ttulo-IlustraesChar"/>
    <w:qFormat/>
    <w:rsid w:val="00763745"/>
  </w:style>
  <w:style w:type="character" w:customStyle="1" w:styleId="Agradecimentos-TextoChar">
    <w:name w:val="Agradecimentos - Texto Char"/>
    <w:basedOn w:val="Fontepargpadro"/>
    <w:link w:val="Agradecimentos-Texto"/>
    <w:rsid w:val="00FE79B6"/>
    <w:rPr>
      <w:i/>
      <w:sz w:val="24"/>
      <w:szCs w:val="24"/>
      <w:lang w:eastAsia="ar-SA"/>
    </w:rPr>
  </w:style>
  <w:style w:type="paragraph" w:customStyle="1" w:styleId="Ttulo-Tabelas">
    <w:name w:val="Título - Tabelas"/>
    <w:basedOn w:val="Ttulosemndice"/>
    <w:next w:val="Tabelatexto"/>
    <w:link w:val="Ttulo-TabelasChar"/>
    <w:qFormat/>
    <w:rsid w:val="00763745"/>
  </w:style>
  <w:style w:type="character" w:customStyle="1" w:styleId="Ttulo1Char">
    <w:name w:val="Título 1 Char"/>
    <w:basedOn w:val="Fontepargpadro"/>
    <w:link w:val="Ttulo1"/>
    <w:rsid w:val="00863DB4"/>
    <w:rPr>
      <w:rFonts w:ascii="Arial" w:hAnsi="Arial" w:cs="Arial"/>
      <w:b/>
      <w:bCs/>
      <w:caps/>
      <w:kern w:val="1"/>
      <w:sz w:val="28"/>
      <w:szCs w:val="32"/>
      <w:lang w:eastAsia="ar-SA"/>
    </w:rPr>
  </w:style>
  <w:style w:type="character" w:customStyle="1" w:styleId="TtulosemnmeroChar">
    <w:name w:val="Título sem número Char"/>
    <w:basedOn w:val="Ttulo1Char"/>
    <w:link w:val="Ttulosemnmero"/>
    <w:rsid w:val="00DA3162"/>
  </w:style>
  <w:style w:type="character" w:customStyle="1" w:styleId="TtuloSumrioChar">
    <w:name w:val="Título Sumário Char"/>
    <w:basedOn w:val="TtulosemnmeroChar"/>
    <w:link w:val="TtuloSumrio"/>
    <w:rsid w:val="002A37ED"/>
  </w:style>
  <w:style w:type="character" w:customStyle="1" w:styleId="TtuloagradecimentosChar">
    <w:name w:val="Título agradecimentos Char"/>
    <w:basedOn w:val="TtuloSumrioChar"/>
    <w:link w:val="Ttuloagradecimentos"/>
    <w:rsid w:val="00DA3162"/>
  </w:style>
  <w:style w:type="character" w:customStyle="1" w:styleId="TtuloResumoChar">
    <w:name w:val="Título Resumo Char"/>
    <w:basedOn w:val="TtuloagradecimentosChar"/>
    <w:link w:val="TtuloResumo"/>
    <w:rsid w:val="00763745"/>
  </w:style>
  <w:style w:type="character" w:customStyle="1" w:styleId="TtulosemndiceChar">
    <w:name w:val="Título sem Índice Char"/>
    <w:basedOn w:val="TtuloResumoChar"/>
    <w:link w:val="Ttulosemndice"/>
    <w:rsid w:val="00DA3162"/>
    <w:rPr>
      <w:sz w:val="28"/>
    </w:rPr>
  </w:style>
  <w:style w:type="character" w:customStyle="1" w:styleId="Ttulo-IlustraesChar">
    <w:name w:val="Título - Ilustrações Char"/>
    <w:basedOn w:val="TtulosemndiceChar"/>
    <w:link w:val="Ttulo-Ilustraes"/>
    <w:rsid w:val="00763745"/>
  </w:style>
  <w:style w:type="paragraph" w:customStyle="1" w:styleId="Ttulo-AbreviaturasSiglas">
    <w:name w:val="Título - Abreviaturas Siglas"/>
    <w:basedOn w:val="Ttulosemndice"/>
    <w:next w:val="Lista"/>
    <w:link w:val="Ttulo-AbreviaturasSiglasChar"/>
    <w:qFormat/>
    <w:rsid w:val="00763745"/>
  </w:style>
  <w:style w:type="character" w:customStyle="1" w:styleId="Ttulo-TabelasChar">
    <w:name w:val="Título - Tabelas Char"/>
    <w:basedOn w:val="TtulosemndiceChar"/>
    <w:link w:val="Ttulo-Tabelas"/>
    <w:rsid w:val="00763745"/>
  </w:style>
  <w:style w:type="paragraph" w:customStyle="1" w:styleId="Ttulo-Smbolos">
    <w:name w:val="Título - Símbolos"/>
    <w:basedOn w:val="Ttulosemndice"/>
    <w:next w:val="Lista"/>
    <w:link w:val="Ttulo-SmbolosChar"/>
    <w:qFormat/>
    <w:rsid w:val="00763745"/>
  </w:style>
  <w:style w:type="character" w:customStyle="1" w:styleId="Ttulo-AbreviaturasSiglasChar">
    <w:name w:val="Título - Abreviaturas Siglas Char"/>
    <w:basedOn w:val="TtulosemndiceChar"/>
    <w:link w:val="Ttulo-AbreviaturasSiglas"/>
    <w:rsid w:val="00763745"/>
  </w:style>
  <w:style w:type="paragraph" w:customStyle="1" w:styleId="Ttulo-Introduo">
    <w:name w:val="Título - Introdução"/>
    <w:basedOn w:val="Ttulosemnmero"/>
    <w:next w:val="Normal"/>
    <w:link w:val="Ttulo-IntroduoChar"/>
    <w:qFormat/>
    <w:rsid w:val="00E25158"/>
    <w:pPr>
      <w:numPr>
        <w:numId w:val="7"/>
      </w:numPr>
      <w:ind w:left="0" w:firstLine="0"/>
    </w:pPr>
    <w:rPr>
      <w:kern w:val="28"/>
    </w:rPr>
  </w:style>
  <w:style w:type="character" w:customStyle="1" w:styleId="Ttulo-SmbolosChar">
    <w:name w:val="Título - Símbolos Char"/>
    <w:basedOn w:val="TtulosemndiceChar"/>
    <w:link w:val="Ttulo-Smbolos"/>
    <w:rsid w:val="00763745"/>
  </w:style>
  <w:style w:type="paragraph" w:styleId="Legenda">
    <w:name w:val="caption"/>
    <w:basedOn w:val="Normal"/>
    <w:next w:val="Normal"/>
    <w:uiPriority w:val="35"/>
    <w:qFormat/>
    <w:rsid w:val="0053370F"/>
    <w:pPr>
      <w:spacing w:before="0"/>
      <w:ind w:firstLine="0"/>
    </w:pPr>
    <w:rPr>
      <w:b/>
      <w:bCs/>
      <w:sz w:val="20"/>
      <w:szCs w:val="20"/>
    </w:rPr>
  </w:style>
  <w:style w:type="character" w:customStyle="1" w:styleId="Ttulo-IntroduoChar">
    <w:name w:val="Título - Introdução Char"/>
    <w:basedOn w:val="TtulosemnmeroChar"/>
    <w:link w:val="Ttulo-Introduo"/>
    <w:rsid w:val="00E25158"/>
    <w:rPr>
      <w:kern w:val="28"/>
      <w:sz w:val="28"/>
    </w:rPr>
  </w:style>
  <w:style w:type="paragraph" w:customStyle="1" w:styleId="TOCHeading">
    <w:name w:val="TOC Heading"/>
    <w:basedOn w:val="Ttulo1"/>
    <w:next w:val="Normal"/>
    <w:uiPriority w:val="39"/>
    <w:semiHidden/>
    <w:unhideWhenUsed/>
    <w:qFormat/>
    <w:rsid w:val="009E3F44"/>
    <w:pPr>
      <w:keepLines/>
      <w:pageBreakBefore w:val="0"/>
      <w:widowControl/>
      <w:numPr>
        <w:numId w:val="0"/>
      </w:numPr>
      <w:overflowPunct/>
      <w:autoSpaceDE/>
      <w:spacing w:before="480" w:after="0" w:line="276" w:lineRule="auto"/>
      <w:textAlignment w:val="auto"/>
      <w:outlineLvl w:val="9"/>
    </w:pPr>
    <w:rPr>
      <w:rFonts w:ascii="Cambria" w:hAnsi="Cambria" w:cs="Times New Roman"/>
      <w:caps w:val="0"/>
      <w:color w:val="365F91"/>
      <w:kern w:val="0"/>
      <w:szCs w:val="28"/>
      <w:lang w:eastAsia="en-US"/>
    </w:rPr>
  </w:style>
  <w:style w:type="paragraph" w:customStyle="1" w:styleId="Ttulo-Errata">
    <w:name w:val="Título - Errata"/>
    <w:basedOn w:val="EstiloTtulosemndiceAntes0ptDepoisde0pt"/>
    <w:next w:val="Normal"/>
    <w:qFormat/>
    <w:rsid w:val="009E3F44"/>
  </w:style>
  <w:style w:type="paragraph" w:customStyle="1" w:styleId="Ttulo-Agradecimento">
    <w:name w:val="Título - Agradecimento"/>
    <w:basedOn w:val="Ttulosemndice"/>
    <w:link w:val="Ttulo-AgradecimentoChar"/>
    <w:qFormat/>
    <w:rsid w:val="009E3F44"/>
  </w:style>
  <w:style w:type="character" w:customStyle="1" w:styleId="EstiloTtulosemndiceAntes0ptDepoisde0ptChar">
    <w:name w:val="Estilo Título sem Índice + Antes:  0 pt Depois de:  0 pt Char"/>
    <w:basedOn w:val="TtulosemndiceChar"/>
    <w:link w:val="EstiloTtulosemndiceAntes0ptDepoisde0pt"/>
    <w:rsid w:val="009E3F44"/>
    <w:rPr>
      <w:kern w:val="28"/>
    </w:rPr>
  </w:style>
  <w:style w:type="character" w:customStyle="1" w:styleId="Ttulo-ErrataChar">
    <w:name w:val="Título - Errata Char"/>
    <w:basedOn w:val="EstiloTtulosemndiceAntes0ptDepoisde0ptChar"/>
    <w:link w:val="Ttulo-Errata"/>
    <w:rsid w:val="009E3F44"/>
  </w:style>
  <w:style w:type="paragraph" w:customStyle="1" w:styleId="Ttulo-ConsideraesFinais">
    <w:name w:val="Título - Considerações Finais"/>
    <w:basedOn w:val="Ttulosemnmero"/>
    <w:link w:val="Ttulo-ConsideraesFinaisChar"/>
    <w:qFormat/>
    <w:rsid w:val="00E25158"/>
    <w:pPr>
      <w:numPr>
        <w:numId w:val="8"/>
      </w:numPr>
      <w:ind w:left="0" w:firstLine="0"/>
    </w:pPr>
  </w:style>
  <w:style w:type="character" w:customStyle="1" w:styleId="Ttulo-AgradecimentoChar">
    <w:name w:val="Título - Agradecimento Char"/>
    <w:basedOn w:val="TtulosemndiceChar"/>
    <w:link w:val="Ttulo-Agradecimento"/>
    <w:rsid w:val="009E3F44"/>
  </w:style>
  <w:style w:type="paragraph" w:customStyle="1" w:styleId="ListaColorida-nfase11">
    <w:name w:val="Lista Colorida - Ênfase 11"/>
    <w:basedOn w:val="Normal"/>
    <w:uiPriority w:val="34"/>
    <w:qFormat/>
    <w:rsid w:val="00863DB4"/>
    <w:pPr>
      <w:ind w:left="708"/>
    </w:pPr>
  </w:style>
  <w:style w:type="character" w:customStyle="1" w:styleId="Ttulo-ConsideraesFinaisChar">
    <w:name w:val="Título - Considerações Finais Char"/>
    <w:basedOn w:val="TtulosemnmeroChar"/>
    <w:link w:val="Ttulo-ConsideraesFinais"/>
    <w:rsid w:val="00E25158"/>
    <w:rPr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863DB4"/>
    <w:rPr>
      <w:rFonts w:ascii="Arial" w:hAnsi="Arial"/>
      <w:b/>
      <w:sz w:val="24"/>
      <w:szCs w:val="24"/>
      <w:lang w:eastAsia="ar-SA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33773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33773"/>
    <w:pPr>
      <w:ind w:left="48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53370F"/>
  </w:style>
  <w:style w:type="table" w:styleId="Tabelacomgrade">
    <w:name w:val="Table Grid"/>
    <w:basedOn w:val="Tabelanormal"/>
    <w:uiPriority w:val="59"/>
    <w:rsid w:val="005337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4C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4C90"/>
    <w:rPr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D4C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4C9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4C9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4C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4C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6E4"/>
    <w:pPr>
      <w:overflowPunct/>
      <w:autoSpaceDE/>
      <w:spacing w:before="100" w:beforeAutospacing="1" w:after="100" w:afterAutospacing="1" w:line="240" w:lineRule="auto"/>
      <w:ind w:firstLine="0"/>
      <w:jc w:val="left"/>
      <w:textAlignment w:val="auto"/>
    </w:pPr>
    <w:rPr>
      <w:lang w:eastAsia="pt-BR"/>
    </w:rPr>
  </w:style>
  <w:style w:type="character" w:customStyle="1" w:styleId="apple-converted-space">
    <w:name w:val="apple-converted-space"/>
    <w:basedOn w:val="Fontepargpadro"/>
    <w:rsid w:val="00D676E4"/>
  </w:style>
  <w:style w:type="character" w:styleId="nfase">
    <w:name w:val="Emphasis"/>
    <w:basedOn w:val="Fontepargpadro"/>
    <w:uiPriority w:val="20"/>
    <w:qFormat/>
    <w:rsid w:val="00DF5B2C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034DF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Fontepargpadro"/>
    <w:rsid w:val="00E0769C"/>
  </w:style>
  <w:style w:type="character" w:styleId="CdigoHTML">
    <w:name w:val="HTML Code"/>
    <w:basedOn w:val="Fontepargpadro"/>
    <w:uiPriority w:val="99"/>
    <w:semiHidden/>
    <w:unhideWhenUsed/>
    <w:rsid w:val="00E0769C"/>
    <w:rPr>
      <w:rFonts w:ascii="Courier New" w:eastAsia="Times New Roman" w:hAnsi="Courier New" w:cs="Courier New"/>
      <w:sz w:val="20"/>
      <w:szCs w:val="20"/>
    </w:rPr>
  </w:style>
  <w:style w:type="paragraph" w:customStyle="1" w:styleId="corpo">
    <w:name w:val="corpo"/>
    <w:basedOn w:val="Normal"/>
    <w:rsid w:val="00A32ED9"/>
    <w:pPr>
      <w:overflowPunct/>
      <w:autoSpaceDE/>
      <w:spacing w:before="100" w:beforeAutospacing="1" w:after="100" w:afterAutospacing="1" w:line="240" w:lineRule="auto"/>
      <w:ind w:firstLine="0"/>
      <w:jc w:val="left"/>
      <w:textAlignment w:val="auto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B26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3797">
          <w:marLeft w:val="277"/>
          <w:marRight w:val="277"/>
          <w:marTop w:val="277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686">
          <w:marLeft w:val="208"/>
          <w:marRight w:val="415"/>
          <w:marTop w:val="208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altech.com.br/materia/desenvolvedores/Entendendo-como-funciona-um-Controle-de-Versao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media.com.br/gerencia-de-configuracao-de-software/914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5767</Words>
  <Characters>31148</Characters>
  <Application>Microsoft Office Word</Application>
  <DocSecurity>0</DocSecurity>
  <Lines>259</Lines>
  <Paragraphs>73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5" baseType="lpstr">
      <vt:lpstr>Modelo de TCC</vt:lpstr>
      <vt:lpstr>Modelo de TCC</vt:lpstr>
      <vt:lpstr>INTRODUÇÃO</vt:lpstr>
      <vt:lpstr>TÍTULO DE CAPÍTULO TEM ESTILO “TÍTULO 1”</vt:lpstr>
      <vt:lpstr>    O segundo nível de títulos tem estilo “Título 2”</vt:lpstr>
      <vt:lpstr>        O terceiro nível tem estilo “Título 3”</vt:lpstr>
      <vt:lpstr>        Nível 3</vt:lpstr>
      <vt:lpstr>Segundo Capítulo</vt:lpstr>
      <vt:lpstr>    </vt:lpstr>
      <vt:lpstr>    Mais um teste com subitem</vt:lpstr>
      <vt:lpstr>        Subitem</vt:lpstr>
      <vt:lpstr>        Subitem</vt:lpstr>
      <vt:lpstr>NÍVEL UM</vt:lpstr>
      <vt:lpstr>    </vt:lpstr>
      <vt:lpstr>    Nível dois</vt:lpstr>
      <vt:lpstr>        Nivel 3</vt:lpstr>
      <vt:lpstr>    Nivel 2</vt:lpstr>
      <vt:lpstr>        Nivel 3</vt:lpstr>
      <vt:lpstr>        Nivel 3</vt:lpstr>
      <vt:lpstr>CONSIDERAÇÕES FINAIS</vt:lpstr>
      <vt:lpstr>REFERÊNCIAS</vt:lpstr>
      <vt:lpstr>GLOSSÁRIO (OPCIONAL)</vt:lpstr>
      <vt:lpstr>APÊNDICE (OPCIONAL)</vt:lpstr>
      <vt:lpstr>ANEXOS</vt:lpstr>
      <vt:lpstr>ÍNDICE (OPCIONAL)</vt:lpstr>
    </vt:vector>
  </TitlesOfParts>
  <Company>Meira da Rocha &amp; Associados</Company>
  <LinksUpToDate>false</LinksUpToDate>
  <CharactersWithSpaces>36842</CharactersWithSpaces>
  <SharedDoc>false</SharedDoc>
  <HLinks>
    <vt:vector size="228" baseType="variant">
      <vt:variant>
        <vt:i4>5767192</vt:i4>
      </vt:variant>
      <vt:variant>
        <vt:i4>225</vt:i4>
      </vt:variant>
      <vt:variant>
        <vt:i4>0</vt:i4>
      </vt:variant>
      <vt:variant>
        <vt:i4>5</vt:i4>
      </vt:variant>
      <vt:variant>
        <vt:lpwstr>http://en.wikipedia.org/wiki/SHA_hash_function</vt:lpwstr>
      </vt:variant>
      <vt:variant>
        <vt:lpwstr/>
      </vt:variant>
      <vt:variant>
        <vt:i4>3342447</vt:i4>
      </vt:variant>
      <vt:variant>
        <vt:i4>222</vt:i4>
      </vt:variant>
      <vt:variant>
        <vt:i4>0</vt:i4>
      </vt:variant>
      <vt:variant>
        <vt:i4>5</vt:i4>
      </vt:variant>
      <vt:variant>
        <vt:lpwstr>http://pt.wikipedia.org/wiki/Topologia_em_estrela</vt:lpwstr>
      </vt:variant>
      <vt:variant>
        <vt:lpwstr/>
      </vt:variant>
      <vt:variant>
        <vt:i4>917522</vt:i4>
      </vt:variant>
      <vt:variant>
        <vt:i4>219</vt:i4>
      </vt:variant>
      <vt:variant>
        <vt:i4>0</vt:i4>
      </vt:variant>
      <vt:variant>
        <vt:i4>5</vt:i4>
      </vt:variant>
      <vt:variant>
        <vt:lpwstr>http://www.devmedia.com.br/gerencia-de-configuracao-de-software/9145</vt:lpwstr>
      </vt:variant>
      <vt:variant>
        <vt:lpwstr>ixzz3Hvpor5V2</vt:lpwstr>
      </vt:variant>
      <vt:variant>
        <vt:i4>917522</vt:i4>
      </vt:variant>
      <vt:variant>
        <vt:i4>216</vt:i4>
      </vt:variant>
      <vt:variant>
        <vt:i4>0</vt:i4>
      </vt:variant>
      <vt:variant>
        <vt:i4>5</vt:i4>
      </vt:variant>
      <vt:variant>
        <vt:lpwstr>http://www.devmedia.com.br/gerencia-de-configuracao-de-software/9145</vt:lpwstr>
      </vt:variant>
      <vt:variant>
        <vt:lpwstr>ixzz3Hvpor5V2</vt:lpwstr>
      </vt:variant>
      <vt:variant>
        <vt:i4>6750244</vt:i4>
      </vt:variant>
      <vt:variant>
        <vt:i4>213</vt:i4>
      </vt:variant>
      <vt:variant>
        <vt:i4>0</vt:i4>
      </vt:variant>
      <vt:variant>
        <vt:i4>5</vt:i4>
      </vt:variant>
      <vt:variant>
        <vt:lpwstr>http://canaltech.com.br/materia/desenvolvedores/Entendendo-como-funciona-um-Controle-de-Versao/</vt:lpwstr>
      </vt:variant>
      <vt:variant>
        <vt:lpwstr>ixzz3EqE1BJ7r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_Toc402117078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_Toc402117077</vt:lpwstr>
      </vt:variant>
      <vt:variant>
        <vt:i4>1441847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_Toc402117076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_Toc402117075</vt:lpwstr>
      </vt:variant>
      <vt:variant>
        <vt:i4>1441847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_Toc402117074</vt:lpwstr>
      </vt:variant>
      <vt:variant>
        <vt:i4>1441847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_Toc402117073</vt:lpwstr>
      </vt:variant>
      <vt:variant>
        <vt:i4>1441847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_Toc402117072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_Toc402117071</vt:lpwstr>
      </vt:variant>
      <vt:variant>
        <vt:i4>1441847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_Toc402117070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_Toc402117069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_Toc402117068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_Toc402117066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_Toc402117065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_Toc402117064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_Toc402117063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_Toc402117062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_Toc402117061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_Toc402117060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_Toc402117059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_Toc402117058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_Toc402117057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_Toc402117055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_Toc402117054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_Toc402117053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_Toc402117052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_Toc402117051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_Toc402117050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_Toc402117049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_Toc402117048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_Toc402117047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_Toc213147148</vt:lpwstr>
      </vt:variant>
      <vt:variant>
        <vt:i4>1310772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_Toc213147147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_Toc213147181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</dc:title>
  <dc:subject>Redação Acadêmica</dc:subject>
  <dc:creator>Cláudio Kobayashi</dc:creator>
  <cp:keywords>TCC, ABNT, monografia</cp:keywords>
  <cp:lastModifiedBy>X</cp:lastModifiedBy>
  <cp:revision>9</cp:revision>
  <cp:lastPrinted>2009-11-19T20:26:00Z</cp:lastPrinted>
  <dcterms:created xsi:type="dcterms:W3CDTF">2011-02-12T09:57:00Z</dcterms:created>
  <dcterms:modified xsi:type="dcterms:W3CDTF">2014-11-03T00:03:00Z</dcterms:modified>
</cp:coreProperties>
</file>